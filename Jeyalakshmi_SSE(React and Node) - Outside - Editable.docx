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8BD" w:rsidRDefault="00DA58BD">
      <w:pPr>
        <w:pStyle w:val="BodyText"/>
        <w:ind w:firstLine="0"/>
        <w:rPr>
          <w:rFonts w:ascii="Times New Roman"/>
          <w:sz w:val="20"/>
        </w:rPr>
      </w:pPr>
    </w:p>
    <w:p w:rsidR="00DA58BD" w:rsidRDefault="00DA58BD">
      <w:pPr>
        <w:pStyle w:val="BodyText"/>
        <w:spacing w:before="12"/>
        <w:ind w:firstLine="0"/>
        <w:rPr>
          <w:rFonts w:ascii="Times New Roman"/>
          <w:sz w:val="20"/>
        </w:rPr>
      </w:pPr>
    </w:p>
    <w:p w:rsidR="00DA58BD" w:rsidRDefault="00DA58BD">
      <w:pPr>
        <w:rPr>
          <w:rFonts w:ascii="Times New Roman"/>
          <w:sz w:val="20"/>
        </w:rPr>
        <w:sectPr w:rsidR="00DA58BD">
          <w:type w:val="continuous"/>
          <w:pgSz w:w="11910" w:h="16840"/>
          <w:pgMar w:top="240" w:right="280" w:bottom="0" w:left="220" w:header="720" w:footer="720" w:gutter="0"/>
          <w:cols w:space="720"/>
        </w:sectPr>
      </w:pPr>
    </w:p>
    <w:p w:rsidR="00DA58BD" w:rsidRDefault="00B759DC">
      <w:pPr>
        <w:spacing w:before="63"/>
        <w:ind w:left="999"/>
        <w:rPr>
          <w:sz w:val="19"/>
        </w:rPr>
      </w:pPr>
      <w:r>
        <w:rPr>
          <w:noProof/>
        </w:rPr>
        <w:lastRenderedPageBreak/>
        <mc:AlternateContent>
          <mc:Choice Requires="wpg">
            <w:drawing>
              <wp:anchor distT="0" distB="0" distL="0" distR="0" simplePos="0" relativeHeight="487467520" behindDoc="1" locked="0" layoutInCell="1" allowOverlap="1">
                <wp:simplePos x="0" y="0"/>
                <wp:positionH relativeFrom="page">
                  <wp:posOffset>210184</wp:posOffset>
                </wp:positionH>
                <wp:positionV relativeFrom="paragraph">
                  <wp:posOffset>-299314</wp:posOffset>
                </wp:positionV>
                <wp:extent cx="7169150" cy="15913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1591310"/>
                          <a:chOff x="0" y="0"/>
                          <a:chExt cx="7169150" cy="1591310"/>
                        </a:xfrm>
                      </wpg:grpSpPr>
                      <wps:wsp>
                        <wps:cNvPr id="2" name="Graphic 2"/>
                        <wps:cNvSpPr/>
                        <wps:spPr>
                          <a:xfrm>
                            <a:off x="3175" y="3175"/>
                            <a:ext cx="7162800" cy="1584960"/>
                          </a:xfrm>
                          <a:custGeom>
                            <a:avLst/>
                            <a:gdLst/>
                            <a:ahLst/>
                            <a:cxnLst/>
                            <a:rect l="l" t="t" r="r" b="b"/>
                            <a:pathLst>
                              <a:path w="7162800" h="1584960">
                                <a:moveTo>
                                  <a:pt x="7162800" y="0"/>
                                </a:moveTo>
                                <a:lnTo>
                                  <a:pt x="0" y="0"/>
                                </a:lnTo>
                                <a:lnTo>
                                  <a:pt x="0" y="1584959"/>
                                </a:lnTo>
                                <a:lnTo>
                                  <a:pt x="7162800" y="1584959"/>
                                </a:lnTo>
                                <a:lnTo>
                                  <a:pt x="7162800" y="0"/>
                                </a:lnTo>
                                <a:close/>
                              </a:path>
                            </a:pathLst>
                          </a:custGeom>
                          <a:solidFill>
                            <a:srgbClr val="843B0C"/>
                          </a:solidFill>
                        </wps:spPr>
                        <wps:bodyPr wrap="square" lIns="0" tIns="0" rIns="0" bIns="0" rtlCol="0">
                          <a:prstTxWarp prst="textNoShape">
                            <a:avLst/>
                          </a:prstTxWarp>
                          <a:noAutofit/>
                        </wps:bodyPr>
                      </wps:wsp>
                      <wps:wsp>
                        <wps:cNvPr id="3" name="Graphic 3"/>
                        <wps:cNvSpPr/>
                        <wps:spPr>
                          <a:xfrm>
                            <a:off x="3175" y="3175"/>
                            <a:ext cx="7162800" cy="1584960"/>
                          </a:xfrm>
                          <a:custGeom>
                            <a:avLst/>
                            <a:gdLst/>
                            <a:ahLst/>
                            <a:cxnLst/>
                            <a:rect l="l" t="t" r="r" b="b"/>
                            <a:pathLst>
                              <a:path w="7162800" h="1584960">
                                <a:moveTo>
                                  <a:pt x="0" y="1584959"/>
                                </a:moveTo>
                                <a:lnTo>
                                  <a:pt x="7162800" y="1584959"/>
                                </a:lnTo>
                                <a:lnTo>
                                  <a:pt x="7162800" y="0"/>
                                </a:lnTo>
                                <a:lnTo>
                                  <a:pt x="0" y="0"/>
                                </a:lnTo>
                                <a:lnTo>
                                  <a:pt x="0" y="1584959"/>
                                </a:lnTo>
                                <a:close/>
                              </a:path>
                            </a:pathLst>
                          </a:custGeom>
                          <a:ln w="6350">
                            <a:solidFill>
                              <a:srgbClr val="4471C4"/>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5" cstate="print"/>
                          <a:stretch>
                            <a:fillRect/>
                          </a:stretch>
                        </pic:blipFill>
                        <pic:spPr>
                          <a:xfrm>
                            <a:off x="281442" y="627887"/>
                            <a:ext cx="161761" cy="187959"/>
                          </a:xfrm>
                          <a:prstGeom prst="rect">
                            <a:avLst/>
                          </a:prstGeom>
                        </pic:spPr>
                      </pic:pic>
                      <pic:pic xmlns:pic="http://schemas.openxmlformats.org/drawingml/2006/picture">
                        <pic:nvPicPr>
                          <pic:cNvPr id="5" name="Image 5" descr="Marker with solid fill"/>
                          <pic:cNvPicPr/>
                        </pic:nvPicPr>
                        <pic:blipFill>
                          <a:blip r:embed="rId6" cstate="print"/>
                          <a:stretch>
                            <a:fillRect/>
                          </a:stretch>
                        </pic:blipFill>
                        <pic:spPr>
                          <a:xfrm>
                            <a:off x="213359" y="292734"/>
                            <a:ext cx="297180" cy="297179"/>
                          </a:xfrm>
                          <a:prstGeom prst="rect">
                            <a:avLst/>
                          </a:prstGeom>
                        </pic:spPr>
                      </pic:pic>
                      <pic:pic xmlns:pic="http://schemas.openxmlformats.org/drawingml/2006/picture">
                        <pic:nvPicPr>
                          <pic:cNvPr id="6" name="Image 6" descr="Email with solid fill"/>
                          <pic:cNvPicPr/>
                        </pic:nvPicPr>
                        <pic:blipFill>
                          <a:blip r:embed="rId7" cstate="print"/>
                          <a:stretch>
                            <a:fillRect/>
                          </a:stretch>
                        </pic:blipFill>
                        <pic:spPr>
                          <a:xfrm>
                            <a:off x="254634" y="894461"/>
                            <a:ext cx="213995" cy="213995"/>
                          </a:xfrm>
                          <a:prstGeom prst="rect">
                            <a:avLst/>
                          </a:prstGeom>
                        </pic:spPr>
                      </pic:pic>
                      <pic:pic xmlns:pic="http://schemas.openxmlformats.org/drawingml/2006/picture">
                        <pic:nvPicPr>
                          <pic:cNvPr id="7" name="Image 7" descr="Linkedin Icon Square transparent PNG - StickPNG"/>
                          <pic:cNvPicPr/>
                        </pic:nvPicPr>
                        <pic:blipFill>
                          <a:blip r:embed="rId8" cstate="print"/>
                          <a:stretch>
                            <a:fillRect/>
                          </a:stretch>
                        </pic:blipFill>
                        <pic:spPr>
                          <a:xfrm>
                            <a:off x="230504" y="1199769"/>
                            <a:ext cx="243840" cy="243840"/>
                          </a:xfrm>
                          <a:prstGeom prst="rect">
                            <a:avLst/>
                          </a:prstGeom>
                        </pic:spPr>
                      </pic:pic>
                    </wpg:wgp>
                  </a:graphicData>
                </a:graphic>
              </wp:anchor>
            </w:drawing>
          </mc:Choice>
          <mc:Fallback>
            <w:pict>
              <v:group w14:anchorId="6D2D93A8" id="Group 1" o:spid="_x0000_s1026" style="position:absolute;margin-left:16.55pt;margin-top:-23.55pt;width:564.5pt;height:125.3pt;z-index:-15848960;mso-wrap-distance-left:0;mso-wrap-distance-right:0;mso-position-horizontal-relative:page" coordsize="71691,15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">
                <v:shape id="Graphic 2" o:spid="_x0000_s1027" style="position:absolute;left:31;top:31;width:71628;height:15850;visibility:visible;mso-wrap-style:square;v-text-anchor:top" coordsize="7162800,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" path="m7162800,l,,,1584959r7162800,l7162800,xe" fillcolor="#843b0c" stroked="f">
                  <v:path arrowok="t"/>
                </v:shape>
                <v:shape id="Graphic 3" o:spid="_x0000_s1028" style="position:absolute;left:31;top:31;width:71628;height:15850;visibility:visible;mso-wrap-style:square;v-text-anchor:top" coordsize="7162800,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" path="m,1584959r7162800,l7162800,,,,,1584959xe" filled="f" strokecolor="#4471c4" strokeweight=".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2814;top:6278;width:1618;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">
                  <v:imagedata r:id="rId9" o:title=""/>
                </v:shape>
                <v:shape id="Image 5" o:spid="_x0000_s1030" type="#_x0000_t75" alt="Marker with solid fill" style="position:absolute;left:2133;top:2927;width:2972;height:2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">
                  <v:imagedata r:id="rId10" o:title="Marker with solid fill"/>
                </v:shape>
                <v:shape id="Image 6" o:spid="_x0000_s1031" type="#_x0000_t75" alt="Email with solid fill" style="position:absolute;left:2546;top:8944;width:2140;height:2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">
                  <v:imagedata r:id="rId11" o:title="Email with solid fill"/>
                </v:shape>
                <v:shape id="Image 7" o:spid="_x0000_s1032" type="#_x0000_t75" alt="Linkedin Icon Square transparent PNG - StickPNG" style="position:absolute;left:2305;top:11997;width:2438;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">
                  <v:imagedata r:id="rId12" o:title="Linkedin Icon Square transparent PNG - StickPNG"/>
                </v:shape>
                <w10:wrap anchorx="page"/>
              </v:group>
            </w:pict>
          </mc:Fallback>
        </mc:AlternateContent>
      </w:r>
      <w:r>
        <w:rPr>
          <w:color w:val="FFFFFF"/>
          <w:sz w:val="19"/>
        </w:rPr>
        <w:t>D-1-5,</w:t>
      </w:r>
      <w:r>
        <w:rPr>
          <w:color w:val="FFFFFF"/>
          <w:spacing w:val="-2"/>
          <w:sz w:val="19"/>
        </w:rPr>
        <w:t xml:space="preserve"> </w:t>
      </w:r>
      <w:r>
        <w:rPr>
          <w:color w:val="FFFFFF"/>
          <w:sz w:val="19"/>
        </w:rPr>
        <w:t>Kelisa</w:t>
      </w:r>
      <w:r>
        <w:rPr>
          <w:color w:val="FFFFFF"/>
          <w:spacing w:val="-2"/>
          <w:sz w:val="19"/>
        </w:rPr>
        <w:t xml:space="preserve"> </w:t>
      </w:r>
      <w:r>
        <w:rPr>
          <w:color w:val="FFFFFF"/>
          <w:sz w:val="19"/>
        </w:rPr>
        <w:t>Apartment,</w:t>
      </w:r>
      <w:r>
        <w:rPr>
          <w:color w:val="FFFFFF"/>
          <w:spacing w:val="-7"/>
          <w:sz w:val="19"/>
        </w:rPr>
        <w:t xml:space="preserve"> </w:t>
      </w:r>
      <w:r>
        <w:rPr>
          <w:color w:val="FFFFFF"/>
          <w:sz w:val="19"/>
        </w:rPr>
        <w:t>Taman</w:t>
      </w:r>
      <w:r>
        <w:rPr>
          <w:color w:val="FFFFFF"/>
          <w:spacing w:val="-1"/>
          <w:sz w:val="19"/>
        </w:rPr>
        <w:t xml:space="preserve"> </w:t>
      </w:r>
      <w:r>
        <w:rPr>
          <w:color w:val="FFFFFF"/>
          <w:sz w:val="19"/>
        </w:rPr>
        <w:t>Inderawasih,</w:t>
      </w:r>
      <w:r>
        <w:rPr>
          <w:color w:val="FFFFFF"/>
          <w:spacing w:val="-2"/>
          <w:sz w:val="19"/>
        </w:rPr>
        <w:t xml:space="preserve"> </w:t>
      </w:r>
      <w:r>
        <w:rPr>
          <w:color w:val="FFFFFF"/>
          <w:sz w:val="19"/>
        </w:rPr>
        <w:t>Pulau</w:t>
      </w:r>
      <w:r>
        <w:rPr>
          <w:color w:val="FFFFFF"/>
          <w:spacing w:val="-1"/>
          <w:sz w:val="19"/>
        </w:rPr>
        <w:t xml:space="preserve"> </w:t>
      </w:r>
      <w:r>
        <w:rPr>
          <w:color w:val="FFFFFF"/>
          <w:sz w:val="19"/>
        </w:rPr>
        <w:t>Pinang</w:t>
      </w:r>
      <w:r>
        <w:rPr>
          <w:color w:val="FFFFFF"/>
          <w:spacing w:val="-1"/>
          <w:sz w:val="19"/>
        </w:rPr>
        <w:t xml:space="preserve"> </w:t>
      </w:r>
      <w:r>
        <w:rPr>
          <w:color w:val="FFFFFF"/>
          <w:spacing w:val="-4"/>
          <w:sz w:val="19"/>
        </w:rPr>
        <w:t>13600</w:t>
      </w:r>
    </w:p>
    <w:p w:rsidR="00DA58BD" w:rsidRDefault="00DA58BD">
      <w:pPr>
        <w:pStyle w:val="BodyText"/>
        <w:spacing w:before="2"/>
        <w:ind w:firstLine="0"/>
        <w:rPr>
          <w:sz w:val="19"/>
        </w:rPr>
      </w:pPr>
    </w:p>
    <w:p w:rsidR="00DA58BD" w:rsidRDefault="00B759DC">
      <w:pPr>
        <w:ind w:left="999"/>
        <w:rPr>
          <w:sz w:val="19"/>
        </w:rPr>
      </w:pPr>
      <w:r>
        <w:rPr>
          <w:color w:val="FFFFFF"/>
          <w:sz w:val="19"/>
        </w:rPr>
        <w:t>+60177605376</w:t>
      </w:r>
    </w:p>
    <w:p w:rsidR="00DA58BD" w:rsidRDefault="009748B0">
      <w:pPr>
        <w:spacing w:before="229"/>
        <w:ind w:left="999"/>
        <w:rPr>
          <w:sz w:val="19"/>
        </w:rPr>
      </w:pPr>
      <w:hyperlink r:id="rId13">
        <w:r w:rsidR="00B759DC">
          <w:rPr>
            <w:color w:val="FFFF00"/>
            <w:spacing w:val="-2"/>
            <w:sz w:val="19"/>
            <w:u w:val="single" w:color="FFFF00"/>
          </w:rPr>
          <w:t>jeya254@gmail.com</w:t>
        </w:r>
      </w:hyperlink>
    </w:p>
    <w:p w:rsidR="00DA58BD" w:rsidRDefault="00B759DC">
      <w:pPr>
        <w:pStyle w:val="Title"/>
      </w:pPr>
      <w:r>
        <w:br w:type="column"/>
      </w:r>
      <w:r>
        <w:rPr>
          <w:color w:val="FFFFFF"/>
        </w:rPr>
        <w:lastRenderedPageBreak/>
        <w:t>Jeyalakshmi</w:t>
      </w:r>
      <w:r>
        <w:rPr>
          <w:color w:val="FFFFFF"/>
          <w:spacing w:val="-13"/>
        </w:rPr>
        <w:t xml:space="preserve"> </w:t>
      </w:r>
      <w:r>
        <w:rPr>
          <w:color w:val="FFFFFF"/>
          <w:spacing w:val="-10"/>
        </w:rPr>
        <w:t>R</w:t>
      </w:r>
    </w:p>
    <w:p w:rsidR="00DA58BD" w:rsidRDefault="00B759DC">
      <w:pPr>
        <w:spacing w:before="53"/>
        <w:ind w:left="1681"/>
        <w:rPr>
          <w:sz w:val="24"/>
        </w:rPr>
      </w:pPr>
      <w:r>
        <w:rPr>
          <w:color w:val="FFFFFF"/>
          <w:sz w:val="24"/>
        </w:rPr>
        <w:t>Senior</w:t>
      </w:r>
      <w:r>
        <w:rPr>
          <w:color w:val="FFFFFF"/>
          <w:spacing w:val="-6"/>
          <w:sz w:val="24"/>
        </w:rPr>
        <w:t xml:space="preserve"> </w:t>
      </w:r>
      <w:r>
        <w:rPr>
          <w:color w:val="FFFFFF"/>
          <w:sz w:val="24"/>
        </w:rPr>
        <w:t>Software</w:t>
      </w:r>
      <w:r>
        <w:rPr>
          <w:color w:val="FFFFFF"/>
          <w:spacing w:val="-3"/>
          <w:sz w:val="24"/>
        </w:rPr>
        <w:t xml:space="preserve"> </w:t>
      </w:r>
      <w:r>
        <w:rPr>
          <w:color w:val="FFFFFF"/>
          <w:spacing w:val="-2"/>
          <w:sz w:val="24"/>
        </w:rPr>
        <w:t>Engineer</w:t>
      </w:r>
    </w:p>
    <w:p w:rsidR="00DA58BD" w:rsidRDefault="00DA58BD">
      <w:pPr>
        <w:rPr>
          <w:sz w:val="24"/>
        </w:rPr>
        <w:sectPr w:rsidR="00DA58BD">
          <w:type w:val="continuous"/>
          <w:pgSz w:w="11910" w:h="16840"/>
          <w:pgMar w:top="240" w:right="280" w:bottom="0" w:left="220" w:header="720" w:footer="720" w:gutter="0"/>
          <w:cols w:num="2" w:space="720" w:equalWidth="0">
            <w:col w:w="6100" w:space="325"/>
            <w:col w:w="4985"/>
          </w:cols>
        </w:sectPr>
      </w:pPr>
    </w:p>
    <w:p w:rsidR="00DA58BD" w:rsidRDefault="00DA58BD">
      <w:pPr>
        <w:pStyle w:val="BodyText"/>
        <w:spacing w:before="6"/>
        <w:ind w:firstLine="0"/>
        <w:rPr>
          <w:sz w:val="19"/>
        </w:rPr>
      </w:pPr>
    </w:p>
    <w:p w:rsidR="00DA58BD" w:rsidRDefault="009748B0">
      <w:pPr>
        <w:ind w:left="999"/>
        <w:rPr>
          <w:sz w:val="19"/>
        </w:rPr>
      </w:pPr>
      <w:hyperlink r:id="rId14">
        <w:r w:rsidR="00B759DC">
          <w:rPr>
            <w:color w:val="FFFFFF"/>
            <w:spacing w:val="-2"/>
            <w:sz w:val="19"/>
          </w:rPr>
          <w:t>www.linkedin.com/in/jeyalakshmi-ramamoorthy-aba86b82/</w:t>
        </w:r>
      </w:hyperlink>
    </w:p>
    <w:p w:rsidR="00DA58BD" w:rsidRDefault="00DA58BD">
      <w:pPr>
        <w:pStyle w:val="BodyText"/>
        <w:ind w:firstLine="0"/>
      </w:pPr>
    </w:p>
    <w:p w:rsidR="00DA58BD" w:rsidRDefault="00DA58BD">
      <w:pPr>
        <w:pStyle w:val="BodyText"/>
        <w:ind w:firstLine="0"/>
      </w:pPr>
    </w:p>
    <w:p w:rsidR="00DA58BD" w:rsidRDefault="00290F92">
      <w:pPr>
        <w:pStyle w:val="BodyText"/>
        <w:spacing w:before="72"/>
        <w:ind w:firstLine="0"/>
      </w:pPr>
      <w:r>
        <w:rPr>
          <w:noProof/>
        </w:rPr>
        <mc:AlternateContent>
          <mc:Choice Requires="wps">
            <w:drawing>
              <wp:anchor distT="0" distB="0" distL="0" distR="0" simplePos="0" relativeHeight="251651072" behindDoc="0" locked="0" layoutInCell="1" allowOverlap="1" wp14:anchorId="11F0C8A3" wp14:editId="5D4DC8EA">
                <wp:simplePos x="0" y="0"/>
                <wp:positionH relativeFrom="page">
                  <wp:posOffset>257175</wp:posOffset>
                </wp:positionH>
                <wp:positionV relativeFrom="paragraph">
                  <wp:posOffset>161290</wp:posOffset>
                </wp:positionV>
                <wp:extent cx="2619375" cy="8509000"/>
                <wp:effectExtent l="0" t="0" r="28575" b="2540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9375" cy="8509000"/>
                        </a:xfrm>
                        <a:prstGeom prst="rect">
                          <a:avLst/>
                        </a:prstGeom>
                        <a:solidFill>
                          <a:srgbClr val="993300">
                            <a:alpha val="27058"/>
                          </a:srgbClr>
                        </a:solidFill>
                        <a:ln w="12700">
                          <a:solidFill>
                            <a:srgbClr val="2E528F"/>
                          </a:solidFill>
                          <a:prstDash val="solid"/>
                        </a:ln>
                      </wps:spPr>
                      <wps:txbx>
                        <w:txbxContent>
                          <w:p w:rsidR="00DA58BD" w:rsidRDefault="00B759DC">
                            <w:pPr>
                              <w:tabs>
                                <w:tab w:val="left" w:pos="3993"/>
                              </w:tabs>
                              <w:spacing w:line="346" w:lineRule="exact"/>
                              <w:ind w:left="50"/>
                              <w:rPr>
                                <w:color w:val="000000"/>
                                <w:sz w:val="32"/>
                              </w:rPr>
                            </w:pPr>
                            <w:r>
                              <w:rPr>
                                <w:color w:val="833B0A"/>
                                <w:spacing w:val="-2"/>
                                <w:sz w:val="32"/>
                                <w:u w:val="single" w:color="843B0C"/>
                              </w:rPr>
                              <w:t>Profile:</w:t>
                            </w:r>
                            <w:r>
                              <w:rPr>
                                <w:color w:val="833B0A"/>
                                <w:sz w:val="32"/>
                                <w:u w:val="single" w:color="843B0C"/>
                              </w:rPr>
                              <w:tab/>
                            </w:r>
                          </w:p>
                          <w:p w:rsidR="00DA58BD" w:rsidRDefault="00B759DC">
                            <w:pPr>
                              <w:pStyle w:val="BodyText"/>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company's success. To make use of my interpersonal skills to achieve the goals of a company that focuses on customer satisfaction and customer experience.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38"/>
                              <w:ind w:firstLine="0"/>
                              <w:rPr>
                                <w:color w:val="000000"/>
                              </w:rPr>
                            </w:pPr>
                          </w:p>
                          <w:p w:rsidR="00DA58BD" w:rsidRDefault="00B759DC">
                            <w:pPr>
                              <w:tabs>
                                <w:tab w:val="left"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rsidR="00DA58BD" w:rsidRDefault="00B759DC">
                            <w:pPr>
                              <w:pStyle w:val="BodyText"/>
                              <w:numPr>
                                <w:ilvl w:val="0"/>
                                <w:numId w:val="7"/>
                              </w:numPr>
                              <w:tabs>
                                <w:tab w:val="left" w:pos="800"/>
                              </w:tabs>
                              <w:spacing w:before="26" w:line="244" w:lineRule="auto"/>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rsidR="00DA58BD" w:rsidRDefault="00B759DC">
                            <w:pPr>
                              <w:numPr>
                                <w:ilvl w:val="0"/>
                                <w:numId w:val="7"/>
                              </w:numPr>
                              <w:tabs>
                                <w:tab w:val="left" w:pos="799"/>
                              </w:tabs>
                              <w:spacing w:line="272" w:lineRule="exact"/>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rsidR="00DA58BD" w:rsidRDefault="00B759DC">
                            <w:pPr>
                              <w:pStyle w:val="BodyText"/>
                              <w:numPr>
                                <w:ilvl w:val="0"/>
                                <w:numId w:val="7"/>
                              </w:numPr>
                              <w:tabs>
                                <w:tab w:val="left" w:pos="800"/>
                              </w:tabs>
                              <w:spacing w:line="244" w:lineRule="auto"/>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ASP.Net, Javascript,</w:t>
                            </w:r>
                            <w:r>
                              <w:rPr>
                                <w:color w:val="000000"/>
                                <w:spacing w:val="-1"/>
                              </w:rPr>
                              <w:t xml:space="preserve"> </w:t>
                            </w:r>
                            <w:r>
                              <w:rPr>
                                <w:color w:val="000000"/>
                              </w:rPr>
                              <w:t>jQuery</w:t>
                            </w:r>
                          </w:p>
                          <w:p w:rsidR="00DA58BD" w:rsidRDefault="00B759DC">
                            <w:pPr>
                              <w:numPr>
                                <w:ilvl w:val="0"/>
                                <w:numId w:val="7"/>
                              </w:numPr>
                              <w:tabs>
                                <w:tab w:val="left" w:pos="799"/>
                              </w:tabs>
                              <w:spacing w:line="273" w:lineRule="exact"/>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rsidR="00DA58BD" w:rsidRDefault="00B759DC">
                            <w:pPr>
                              <w:pStyle w:val="BodyText"/>
                              <w:spacing w:line="268" w:lineRule="exact"/>
                              <w:ind w:left="800" w:firstLine="0"/>
                              <w:rPr>
                                <w:color w:val="000000"/>
                              </w:rPr>
                            </w:pPr>
                            <w:r>
                              <w:rPr>
                                <w:color w:val="000000"/>
                                <w:spacing w:val="-2"/>
                              </w:rPr>
                              <w:t>Node.js</w:t>
                            </w:r>
                          </w:p>
                          <w:p w:rsidR="00DA58BD" w:rsidRDefault="00B759DC">
                            <w:pPr>
                              <w:numPr>
                                <w:ilvl w:val="0"/>
                                <w:numId w:val="7"/>
                              </w:numPr>
                              <w:tabs>
                                <w:tab w:val="left" w:pos="800"/>
                              </w:tabs>
                              <w:ind w:right="1061"/>
                              <w:rPr>
                                <w:color w:val="000000"/>
                              </w:rPr>
                            </w:pPr>
                            <w:r>
                              <w:rPr>
                                <w:b/>
                                <w:color w:val="000000"/>
                              </w:rPr>
                              <w:t xml:space="preserve">Architecture </w:t>
                            </w:r>
                            <w:r>
                              <w:rPr>
                                <w:color w:val="000000"/>
                              </w:rPr>
                              <w:t>– Redux, Monolithic,</w:t>
                            </w:r>
                            <w:r>
                              <w:rPr>
                                <w:color w:val="000000"/>
                                <w:spacing w:val="-13"/>
                              </w:rPr>
                              <w:t xml:space="preserve"> </w:t>
                            </w:r>
                            <w:r>
                              <w:rPr>
                                <w:color w:val="000000"/>
                              </w:rPr>
                              <w:t>Microservice.</w:t>
                            </w:r>
                          </w:p>
                          <w:p w:rsidR="00DA58BD" w:rsidRDefault="00B759DC">
                            <w:pPr>
                              <w:numPr>
                                <w:ilvl w:val="0"/>
                                <w:numId w:val="7"/>
                              </w:numPr>
                              <w:tabs>
                                <w:tab w:val="left" w:pos="800"/>
                              </w:tabs>
                              <w:spacing w:line="244" w:lineRule="auto"/>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rsidR="00DA58BD" w:rsidRDefault="00B759DC">
                            <w:pPr>
                              <w:numPr>
                                <w:ilvl w:val="0"/>
                                <w:numId w:val="7"/>
                              </w:numPr>
                              <w:tabs>
                                <w:tab w:val="left" w:pos="799"/>
                              </w:tabs>
                              <w:spacing w:line="273" w:lineRule="exact"/>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rsidR="00DA58BD" w:rsidRDefault="00B759DC">
                            <w:pPr>
                              <w:pStyle w:val="BodyText"/>
                              <w:ind w:left="800" w:firstLine="0"/>
                              <w:rPr>
                                <w:color w:val="000000"/>
                              </w:rPr>
                            </w:pPr>
                            <w:r>
                              <w:rPr>
                                <w:color w:val="000000"/>
                                <w:spacing w:val="-2"/>
                              </w:rPr>
                              <w:t>Native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19"/>
                              <w:ind w:firstLine="0"/>
                              <w:rPr>
                                <w:color w:val="000000"/>
                              </w:rPr>
                            </w:pPr>
                          </w:p>
                          <w:p w:rsidR="00DA58BD" w:rsidRDefault="00B759DC">
                            <w:pPr>
                              <w:tabs>
                                <w:tab w:val="left" w:pos="4049"/>
                              </w:tabs>
                              <w:ind w:left="142"/>
                              <w:rPr>
                                <w:color w:val="000000"/>
                                <w:sz w:val="32"/>
                              </w:rPr>
                            </w:pPr>
                            <w:r>
                              <w:rPr>
                                <w:color w:val="833B0A"/>
                                <w:spacing w:val="-2"/>
                                <w:sz w:val="32"/>
                                <w:u w:val="single" w:color="843B0C"/>
                              </w:rPr>
                              <w:t>Education:</w:t>
                            </w:r>
                            <w:r>
                              <w:rPr>
                                <w:color w:val="833B0A"/>
                                <w:sz w:val="32"/>
                                <w:u w:val="single" w:color="843B0C"/>
                              </w:rPr>
                              <w:tab/>
                            </w:r>
                          </w:p>
                          <w:p w:rsidR="00DA58BD" w:rsidRDefault="00B759DC">
                            <w:pPr>
                              <w:pStyle w:val="BodyText"/>
                              <w:spacing w:before="190" w:line="259" w:lineRule="auto"/>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wps:txbx>
                      <wps:bodyPr wrap="square" lIns="0" tIns="0" rIns="0" bIns="0" rtlCol="0">
                        <a:noAutofit/>
                      </wps:bodyPr>
                    </wps:wsp>
                  </a:graphicData>
                </a:graphic>
                <wp14:sizeRelH relativeFrom="margin">
                  <wp14:pctWidth>0</wp14:pctWidth>
                </wp14:sizeRelH>
              </wp:anchor>
            </w:drawing>
          </mc:Choice>
          <mc:Fallback>
            <w:pict>
              <v:shapetype w14:anchorId="11F0C8A3" id="_x0000_t202" coordsize="21600,21600" o:spt="202" path="m,l,21600r21600,l21600,xe">
                <v:stroke joinstyle="miter"/>
                <v:path gradientshapeok="t" o:connecttype="rect"/>
              </v:shapetype>
              <v:shape id="Textbox 9" o:spid="_x0000_s1026" type="#_x0000_t202" style="position:absolute;margin-left:20.25pt;margin-top:12.7pt;width:206.25pt;height:670pt;z-index:25165107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" fillcolor="#930" strokecolor="#2e528f" strokeweight="1pt">
                <v:fill opacity="17733f"/>
                <v:path arrowok="t"/>
                <v:textbox inset="0,0,0,0">
                  <w:txbxContent>
                    <w:p w:rsidR="00DA58BD" w:rsidRDefault="00B759DC">
                      <w:pPr>
                        <w:tabs>
                          <w:tab w:val="left" w:pos="3993"/>
                        </w:tabs>
                        <w:spacing w:line="346" w:lineRule="exact"/>
                        <w:ind w:left="50"/>
                        <w:rPr>
                          <w:color w:val="000000"/>
                          <w:sz w:val="32"/>
                        </w:rPr>
                      </w:pPr>
                      <w:r>
                        <w:rPr>
                          <w:color w:val="833B0A"/>
                          <w:spacing w:val="-2"/>
                          <w:sz w:val="32"/>
                          <w:u w:val="single" w:color="843B0C"/>
                        </w:rPr>
                        <w:t>Profile:</w:t>
                      </w:r>
                      <w:r>
                        <w:rPr>
                          <w:color w:val="833B0A"/>
                          <w:sz w:val="32"/>
                          <w:u w:val="single" w:color="843B0C"/>
                        </w:rPr>
                        <w:tab/>
                      </w:r>
                    </w:p>
                    <w:p w:rsidR="00DA58BD" w:rsidRDefault="00B759DC">
                      <w:pPr>
                        <w:pStyle w:val="BodyText"/>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company's success. To make use of my interpersonal skills to achieve the goals of a company that focuses on customer satisfaction and customer experience.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38"/>
                        <w:ind w:firstLine="0"/>
                        <w:rPr>
                          <w:color w:val="000000"/>
                        </w:rPr>
                      </w:pPr>
                    </w:p>
                    <w:p w:rsidR="00DA58BD" w:rsidRDefault="00B759DC">
                      <w:pPr>
                        <w:tabs>
                          <w:tab w:val="left"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rsidR="00DA58BD" w:rsidRDefault="00B759DC">
                      <w:pPr>
                        <w:pStyle w:val="BodyText"/>
                        <w:numPr>
                          <w:ilvl w:val="0"/>
                          <w:numId w:val="7"/>
                        </w:numPr>
                        <w:tabs>
                          <w:tab w:val="left" w:pos="800"/>
                        </w:tabs>
                        <w:spacing w:before="26" w:line="244" w:lineRule="auto"/>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rsidR="00DA58BD" w:rsidRDefault="00B759DC">
                      <w:pPr>
                        <w:numPr>
                          <w:ilvl w:val="0"/>
                          <w:numId w:val="7"/>
                        </w:numPr>
                        <w:tabs>
                          <w:tab w:val="left" w:pos="799"/>
                        </w:tabs>
                        <w:spacing w:line="272" w:lineRule="exact"/>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rsidR="00DA58BD" w:rsidRDefault="00B759DC">
                      <w:pPr>
                        <w:pStyle w:val="BodyText"/>
                        <w:numPr>
                          <w:ilvl w:val="0"/>
                          <w:numId w:val="7"/>
                        </w:numPr>
                        <w:tabs>
                          <w:tab w:val="left" w:pos="800"/>
                        </w:tabs>
                        <w:spacing w:line="244" w:lineRule="auto"/>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ASP.Net, Javascript,</w:t>
                      </w:r>
                      <w:r>
                        <w:rPr>
                          <w:color w:val="000000"/>
                          <w:spacing w:val="-1"/>
                        </w:rPr>
                        <w:t xml:space="preserve"> </w:t>
                      </w:r>
                      <w:r>
                        <w:rPr>
                          <w:color w:val="000000"/>
                        </w:rPr>
                        <w:t>jQuery</w:t>
                      </w:r>
                    </w:p>
                    <w:p w:rsidR="00DA58BD" w:rsidRDefault="00B759DC">
                      <w:pPr>
                        <w:numPr>
                          <w:ilvl w:val="0"/>
                          <w:numId w:val="7"/>
                        </w:numPr>
                        <w:tabs>
                          <w:tab w:val="left" w:pos="799"/>
                        </w:tabs>
                        <w:spacing w:line="273" w:lineRule="exact"/>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rsidR="00DA58BD" w:rsidRDefault="00B759DC">
                      <w:pPr>
                        <w:pStyle w:val="BodyText"/>
                        <w:spacing w:line="268" w:lineRule="exact"/>
                        <w:ind w:left="800" w:firstLine="0"/>
                        <w:rPr>
                          <w:color w:val="000000"/>
                        </w:rPr>
                      </w:pPr>
                      <w:r>
                        <w:rPr>
                          <w:color w:val="000000"/>
                          <w:spacing w:val="-2"/>
                        </w:rPr>
                        <w:t>Node.js</w:t>
                      </w:r>
                    </w:p>
                    <w:p w:rsidR="00DA58BD" w:rsidRDefault="00B759DC">
                      <w:pPr>
                        <w:numPr>
                          <w:ilvl w:val="0"/>
                          <w:numId w:val="7"/>
                        </w:numPr>
                        <w:tabs>
                          <w:tab w:val="left" w:pos="800"/>
                        </w:tabs>
                        <w:ind w:right="1061"/>
                        <w:rPr>
                          <w:color w:val="000000"/>
                        </w:rPr>
                      </w:pPr>
                      <w:r>
                        <w:rPr>
                          <w:b/>
                          <w:color w:val="000000"/>
                        </w:rPr>
                        <w:t xml:space="preserve">Architecture </w:t>
                      </w:r>
                      <w:r>
                        <w:rPr>
                          <w:color w:val="000000"/>
                        </w:rPr>
                        <w:t>– Redux, Monolithic,</w:t>
                      </w:r>
                      <w:r>
                        <w:rPr>
                          <w:color w:val="000000"/>
                          <w:spacing w:val="-13"/>
                        </w:rPr>
                        <w:t xml:space="preserve"> </w:t>
                      </w:r>
                      <w:r>
                        <w:rPr>
                          <w:color w:val="000000"/>
                        </w:rPr>
                        <w:t>Microservice.</w:t>
                      </w:r>
                    </w:p>
                    <w:p w:rsidR="00DA58BD" w:rsidRDefault="00B759DC">
                      <w:pPr>
                        <w:numPr>
                          <w:ilvl w:val="0"/>
                          <w:numId w:val="7"/>
                        </w:numPr>
                        <w:tabs>
                          <w:tab w:val="left" w:pos="800"/>
                        </w:tabs>
                        <w:spacing w:line="244" w:lineRule="auto"/>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rsidR="00DA58BD" w:rsidRDefault="00B759DC">
                      <w:pPr>
                        <w:numPr>
                          <w:ilvl w:val="0"/>
                          <w:numId w:val="7"/>
                        </w:numPr>
                        <w:tabs>
                          <w:tab w:val="left" w:pos="799"/>
                        </w:tabs>
                        <w:spacing w:line="273" w:lineRule="exact"/>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rsidR="00DA58BD" w:rsidRDefault="00B759DC">
                      <w:pPr>
                        <w:pStyle w:val="BodyText"/>
                        <w:ind w:left="800" w:firstLine="0"/>
                        <w:rPr>
                          <w:color w:val="000000"/>
                        </w:rPr>
                      </w:pPr>
                      <w:r>
                        <w:rPr>
                          <w:color w:val="000000"/>
                          <w:spacing w:val="-2"/>
                        </w:rPr>
                        <w:t>Native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19"/>
                        <w:ind w:firstLine="0"/>
                        <w:rPr>
                          <w:color w:val="000000"/>
                        </w:rPr>
                      </w:pPr>
                    </w:p>
                    <w:p w:rsidR="00DA58BD" w:rsidRDefault="00B759DC">
                      <w:pPr>
                        <w:tabs>
                          <w:tab w:val="left" w:pos="4049"/>
                        </w:tabs>
                        <w:ind w:left="142"/>
                        <w:rPr>
                          <w:color w:val="000000"/>
                          <w:sz w:val="32"/>
                        </w:rPr>
                      </w:pPr>
                      <w:r>
                        <w:rPr>
                          <w:color w:val="833B0A"/>
                          <w:spacing w:val="-2"/>
                          <w:sz w:val="32"/>
                          <w:u w:val="single" w:color="843B0C"/>
                        </w:rPr>
                        <w:t>Education:</w:t>
                      </w:r>
                      <w:r>
                        <w:rPr>
                          <w:color w:val="833B0A"/>
                          <w:sz w:val="32"/>
                          <w:u w:val="single" w:color="843B0C"/>
                        </w:rPr>
                        <w:tab/>
                      </w:r>
                    </w:p>
                    <w:p w:rsidR="00DA58BD" w:rsidRDefault="00B759DC">
                      <w:pPr>
                        <w:pStyle w:val="BodyText"/>
                        <w:spacing w:before="190" w:line="259" w:lineRule="auto"/>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v:textbox>
                <w10:wrap anchorx="page"/>
              </v:shape>
            </w:pict>
          </mc:Fallback>
        </mc:AlternateContent>
      </w:r>
    </w:p>
    <w:p w:rsidR="00DA58BD" w:rsidRDefault="00B759DC">
      <w:pPr>
        <w:ind w:left="4505"/>
        <w:rPr>
          <w:b/>
          <w:spacing w:val="-5"/>
        </w:rPr>
      </w:pPr>
      <w:r>
        <w:rPr>
          <w:noProof/>
        </w:rPr>
        <mc:AlternateContent>
          <mc:Choice Requires="wps">
            <w:drawing>
              <wp:anchor distT="0" distB="0" distL="0" distR="0" simplePos="0" relativeHeight="251664384" behindDoc="1" locked="0" layoutInCell="1" allowOverlap="1" wp14:anchorId="2286CD5C" wp14:editId="2880FD78">
                <wp:simplePos x="0" y="0"/>
                <wp:positionH relativeFrom="page">
                  <wp:posOffset>3009900</wp:posOffset>
                </wp:positionH>
                <wp:positionV relativeFrom="paragraph">
                  <wp:posOffset>196960</wp:posOffset>
                </wp:positionV>
                <wp:extent cx="425196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42BB55B0" id="Graphic 8" o:spid="_x0000_s1026" style="position:absolute;margin-left:237pt;margin-top:15.5pt;width:334.8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" path="m,l4251959,e" filled="f" strokecolor="#843b0c" strokeweight="1pt">
                <v:path arrowok="t"/>
                <w10:wrap type="topAndBottom" anchorx="page"/>
              </v:shape>
            </w:pict>
          </mc:Fallback>
        </mc:AlternateContent>
      </w:r>
      <w:r>
        <w:rPr>
          <w:b/>
        </w:rPr>
        <w:t>Senior</w:t>
      </w:r>
      <w:r>
        <w:rPr>
          <w:b/>
          <w:spacing w:val="-10"/>
        </w:rPr>
        <w:t xml:space="preserve"> </w:t>
      </w:r>
      <w:r>
        <w:rPr>
          <w:b/>
        </w:rPr>
        <w:t>Engineer</w:t>
      </w:r>
      <w:r>
        <w:rPr>
          <w:b/>
          <w:spacing w:val="-5"/>
        </w:rPr>
        <w:t xml:space="preserve"> </w:t>
      </w:r>
      <w:r w:rsidR="00955C87">
        <w:t xml:space="preserve">Maybank, </w:t>
      </w:r>
      <w:r w:rsidR="00654012">
        <w:t>Malaysia (As Contract)</w:t>
      </w:r>
      <w:r>
        <w:rPr>
          <w:spacing w:val="-5"/>
        </w:rPr>
        <w:t xml:space="preserve"> </w:t>
      </w:r>
      <w:r w:rsidR="00955C87">
        <w:rPr>
          <w:b/>
        </w:rPr>
        <w:t>Sep 2023</w:t>
      </w:r>
      <w:r>
        <w:rPr>
          <w:b/>
          <w:spacing w:val="-1"/>
        </w:rPr>
        <w:t xml:space="preserve"> </w:t>
      </w:r>
      <w:r>
        <w:rPr>
          <w:b/>
        </w:rPr>
        <w:t>to</w:t>
      </w:r>
      <w:r>
        <w:rPr>
          <w:b/>
          <w:spacing w:val="-4"/>
        </w:rPr>
        <w:t xml:space="preserve"> </w:t>
      </w:r>
      <w:r>
        <w:rPr>
          <w:b/>
          <w:spacing w:val="-5"/>
        </w:rPr>
        <w:t>Til</w:t>
      </w:r>
    </w:p>
    <w:p w:rsidR="00955C87" w:rsidRDefault="00955C87">
      <w:pPr>
        <w:ind w:left="4505"/>
        <w:rPr>
          <w:b/>
          <w:spacing w:val="-5"/>
        </w:rPr>
      </w:pPr>
    </w:p>
    <w:p w:rsidR="00041BB4" w:rsidRDefault="00041BB4" w:rsidP="00041BB4">
      <w:pPr>
        <w:pStyle w:val="ListParagraph"/>
        <w:numPr>
          <w:ilvl w:val="0"/>
          <w:numId w:val="11"/>
        </w:numPr>
        <w:rPr>
          <w:spacing w:val="-5"/>
        </w:rPr>
      </w:pPr>
      <w:r>
        <w:rPr>
          <w:spacing w:val="-5"/>
        </w:rPr>
        <w:t>Leading MPOP project for front end web page and server</w:t>
      </w:r>
    </w:p>
    <w:p w:rsidR="00041BB4" w:rsidRDefault="00041BB4" w:rsidP="00041BB4">
      <w:pPr>
        <w:pStyle w:val="ListParagraph"/>
        <w:ind w:left="5225" w:firstLine="0"/>
        <w:rPr>
          <w:spacing w:val="-5"/>
        </w:rPr>
      </w:pPr>
    </w:p>
    <w:p w:rsidR="00041BB4" w:rsidRDefault="00041BB4" w:rsidP="00041BB4">
      <w:pPr>
        <w:pStyle w:val="ListParagraph"/>
        <w:numPr>
          <w:ilvl w:val="0"/>
          <w:numId w:val="14"/>
        </w:numPr>
        <w:rPr>
          <w:spacing w:val="-5"/>
        </w:rPr>
      </w:pPr>
      <w:r>
        <w:rPr>
          <w:spacing w:val="-5"/>
        </w:rPr>
        <w:t>Implementing the two modules (RTS, ISO) as single project</w:t>
      </w:r>
    </w:p>
    <w:p w:rsidR="00041BB4" w:rsidRDefault="00041BB4" w:rsidP="00041BB4">
      <w:pPr>
        <w:pStyle w:val="ListParagraph"/>
        <w:numPr>
          <w:ilvl w:val="7"/>
          <w:numId w:val="13"/>
        </w:numPr>
        <w:rPr>
          <w:b/>
          <w:spacing w:val="-5"/>
        </w:rPr>
      </w:pPr>
      <w:r>
        <w:rPr>
          <w:b/>
          <w:spacing w:val="-5"/>
        </w:rPr>
        <w:t>RTS</w:t>
      </w:r>
    </w:p>
    <w:p w:rsidR="00041BB4" w:rsidRDefault="00041BB4" w:rsidP="00041BB4">
      <w:pPr>
        <w:pStyle w:val="ListParagraph"/>
        <w:ind w:left="5760" w:firstLine="0"/>
        <w:rPr>
          <w:spacing w:val="-5"/>
        </w:rPr>
      </w:pPr>
      <w:r>
        <w:rPr>
          <w:spacing w:val="-5"/>
        </w:rPr>
        <w:t xml:space="preserve">        Maintain and monitoring the bank list information which ever banks connected with Maybank.</w:t>
      </w:r>
    </w:p>
    <w:p w:rsidR="00041BB4" w:rsidRDefault="00041BB4" w:rsidP="00041BB4">
      <w:pPr>
        <w:pStyle w:val="ListParagraph"/>
        <w:ind w:left="5760" w:firstLine="0"/>
        <w:rPr>
          <w:spacing w:val="-5"/>
        </w:rPr>
      </w:pPr>
      <w:r>
        <w:rPr>
          <w:spacing w:val="-5"/>
        </w:rPr>
        <w:t xml:space="preserve">        Monitoring the debit and credit transactions as summary information.</w:t>
      </w:r>
    </w:p>
    <w:p w:rsidR="00041BB4" w:rsidRDefault="00041BB4" w:rsidP="00041BB4">
      <w:pPr>
        <w:pStyle w:val="ListParagraph"/>
        <w:numPr>
          <w:ilvl w:val="7"/>
          <w:numId w:val="13"/>
        </w:numPr>
        <w:rPr>
          <w:b/>
          <w:spacing w:val="-5"/>
        </w:rPr>
      </w:pPr>
      <w:r>
        <w:rPr>
          <w:b/>
          <w:spacing w:val="-5"/>
        </w:rPr>
        <w:t>ISO</w:t>
      </w:r>
    </w:p>
    <w:p w:rsidR="00041BB4" w:rsidRDefault="00041BB4" w:rsidP="00041BB4">
      <w:pPr>
        <w:pStyle w:val="ListParagraph"/>
        <w:numPr>
          <w:ilvl w:val="8"/>
          <w:numId w:val="13"/>
        </w:numPr>
        <w:rPr>
          <w:spacing w:val="-5"/>
        </w:rPr>
      </w:pPr>
      <w:r>
        <w:rPr>
          <w:spacing w:val="-5"/>
        </w:rPr>
        <w:t>Handling the payment portal incoming/outgoing transactions from bank to bank and bank to customer.</w:t>
      </w:r>
    </w:p>
    <w:p w:rsidR="00041BB4" w:rsidRDefault="00041BB4" w:rsidP="00041BB4">
      <w:pPr>
        <w:pStyle w:val="ListParagraph"/>
        <w:numPr>
          <w:ilvl w:val="8"/>
          <w:numId w:val="13"/>
        </w:numPr>
        <w:rPr>
          <w:spacing w:val="-5"/>
        </w:rPr>
      </w:pPr>
      <w:r>
        <w:rPr>
          <w:spacing w:val="-5"/>
        </w:rPr>
        <w:t>Convert the Swift standard transaction message(MT) into XML message(MX) and vice versa using backend tool.</w:t>
      </w:r>
    </w:p>
    <w:p w:rsidR="00041BB4" w:rsidRDefault="00041BB4" w:rsidP="00041BB4">
      <w:pPr>
        <w:pStyle w:val="ListParagraph"/>
        <w:numPr>
          <w:ilvl w:val="8"/>
          <w:numId w:val="13"/>
        </w:numPr>
        <w:rPr>
          <w:spacing w:val="-5"/>
        </w:rPr>
      </w:pPr>
      <w:r>
        <w:rPr>
          <w:spacing w:val="-5"/>
        </w:rPr>
        <w:t xml:space="preserve">Monitoring each payment transaction's status like host </w:t>
      </w:r>
      <w:r w:rsidR="009748B0">
        <w:rPr>
          <w:spacing w:val="-5"/>
        </w:rPr>
        <w:t>submission,</w:t>
      </w:r>
      <w:r>
        <w:rPr>
          <w:spacing w:val="-5"/>
        </w:rPr>
        <w:t xml:space="preserve"> </w:t>
      </w:r>
      <w:r>
        <w:rPr>
          <w:spacing w:val="-5"/>
        </w:rPr>
        <w:t>intermediary</w:t>
      </w:r>
      <w:r>
        <w:rPr>
          <w:spacing w:val="-5"/>
        </w:rPr>
        <w:t>, error and NSTP/STP.</w:t>
      </w:r>
    </w:p>
    <w:p w:rsidR="00041BB4" w:rsidRDefault="00041BB4" w:rsidP="00041BB4">
      <w:pPr>
        <w:pStyle w:val="ListParagraph"/>
        <w:numPr>
          <w:ilvl w:val="8"/>
          <w:numId w:val="13"/>
        </w:numPr>
        <w:rPr>
          <w:spacing w:val="-5"/>
        </w:rPr>
      </w:pPr>
      <w:r>
        <w:rPr>
          <w:spacing w:val="-5"/>
        </w:rPr>
        <w:t xml:space="preserve">Convert the iso standard </w:t>
      </w:r>
      <w:r>
        <w:rPr>
          <w:spacing w:val="-5"/>
        </w:rPr>
        <w:t>XSD</w:t>
      </w:r>
      <w:r>
        <w:rPr>
          <w:spacing w:val="-5"/>
        </w:rPr>
        <w:t xml:space="preserve"> schema definition into appropriate hierarchy level and displayed the level into treeview structure.</w:t>
      </w:r>
    </w:p>
    <w:p w:rsidR="00041BB4" w:rsidRDefault="00041BB4" w:rsidP="00041BB4">
      <w:pPr>
        <w:pStyle w:val="ListParagraph"/>
        <w:numPr>
          <w:ilvl w:val="8"/>
          <w:numId w:val="13"/>
        </w:numPr>
        <w:rPr>
          <w:spacing w:val="-5"/>
        </w:rPr>
      </w:pPr>
      <w:r>
        <w:rPr>
          <w:spacing w:val="-5"/>
        </w:rPr>
        <w:t>Maintaining Role structure like super admin, user admin, maker and checker. Maker can able to edit the transaction message and checker can verify the maker's changes then provided the privilege for either approve or reject.</w:t>
      </w:r>
    </w:p>
    <w:p w:rsidR="00041BB4" w:rsidRDefault="00041BB4" w:rsidP="00041BB4">
      <w:pPr>
        <w:pStyle w:val="ListParagraph"/>
        <w:numPr>
          <w:ilvl w:val="8"/>
          <w:numId w:val="13"/>
        </w:numPr>
        <w:rPr>
          <w:spacing w:val="-5"/>
        </w:rPr>
      </w:pPr>
      <w:r>
        <w:rPr>
          <w:spacing w:val="-5"/>
        </w:rPr>
        <w:t>Balancing the role hierarchy like which roles able to monitor other role's daily activities.</w:t>
      </w:r>
    </w:p>
    <w:p w:rsidR="00041BB4" w:rsidRDefault="00041BB4" w:rsidP="00041BB4">
      <w:pPr>
        <w:pStyle w:val="ListParagraph"/>
        <w:numPr>
          <w:ilvl w:val="8"/>
          <w:numId w:val="13"/>
        </w:numPr>
        <w:rPr>
          <w:spacing w:val="-5"/>
        </w:rPr>
      </w:pPr>
      <w:r>
        <w:rPr>
          <w:spacing w:val="-5"/>
        </w:rPr>
        <w:t>Handling Devops process using Linux - apache</w:t>
      </w:r>
    </w:p>
    <w:p w:rsidR="00041BB4" w:rsidRDefault="00041BB4" w:rsidP="00041BB4">
      <w:pPr>
        <w:pStyle w:val="ListParagraph"/>
        <w:numPr>
          <w:ilvl w:val="8"/>
          <w:numId w:val="13"/>
        </w:numPr>
        <w:rPr>
          <w:spacing w:val="-5"/>
        </w:rPr>
      </w:pPr>
      <w:r>
        <w:rPr>
          <w:spacing w:val="-5"/>
        </w:rPr>
        <w:t>Managing and handling the Scrum master role.</w:t>
      </w:r>
    </w:p>
    <w:p w:rsidR="00041BB4" w:rsidRDefault="00041BB4" w:rsidP="00041BB4">
      <w:pPr>
        <w:ind w:left="5225" w:firstLine="535"/>
        <w:rPr>
          <w:spacing w:val="-5"/>
        </w:rPr>
      </w:pPr>
    </w:p>
    <w:p w:rsidR="00041BB4" w:rsidRDefault="00041BB4" w:rsidP="00041BB4">
      <w:pPr>
        <w:pStyle w:val="ListParagraph"/>
        <w:numPr>
          <w:ilvl w:val="0"/>
          <w:numId w:val="12"/>
        </w:numPr>
        <w:rPr>
          <w:spacing w:val="-5"/>
        </w:rPr>
      </w:pPr>
      <w:r>
        <w:rPr>
          <w:spacing w:val="-5"/>
        </w:rPr>
        <w:t>Role - Planning, Designing, Development,</w:t>
      </w:r>
      <w:r w:rsidR="00EF64E5">
        <w:rPr>
          <w:spacing w:val="-5"/>
        </w:rPr>
        <w:t xml:space="preserve"> Testing, Task Creation, Deploy</w:t>
      </w:r>
      <w:r>
        <w:rPr>
          <w:spacing w:val="-5"/>
        </w:rPr>
        <w:t>ment, Setup new user activities and sprint closure.</w:t>
      </w:r>
    </w:p>
    <w:p w:rsidR="00041BB4" w:rsidRDefault="00041BB4" w:rsidP="00041BB4">
      <w:pPr>
        <w:pStyle w:val="ListParagraph"/>
        <w:numPr>
          <w:ilvl w:val="0"/>
          <w:numId w:val="12"/>
        </w:numPr>
        <w:rPr>
          <w:spacing w:val="-5"/>
        </w:rPr>
      </w:pPr>
      <w:r>
        <w:rPr>
          <w:spacing w:val="-5"/>
        </w:rPr>
        <w:t>Skills - React.js, Node.js, Spring boot and Oracle</w:t>
      </w:r>
    </w:p>
    <w:p w:rsidR="00041BB4" w:rsidRDefault="00041BB4" w:rsidP="00041BB4">
      <w:pPr>
        <w:pStyle w:val="ListParagraph"/>
        <w:numPr>
          <w:ilvl w:val="0"/>
          <w:numId w:val="12"/>
        </w:numPr>
        <w:rPr>
          <w:spacing w:val="-5"/>
        </w:rPr>
      </w:pPr>
      <w:r>
        <w:rPr>
          <w:spacing w:val="-5"/>
        </w:rPr>
        <w:t>Architecture - Redux toolkit, Microservice</w:t>
      </w:r>
      <w:r w:rsidR="00EF64E5">
        <w:rPr>
          <w:spacing w:val="-5"/>
        </w:rPr>
        <w:t>s</w:t>
      </w:r>
    </w:p>
    <w:p w:rsidR="00041BB4" w:rsidRDefault="00041BB4" w:rsidP="00041BB4">
      <w:pPr>
        <w:pStyle w:val="ListParagraph"/>
        <w:numPr>
          <w:ilvl w:val="0"/>
          <w:numId w:val="12"/>
        </w:numPr>
        <w:rPr>
          <w:spacing w:val="-5"/>
        </w:rPr>
      </w:pPr>
      <w:r>
        <w:rPr>
          <w:spacing w:val="-5"/>
        </w:rPr>
        <w:t>Contract - yes</w:t>
      </w:r>
    </w:p>
    <w:p w:rsidR="00041BB4" w:rsidRDefault="00041BB4" w:rsidP="00041BB4">
      <w:pPr>
        <w:pStyle w:val="ListParagraph"/>
        <w:numPr>
          <w:ilvl w:val="0"/>
          <w:numId w:val="12"/>
        </w:numPr>
        <w:rPr>
          <w:spacing w:val="-5"/>
        </w:rPr>
      </w:pPr>
      <w:r>
        <w:rPr>
          <w:spacing w:val="-5"/>
        </w:rPr>
        <w:t>Payroll &amp; Visa process Company - Tech Matrix pvt ltd</w:t>
      </w:r>
    </w:p>
    <w:p w:rsidR="00041BB4" w:rsidRDefault="00041BB4" w:rsidP="00041BB4">
      <w:pPr>
        <w:pStyle w:val="ListParagraph"/>
        <w:numPr>
          <w:ilvl w:val="0"/>
          <w:numId w:val="12"/>
        </w:numPr>
        <w:rPr>
          <w:spacing w:val="-5"/>
        </w:rPr>
      </w:pPr>
      <w:r>
        <w:rPr>
          <w:spacing w:val="-5"/>
        </w:rPr>
        <w:t>End user - London, Singapore.</w:t>
      </w: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955C87" w:rsidRPr="00041BB4" w:rsidRDefault="00782AD2" w:rsidP="00041BB4">
      <w:pPr>
        <w:rPr>
          <w:spacing w:val="-5"/>
        </w:rPr>
      </w:pPr>
      <w:r>
        <w:rPr>
          <w:noProof/>
        </w:rPr>
        <mc:AlternateContent>
          <mc:Choice Requires="wpg">
            <w:drawing>
              <wp:anchor distT="0" distB="0" distL="0" distR="0" simplePos="0" relativeHeight="251657216" behindDoc="0" locked="0" layoutInCell="1" allowOverlap="1" wp14:anchorId="4F4F9A2B" wp14:editId="3BDA5297">
                <wp:simplePos x="0" y="0"/>
                <wp:positionH relativeFrom="page">
                  <wp:posOffset>240030</wp:posOffset>
                </wp:positionH>
                <wp:positionV relativeFrom="page">
                  <wp:posOffset>227330</wp:posOffset>
                </wp:positionV>
                <wp:extent cx="2679700" cy="1025398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10253980"/>
                          <a:chOff x="6350" y="6350"/>
                          <a:chExt cx="2667000" cy="10241280"/>
                        </a:xfrm>
                      </wpg:grpSpPr>
                      <wps:wsp>
                        <wps:cNvPr id="12" name="Graphic 11"/>
                        <wps:cNvSpPr/>
                        <wps:spPr>
                          <a:xfrm>
                            <a:off x="6350" y="6350"/>
                            <a:ext cx="2667000" cy="10241280"/>
                          </a:xfrm>
                          <a:custGeom>
                            <a:avLst/>
                            <a:gdLst/>
                            <a:ahLst/>
                            <a:cxnLst/>
                            <a:rect l="l" t="t" r="r" b="b"/>
                            <a:pathLst>
                              <a:path w="2667000" h="10241280">
                                <a:moveTo>
                                  <a:pt x="2667000" y="0"/>
                                </a:moveTo>
                                <a:lnTo>
                                  <a:pt x="0" y="0"/>
                                </a:lnTo>
                                <a:lnTo>
                                  <a:pt x="0" y="10241280"/>
                                </a:lnTo>
                                <a:lnTo>
                                  <a:pt x="2667000" y="10241280"/>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13" name="Graphic 12"/>
                        <wps:cNvSpPr/>
                        <wps:spPr>
                          <a:xfrm>
                            <a:off x="147434" y="379222"/>
                            <a:ext cx="2499995" cy="1270"/>
                          </a:xfrm>
                          <a:custGeom>
                            <a:avLst/>
                            <a:gdLst/>
                            <a:ahLst/>
                            <a:cxnLst/>
                            <a:rect l="l" t="t" r="r" b="b"/>
                            <a:pathLst>
                              <a:path w="2499995">
                                <a:moveTo>
                                  <a:pt x="0" y="0"/>
                                </a:moveTo>
                                <a:lnTo>
                                  <a:pt x="2499372" y="0"/>
                                </a:lnTo>
                              </a:path>
                            </a:pathLst>
                          </a:custGeom>
                          <a:ln w="12700">
                            <a:solidFill>
                              <a:srgbClr val="843B0C"/>
                            </a:solidFill>
                            <a:prstDash val="solid"/>
                          </a:ln>
                        </wps:spPr>
                        <wps:bodyPr wrap="square" lIns="0" tIns="0" rIns="0" bIns="0" rtlCol="0">
                          <a:prstTxWarp prst="textNoShape">
                            <a:avLst/>
                          </a:prstTxWarp>
                          <a:noAutofit/>
                        </wps:bodyPr>
                      </wps:wsp>
                      <wps:wsp>
                        <wps:cNvPr id="14" name="Textbox 13"/>
                        <wps:cNvSpPr txBox="1"/>
                        <wps:spPr>
                          <a:xfrm>
                            <a:off x="6350" y="6350"/>
                            <a:ext cx="2667000" cy="10241280"/>
                          </a:xfrm>
                          <a:prstGeom prst="rect">
                            <a:avLst/>
                          </a:prstGeom>
                          <a:ln w="12700">
                            <a:solidFill>
                              <a:srgbClr val="2E528F"/>
                            </a:solidFill>
                            <a:prstDash val="solid"/>
                          </a:ln>
                        </wps:spPr>
                        <wps:txbx>
                          <w:txbxContent>
                            <w:p w:rsidR="00DA58BD" w:rsidRDefault="00B759DC">
                              <w:pPr>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rsidR="00DA58BD" w:rsidRDefault="00B759DC">
                              <w:pPr>
                                <w:spacing w:before="31"/>
                                <w:ind w:left="141"/>
                              </w:pPr>
                              <w:r>
                                <w:rPr>
                                  <w:spacing w:val="-2"/>
                                </w:rPr>
                                <w:t>Languages:</w:t>
                              </w:r>
                            </w:p>
                            <w:p w:rsidR="00DA58BD" w:rsidRDefault="00B759DC">
                              <w:pPr>
                                <w:tabs>
                                  <w:tab w:val="left" w:pos="1582"/>
                                </w:tabs>
                                <w:spacing w:before="20"/>
                                <w:ind w:left="141"/>
                                <w:rPr>
                                  <w:sz w:val="36"/>
                                </w:rPr>
                              </w:pPr>
                              <w:r>
                                <w:rPr>
                                  <w:spacing w:val="-2"/>
                                </w:rPr>
                                <w:t>Tamil</w:t>
                              </w:r>
                              <w:r>
                                <w:tab/>
                                <w:t>-</w:t>
                              </w:r>
                              <w:r>
                                <w:rPr>
                                  <w:spacing w:val="-3"/>
                                </w:rPr>
                                <w:t xml:space="preserve"> </w:t>
                              </w:r>
                              <w:r>
                                <w:rPr>
                                  <w:spacing w:val="-4"/>
                                  <w:sz w:val="36"/>
                                </w:rPr>
                                <w:t>●●●●●</w:t>
                              </w:r>
                            </w:p>
                            <w:p w:rsidR="00DA58BD" w:rsidRDefault="00B759DC">
                              <w:pPr>
                                <w:tabs>
                                  <w:tab w:val="left" w:pos="1582"/>
                                </w:tabs>
                                <w:spacing w:before="36"/>
                                <w:ind w:left="141"/>
                                <w:rPr>
                                  <w:sz w:val="36"/>
                                </w:rPr>
                              </w:pPr>
                              <w:r>
                                <w:rPr>
                                  <w:spacing w:val="-2"/>
                                </w:rPr>
                                <w:t>English</w:t>
                              </w:r>
                              <w:r>
                                <w:tab/>
                                <w:t>-</w:t>
                              </w:r>
                              <w:r>
                                <w:rPr>
                                  <w:spacing w:val="-3"/>
                                </w:rPr>
                                <w:t xml:space="preserve"> </w:t>
                              </w:r>
                              <w:r>
                                <w:rPr>
                                  <w:spacing w:val="-4"/>
                                  <w:sz w:val="36"/>
                                </w:rPr>
                                <w:t>●●●●●</w:t>
                              </w:r>
                            </w:p>
                            <w:p w:rsidR="00DA58BD" w:rsidRDefault="00B759DC">
                              <w:pPr>
                                <w:tabs>
                                  <w:tab w:val="left" w:pos="2302"/>
                                </w:tabs>
                                <w:spacing w:before="31"/>
                                <w:ind w:left="141"/>
                                <w:rPr>
                                  <w:sz w:val="36"/>
                                </w:rPr>
                              </w:pPr>
                              <w:r>
                                <w:t>Malayalam,</w:t>
                              </w:r>
                              <w:r>
                                <w:rPr>
                                  <w:spacing w:val="-8"/>
                                </w:rPr>
                                <w:t xml:space="preserve"> </w:t>
                              </w:r>
                              <w:r>
                                <w:rPr>
                                  <w:spacing w:val="-2"/>
                                </w:rPr>
                                <w:t>Kannada</w:t>
                              </w:r>
                              <w:r>
                                <w:tab/>
                                <w:t>-</w:t>
                              </w:r>
                              <w:r>
                                <w:rPr>
                                  <w:spacing w:val="-3"/>
                                </w:rPr>
                                <w:t xml:space="preserve"> </w:t>
                              </w:r>
                              <w:r>
                                <w:rPr>
                                  <w:spacing w:val="-4"/>
                                  <w:sz w:val="36"/>
                                </w:rPr>
                                <w:t>●●○○○</w:t>
                              </w:r>
                            </w:p>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Pr>
                                <w:spacing w:before="168"/>
                              </w:pPr>
                            </w:p>
                            <w:p w:rsidR="00DA58BD" w:rsidRDefault="00B759DC">
                              <w:pPr>
                                <w:tabs>
                                  <w:tab w:val="left"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rsidR="00DA58BD" w:rsidRDefault="00B759DC">
                              <w:pPr>
                                <w:tabs>
                                  <w:tab w:val="left" w:pos="1572"/>
                                </w:tabs>
                                <w:spacing w:before="7"/>
                                <w:ind w:left="131" w:right="1219"/>
                              </w:pPr>
                              <w:r>
                                <w:t>Father’s</w:t>
                              </w:r>
                              <w:r>
                                <w:rPr>
                                  <w:spacing w:val="-9"/>
                                </w:rPr>
                                <w:t xml:space="preserve"> </w:t>
                              </w:r>
                              <w:r>
                                <w:t>name</w:t>
                              </w:r>
                              <w:r>
                                <w:rPr>
                                  <w:spacing w:val="80"/>
                                </w:rPr>
                                <w:t xml:space="preserve"> </w:t>
                              </w:r>
                              <w:r>
                                <w:t>:</w:t>
                              </w:r>
                              <w:r>
                                <w:rPr>
                                  <w:spacing w:val="-10"/>
                                </w:rPr>
                                <w:t xml:space="preserve"> </w:t>
                              </w:r>
                              <w:r>
                                <w:t xml:space="preserve">Ramamoorthy </w:t>
                              </w:r>
                              <w:r>
                                <w:rPr>
                                  <w:spacing w:val="-4"/>
                                </w:rPr>
                                <w:t>DOB</w:t>
                              </w:r>
                              <w:r>
                                <w:tab/>
                                <w:t>: 25/04/1992</w:t>
                              </w:r>
                            </w:p>
                            <w:p w:rsidR="00DA58BD" w:rsidRDefault="00B759DC">
                              <w:pPr>
                                <w:tabs>
                                  <w:tab w:val="left" w:pos="1572"/>
                                </w:tabs>
                                <w:spacing w:before="1"/>
                                <w:ind w:left="131" w:right="1775"/>
                              </w:pPr>
                              <w:r>
                                <w:t>Marital</w:t>
                              </w:r>
                              <w:r>
                                <w:rPr>
                                  <w:spacing w:val="-7"/>
                                </w:rPr>
                                <w:t xml:space="preserve"> </w:t>
                              </w:r>
                              <w:r>
                                <w:t>Status</w:t>
                              </w:r>
                              <w:r>
                                <w:rPr>
                                  <w:spacing w:val="80"/>
                                </w:rPr>
                                <w:t xml:space="preserve"> </w:t>
                              </w:r>
                              <w:r>
                                <w:t>:</w:t>
                              </w:r>
                              <w:r>
                                <w:rPr>
                                  <w:spacing w:val="-10"/>
                                </w:rPr>
                                <w:t xml:space="preserve"> </w:t>
                              </w:r>
                              <w:r>
                                <w:t xml:space="preserve">Married </w:t>
                              </w:r>
                              <w:r>
                                <w:rPr>
                                  <w:spacing w:val="-2"/>
                                </w:rPr>
                                <w:t>Nationality</w:t>
                              </w:r>
                              <w:r>
                                <w:tab/>
                                <w:t>: Indian</w:t>
                              </w:r>
                            </w:p>
                            <w:p w:rsidR="00DA58BD" w:rsidRDefault="00B759DC">
                              <w:pPr>
                                <w:tabs>
                                  <w:tab w:val="left" w:pos="1572"/>
                                </w:tabs>
                                <w:ind w:left="131"/>
                              </w:pPr>
                              <w:r>
                                <w:rPr>
                                  <w:spacing w:val="-2"/>
                                </w:rPr>
                                <w:t>Gender</w:t>
                              </w:r>
                              <w:r>
                                <w:tab/>
                                <w:t>:</w:t>
                              </w:r>
                              <w:r>
                                <w:rPr>
                                  <w:spacing w:val="-4"/>
                                </w:rPr>
                                <w:t xml:space="preserve"> </w:t>
                              </w:r>
                              <w:r>
                                <w:rPr>
                                  <w:spacing w:val="-2"/>
                                </w:rPr>
                                <w:t>Female</w:t>
                              </w:r>
                            </w:p>
                            <w:p w:rsidR="00DA58BD" w:rsidRDefault="00DA58BD"/>
                            <w:p w:rsidR="00DA58BD" w:rsidRDefault="00DA58BD"/>
                            <w:p w:rsidR="00DA58BD" w:rsidRDefault="00DA58BD"/>
                            <w:p w:rsidR="00DA58BD" w:rsidRDefault="00DA58BD"/>
                            <w:p w:rsidR="00DA58BD" w:rsidRDefault="00DA58BD"/>
                            <w:p w:rsidR="00DA58BD" w:rsidRDefault="00DA58BD">
                              <w:pPr>
                                <w:spacing w:before="32"/>
                              </w:pPr>
                            </w:p>
                            <w:p w:rsidR="00DA58BD" w:rsidRDefault="00B759DC">
                              <w:pPr>
                                <w:tabs>
                                  <w:tab w:val="left"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4"/>
                                </w:numPr>
                                <w:tabs>
                                  <w:tab w:val="left" w:pos="578"/>
                                </w:tabs>
                                <w:spacing w:before="281"/>
                                <w:ind w:right="22"/>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rsidR="00DA58BD" w:rsidRDefault="00B759DC">
                              <w:pPr>
                                <w:numPr>
                                  <w:ilvl w:val="0"/>
                                  <w:numId w:val="4"/>
                                </w:numPr>
                                <w:tabs>
                                  <w:tab w:val="left" w:pos="578"/>
                                </w:tabs>
                                <w:spacing w:before="1"/>
                                <w:ind w:right="118"/>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rsidR="00DA58BD" w:rsidRDefault="00B759DC">
                              <w:pPr>
                                <w:numPr>
                                  <w:ilvl w:val="0"/>
                                  <w:numId w:val="4"/>
                                </w:numPr>
                                <w:tabs>
                                  <w:tab w:val="left" w:pos="578"/>
                                </w:tabs>
                                <w:ind w:right="670"/>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rsidR="00DA58BD" w:rsidRDefault="00DA58BD"/>
                            <w:p w:rsidR="00DA58BD" w:rsidRDefault="00DA58BD"/>
                            <w:p w:rsidR="00DA58BD" w:rsidRDefault="00DA58BD"/>
                            <w:p w:rsidR="00DA58BD" w:rsidRDefault="00DA58BD"/>
                            <w:p w:rsidR="00DA58BD" w:rsidRDefault="00DA58BD"/>
                            <w:p w:rsidR="00DA58BD" w:rsidRDefault="00DA58BD">
                              <w:pPr>
                                <w:spacing w:before="66"/>
                              </w:pPr>
                            </w:p>
                            <w:p w:rsidR="00DA58BD" w:rsidRDefault="00B759DC">
                              <w:pPr>
                                <w:tabs>
                                  <w:tab w:val="left"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3"/>
                                </w:numPr>
                                <w:tabs>
                                  <w:tab w:val="left" w:pos="487"/>
                                </w:tabs>
                                <w:spacing w:before="281"/>
                                <w:ind w:right="404"/>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F4F9A2B" id="Group 10" o:spid="_x0000_s1027" style="position:absolute;margin-left:18.9pt;margin-top:17.9pt;width:211pt;height:807.4pt;z-index:251657216;mso-wrap-distance-left:0;mso-wrap-distance-right:0;mso-position-horizontal-relative:page;mso-position-vertical-relative:page;mso-width-relative:margin;mso-height-relative:margin" coordorigin="63,63" coordsize="26670,1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">
                <v:shape id="Graphic 11" o:spid="_x0000_s1028" style="position:absolute;left:63;top:63;width:26670;height:102413;visibility:visible;mso-wrap-style:square;v-text-anchor:top" coordsize="2667000,1024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" path="m2667000,l,,,10241280r2667000,l2667000,xe" fillcolor="#930" stroked="f">
                  <v:fill opacity="17733f"/>
                  <v:path arrowok="t"/>
                </v:shape>
                <v:shape id="Graphic 12" o:spid="_x0000_s1029" style="position:absolute;left:1474;top:3792;width:25000;height:12;visibility:visible;mso-wrap-style:square;v-text-anchor:top" coordsize="2499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" path="m,l2499372,e" filled="f" strokecolor="#843b0c" strokeweight="1pt">
                  <v:path arrowok="t"/>
                </v:shape>
                <v:shape id="Textbox 13" o:spid="_x0000_s1030" type="#_x0000_t202" style="position:absolute;left:63;top:63;width:26670;height:10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" filled="f" strokecolor="#2e528f" strokeweight="1pt">
                  <v:textbox inset="0,0,0,0">
                    <w:txbxContent>
                      <w:p w:rsidR="00DA58BD" w:rsidRDefault="00B759DC">
                        <w:pPr>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rsidR="00DA58BD" w:rsidRDefault="00B759DC">
                        <w:pPr>
                          <w:spacing w:before="31"/>
                          <w:ind w:left="141"/>
                        </w:pPr>
                        <w:r>
                          <w:rPr>
                            <w:spacing w:val="-2"/>
                          </w:rPr>
                          <w:t>Languages:</w:t>
                        </w:r>
                      </w:p>
                      <w:p w:rsidR="00DA58BD" w:rsidRDefault="00B759DC">
                        <w:pPr>
                          <w:tabs>
                            <w:tab w:val="left" w:pos="1582"/>
                          </w:tabs>
                          <w:spacing w:before="20"/>
                          <w:ind w:left="141"/>
                          <w:rPr>
                            <w:sz w:val="36"/>
                          </w:rPr>
                        </w:pPr>
                        <w:r>
                          <w:rPr>
                            <w:spacing w:val="-2"/>
                          </w:rPr>
                          <w:t>Tamil</w:t>
                        </w:r>
                        <w:r>
                          <w:tab/>
                          <w:t>-</w:t>
                        </w:r>
                        <w:r>
                          <w:rPr>
                            <w:spacing w:val="-3"/>
                          </w:rPr>
                          <w:t xml:space="preserve"> </w:t>
                        </w:r>
                        <w:r>
                          <w:rPr>
                            <w:spacing w:val="-4"/>
                            <w:sz w:val="36"/>
                          </w:rPr>
                          <w:t>●●●●●</w:t>
                        </w:r>
                      </w:p>
                      <w:p w:rsidR="00DA58BD" w:rsidRDefault="00B759DC">
                        <w:pPr>
                          <w:tabs>
                            <w:tab w:val="left" w:pos="1582"/>
                          </w:tabs>
                          <w:spacing w:before="36"/>
                          <w:ind w:left="141"/>
                          <w:rPr>
                            <w:sz w:val="36"/>
                          </w:rPr>
                        </w:pPr>
                        <w:r>
                          <w:rPr>
                            <w:spacing w:val="-2"/>
                          </w:rPr>
                          <w:t>English</w:t>
                        </w:r>
                        <w:r>
                          <w:tab/>
                          <w:t>-</w:t>
                        </w:r>
                        <w:r>
                          <w:rPr>
                            <w:spacing w:val="-3"/>
                          </w:rPr>
                          <w:t xml:space="preserve"> </w:t>
                        </w:r>
                        <w:r>
                          <w:rPr>
                            <w:spacing w:val="-4"/>
                            <w:sz w:val="36"/>
                          </w:rPr>
                          <w:t>●●●●●</w:t>
                        </w:r>
                      </w:p>
                      <w:p w:rsidR="00DA58BD" w:rsidRDefault="00B759DC">
                        <w:pPr>
                          <w:tabs>
                            <w:tab w:val="left" w:pos="2302"/>
                          </w:tabs>
                          <w:spacing w:before="31"/>
                          <w:ind w:left="141"/>
                          <w:rPr>
                            <w:sz w:val="36"/>
                          </w:rPr>
                        </w:pPr>
                        <w:r>
                          <w:t>Malayalam,</w:t>
                        </w:r>
                        <w:r>
                          <w:rPr>
                            <w:spacing w:val="-8"/>
                          </w:rPr>
                          <w:t xml:space="preserve"> </w:t>
                        </w:r>
                        <w:r>
                          <w:rPr>
                            <w:spacing w:val="-2"/>
                          </w:rPr>
                          <w:t>Kannada</w:t>
                        </w:r>
                        <w:r>
                          <w:tab/>
                          <w:t>-</w:t>
                        </w:r>
                        <w:r>
                          <w:rPr>
                            <w:spacing w:val="-3"/>
                          </w:rPr>
                          <w:t xml:space="preserve"> </w:t>
                        </w:r>
                        <w:r>
                          <w:rPr>
                            <w:spacing w:val="-4"/>
                            <w:sz w:val="36"/>
                          </w:rPr>
                          <w:t>●●○○○</w:t>
                        </w:r>
                      </w:p>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Pr>
                          <w:spacing w:before="168"/>
                        </w:pPr>
                      </w:p>
                      <w:p w:rsidR="00DA58BD" w:rsidRDefault="00B759DC">
                        <w:pPr>
                          <w:tabs>
                            <w:tab w:val="left"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rsidR="00DA58BD" w:rsidRDefault="00B759DC">
                        <w:pPr>
                          <w:tabs>
                            <w:tab w:val="left" w:pos="1572"/>
                          </w:tabs>
                          <w:spacing w:before="7"/>
                          <w:ind w:left="131" w:right="1219"/>
                        </w:pPr>
                        <w:r>
                          <w:t>Father’s</w:t>
                        </w:r>
                        <w:r>
                          <w:rPr>
                            <w:spacing w:val="-9"/>
                          </w:rPr>
                          <w:t xml:space="preserve"> </w:t>
                        </w:r>
                        <w:r>
                          <w:t>name</w:t>
                        </w:r>
                        <w:r>
                          <w:rPr>
                            <w:spacing w:val="80"/>
                          </w:rPr>
                          <w:t xml:space="preserve"> </w:t>
                        </w:r>
                        <w:r>
                          <w:t>:</w:t>
                        </w:r>
                        <w:r>
                          <w:rPr>
                            <w:spacing w:val="-10"/>
                          </w:rPr>
                          <w:t xml:space="preserve"> </w:t>
                        </w:r>
                        <w:r>
                          <w:t xml:space="preserve">Ramamoorthy </w:t>
                        </w:r>
                        <w:r>
                          <w:rPr>
                            <w:spacing w:val="-4"/>
                          </w:rPr>
                          <w:t>DOB</w:t>
                        </w:r>
                        <w:r>
                          <w:tab/>
                          <w:t>: 25/04/1992</w:t>
                        </w:r>
                      </w:p>
                      <w:p w:rsidR="00DA58BD" w:rsidRDefault="00B759DC">
                        <w:pPr>
                          <w:tabs>
                            <w:tab w:val="left" w:pos="1572"/>
                          </w:tabs>
                          <w:spacing w:before="1"/>
                          <w:ind w:left="131" w:right="1775"/>
                        </w:pPr>
                        <w:r>
                          <w:t>Marital</w:t>
                        </w:r>
                        <w:r>
                          <w:rPr>
                            <w:spacing w:val="-7"/>
                          </w:rPr>
                          <w:t xml:space="preserve"> </w:t>
                        </w:r>
                        <w:r>
                          <w:t>Status</w:t>
                        </w:r>
                        <w:r>
                          <w:rPr>
                            <w:spacing w:val="80"/>
                          </w:rPr>
                          <w:t xml:space="preserve"> </w:t>
                        </w:r>
                        <w:r>
                          <w:t>:</w:t>
                        </w:r>
                        <w:r>
                          <w:rPr>
                            <w:spacing w:val="-10"/>
                          </w:rPr>
                          <w:t xml:space="preserve"> </w:t>
                        </w:r>
                        <w:r>
                          <w:t xml:space="preserve">Married </w:t>
                        </w:r>
                        <w:r>
                          <w:rPr>
                            <w:spacing w:val="-2"/>
                          </w:rPr>
                          <w:t>Nationality</w:t>
                        </w:r>
                        <w:r>
                          <w:tab/>
                          <w:t>: Indian</w:t>
                        </w:r>
                      </w:p>
                      <w:p w:rsidR="00DA58BD" w:rsidRDefault="00B759DC">
                        <w:pPr>
                          <w:tabs>
                            <w:tab w:val="left" w:pos="1572"/>
                          </w:tabs>
                          <w:ind w:left="131"/>
                        </w:pPr>
                        <w:r>
                          <w:rPr>
                            <w:spacing w:val="-2"/>
                          </w:rPr>
                          <w:t>Gender</w:t>
                        </w:r>
                        <w:r>
                          <w:tab/>
                          <w:t>:</w:t>
                        </w:r>
                        <w:r>
                          <w:rPr>
                            <w:spacing w:val="-4"/>
                          </w:rPr>
                          <w:t xml:space="preserve"> </w:t>
                        </w:r>
                        <w:r>
                          <w:rPr>
                            <w:spacing w:val="-2"/>
                          </w:rPr>
                          <w:t>Female</w:t>
                        </w:r>
                      </w:p>
                      <w:p w:rsidR="00DA58BD" w:rsidRDefault="00DA58BD"/>
                      <w:p w:rsidR="00DA58BD" w:rsidRDefault="00DA58BD"/>
                      <w:p w:rsidR="00DA58BD" w:rsidRDefault="00DA58BD"/>
                      <w:p w:rsidR="00DA58BD" w:rsidRDefault="00DA58BD"/>
                      <w:p w:rsidR="00DA58BD" w:rsidRDefault="00DA58BD"/>
                      <w:p w:rsidR="00DA58BD" w:rsidRDefault="00DA58BD">
                        <w:pPr>
                          <w:spacing w:before="32"/>
                        </w:pPr>
                      </w:p>
                      <w:p w:rsidR="00DA58BD" w:rsidRDefault="00B759DC">
                        <w:pPr>
                          <w:tabs>
                            <w:tab w:val="left"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4"/>
                          </w:numPr>
                          <w:tabs>
                            <w:tab w:val="left" w:pos="578"/>
                          </w:tabs>
                          <w:spacing w:before="281"/>
                          <w:ind w:right="22"/>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rsidR="00DA58BD" w:rsidRDefault="00B759DC">
                        <w:pPr>
                          <w:numPr>
                            <w:ilvl w:val="0"/>
                            <w:numId w:val="4"/>
                          </w:numPr>
                          <w:tabs>
                            <w:tab w:val="left" w:pos="578"/>
                          </w:tabs>
                          <w:spacing w:before="1"/>
                          <w:ind w:right="118"/>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rsidR="00DA58BD" w:rsidRDefault="00B759DC">
                        <w:pPr>
                          <w:numPr>
                            <w:ilvl w:val="0"/>
                            <w:numId w:val="4"/>
                          </w:numPr>
                          <w:tabs>
                            <w:tab w:val="left" w:pos="578"/>
                          </w:tabs>
                          <w:ind w:right="670"/>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rsidR="00DA58BD" w:rsidRDefault="00DA58BD"/>
                      <w:p w:rsidR="00DA58BD" w:rsidRDefault="00DA58BD"/>
                      <w:p w:rsidR="00DA58BD" w:rsidRDefault="00DA58BD"/>
                      <w:p w:rsidR="00DA58BD" w:rsidRDefault="00DA58BD"/>
                      <w:p w:rsidR="00DA58BD" w:rsidRDefault="00DA58BD"/>
                      <w:p w:rsidR="00DA58BD" w:rsidRDefault="00DA58BD">
                        <w:pPr>
                          <w:spacing w:before="66"/>
                        </w:pPr>
                      </w:p>
                      <w:p w:rsidR="00DA58BD" w:rsidRDefault="00B759DC">
                        <w:pPr>
                          <w:tabs>
                            <w:tab w:val="left"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3"/>
                          </w:numPr>
                          <w:tabs>
                            <w:tab w:val="left" w:pos="487"/>
                          </w:tabs>
                          <w:spacing w:before="281"/>
                          <w:ind w:right="404"/>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v:textbox>
                </v:shape>
                <w10:wrap anchorx="page" anchory="page"/>
              </v:group>
            </w:pict>
          </mc:Fallback>
        </mc:AlternateContent>
      </w:r>
    </w:p>
    <w:p w:rsidR="00955C87" w:rsidRDefault="00955C87">
      <w:pPr>
        <w:ind w:left="4505"/>
        <w:rPr>
          <w:b/>
          <w:spacing w:val="-5"/>
        </w:rPr>
      </w:pPr>
      <w:r>
        <w:rPr>
          <w:noProof/>
        </w:rPr>
        <mc:AlternateContent>
          <mc:Choice Requires="wps">
            <w:drawing>
              <wp:anchor distT="0" distB="0" distL="0" distR="0" simplePos="0" relativeHeight="251659264" behindDoc="1" locked="0" layoutInCell="1" allowOverlap="1" wp14:anchorId="52CCAD39" wp14:editId="111E33CF">
                <wp:simplePos x="0" y="0"/>
                <wp:positionH relativeFrom="page">
                  <wp:posOffset>2997200</wp:posOffset>
                </wp:positionH>
                <wp:positionV relativeFrom="paragraph">
                  <wp:posOffset>189230</wp:posOffset>
                </wp:positionV>
                <wp:extent cx="4251960" cy="1270"/>
                <wp:effectExtent l="0" t="0" r="15240" b="17780"/>
                <wp:wrapTopAndBottom/>
                <wp:docPr id="19"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5F0FC27E" id="Graphic 8" o:spid="_x0000_s1026" style="position:absolute;margin-left:236pt;margin-top:14.9pt;width:334.8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" path="m,l4251959,e" filled="f" strokecolor="#843b0c" strokeweight="1pt">
                <v:path arrowok="t"/>
                <w10:wrap type="topAndBottom" anchorx="page"/>
              </v:shape>
            </w:pict>
          </mc:Fallback>
        </mc:AlternateContent>
      </w:r>
      <w:r>
        <w:rPr>
          <w:b/>
        </w:rPr>
        <w:t>SSE</w:t>
      </w:r>
      <w:r>
        <w:rPr>
          <w:b/>
          <w:spacing w:val="-5"/>
        </w:rPr>
        <w:t xml:space="preserve"> </w:t>
      </w:r>
      <w:r>
        <w:t>Kimball</w:t>
      </w:r>
      <w:r>
        <w:rPr>
          <w:spacing w:val="-4"/>
        </w:rPr>
        <w:t xml:space="preserve"> </w:t>
      </w:r>
      <w:r>
        <w:t>Electronics</w:t>
      </w:r>
      <w:r>
        <w:rPr>
          <w:spacing w:val="-4"/>
        </w:rPr>
        <w:t xml:space="preserve"> </w:t>
      </w:r>
      <w:r>
        <w:t>India</w:t>
      </w:r>
      <w:r>
        <w:rPr>
          <w:spacing w:val="-5"/>
        </w:rPr>
        <w:t xml:space="preserve"> </w:t>
      </w:r>
      <w:r>
        <w:t>Pvt</w:t>
      </w:r>
      <w:r>
        <w:rPr>
          <w:spacing w:val="-7"/>
        </w:rPr>
        <w:t xml:space="preserve"> </w:t>
      </w:r>
      <w:r>
        <w:t>Ltd</w:t>
      </w:r>
      <w:r>
        <w:rPr>
          <w:spacing w:val="-5"/>
        </w:rPr>
        <w:t xml:space="preserve"> </w:t>
      </w:r>
      <w:r>
        <w:rPr>
          <w:b/>
        </w:rPr>
        <w:t>Feb</w:t>
      </w:r>
      <w:r>
        <w:rPr>
          <w:b/>
          <w:spacing w:val="-4"/>
        </w:rPr>
        <w:t xml:space="preserve"> </w:t>
      </w:r>
      <w:r>
        <w:rPr>
          <w:b/>
        </w:rPr>
        <w:t>2020</w:t>
      </w:r>
      <w:r>
        <w:rPr>
          <w:b/>
          <w:spacing w:val="-1"/>
        </w:rPr>
        <w:t xml:space="preserve"> </w:t>
      </w:r>
      <w:r>
        <w:rPr>
          <w:b/>
        </w:rPr>
        <w:t>to</w:t>
      </w:r>
      <w:r>
        <w:rPr>
          <w:b/>
          <w:spacing w:val="-4"/>
        </w:rPr>
        <w:t xml:space="preserve"> </w:t>
      </w:r>
      <w:r>
        <w:rPr>
          <w:b/>
          <w:spacing w:val="-5"/>
        </w:rPr>
        <w:t>Sep 2023</w:t>
      </w:r>
    </w:p>
    <w:p w:rsidR="00955C87" w:rsidRDefault="00955C87" w:rsidP="00955C87">
      <w:pPr>
        <w:rPr>
          <w:b/>
        </w:rPr>
      </w:pPr>
    </w:p>
    <w:p w:rsidR="00DA58BD" w:rsidRDefault="00B759DC">
      <w:pPr>
        <w:pStyle w:val="ListParagraph"/>
        <w:numPr>
          <w:ilvl w:val="0"/>
          <w:numId w:val="9"/>
        </w:numPr>
        <w:tabs>
          <w:tab w:val="left" w:pos="5225"/>
        </w:tabs>
        <w:spacing w:before="129"/>
      </w:pPr>
      <w:r>
        <w:t>Leading</w:t>
      </w:r>
      <w:r>
        <w:rPr>
          <w:spacing w:val="-3"/>
        </w:rPr>
        <w:t xml:space="preserve"> </w:t>
      </w:r>
      <w:r>
        <w:t>IIOT4.0</w:t>
      </w:r>
      <w:r>
        <w:rPr>
          <w:spacing w:val="-7"/>
        </w:rPr>
        <w:t xml:space="preserve"> </w:t>
      </w:r>
      <w:r>
        <w:t>project</w:t>
      </w:r>
      <w:r>
        <w:rPr>
          <w:spacing w:val="-5"/>
        </w:rPr>
        <w:t xml:space="preserve"> </w:t>
      </w:r>
      <w:r>
        <w:t>for</w:t>
      </w:r>
      <w:r>
        <w:rPr>
          <w:spacing w:val="-5"/>
        </w:rPr>
        <w:t xml:space="preserve"> </w:t>
      </w:r>
      <w:r>
        <w:t>Server</w:t>
      </w:r>
      <w:r>
        <w:rPr>
          <w:spacing w:val="-4"/>
        </w:rPr>
        <w:t xml:space="preserve"> </w:t>
      </w:r>
      <w:r>
        <w:t>and</w:t>
      </w:r>
      <w:r>
        <w:rPr>
          <w:spacing w:val="-6"/>
        </w:rPr>
        <w:t xml:space="preserve"> </w:t>
      </w:r>
      <w:r>
        <w:t>Web</w:t>
      </w:r>
      <w:r>
        <w:rPr>
          <w:spacing w:val="-5"/>
        </w:rPr>
        <w:t xml:space="preserve"> </w:t>
      </w:r>
      <w:r>
        <w:rPr>
          <w:spacing w:val="-4"/>
        </w:rPr>
        <w:t>Page</w:t>
      </w:r>
    </w:p>
    <w:p w:rsidR="00DA58BD" w:rsidRDefault="00B759DC">
      <w:pPr>
        <w:pStyle w:val="ListParagraph"/>
        <w:numPr>
          <w:ilvl w:val="1"/>
          <w:numId w:val="9"/>
        </w:numPr>
        <w:tabs>
          <w:tab w:val="left" w:pos="5945"/>
        </w:tabs>
        <w:spacing w:before="15" w:line="256" w:lineRule="auto"/>
        <w:ind w:right="190"/>
      </w:pPr>
      <w:r>
        <w:t>DRI for Factory digitalization project in Japan and successfully</w:t>
      </w:r>
      <w:r>
        <w:rPr>
          <w:spacing w:val="-5"/>
        </w:rPr>
        <w:t xml:space="preserve"> </w:t>
      </w:r>
      <w:r>
        <w:t>completed</w:t>
      </w:r>
      <w:r>
        <w:rPr>
          <w:spacing w:val="-6"/>
        </w:rPr>
        <w:t xml:space="preserve"> </w:t>
      </w:r>
      <w:r>
        <w:t>in</w:t>
      </w:r>
      <w:r>
        <w:rPr>
          <w:spacing w:val="-4"/>
        </w:rPr>
        <w:t xml:space="preserve"> </w:t>
      </w:r>
      <w:r>
        <w:t>April</w:t>
      </w:r>
      <w:r>
        <w:rPr>
          <w:spacing w:val="-3"/>
        </w:rPr>
        <w:t xml:space="preserve"> </w:t>
      </w:r>
      <w:r>
        <w:t>2021</w:t>
      </w:r>
      <w:r>
        <w:rPr>
          <w:spacing w:val="-6"/>
        </w:rPr>
        <w:t xml:space="preserve"> </w:t>
      </w:r>
      <w:r>
        <w:t>and</w:t>
      </w:r>
      <w:r>
        <w:rPr>
          <w:spacing w:val="-1"/>
        </w:rPr>
        <w:t xml:space="preserve"> </w:t>
      </w:r>
      <w:r>
        <w:t>currently</w:t>
      </w:r>
      <w:r>
        <w:rPr>
          <w:spacing w:val="-3"/>
        </w:rPr>
        <w:t xml:space="preserve"> </w:t>
      </w:r>
      <w:r>
        <w:t>working on international projects.</w:t>
      </w:r>
    </w:p>
    <w:p w:rsidR="00DA58BD" w:rsidRDefault="00B759DC">
      <w:pPr>
        <w:pStyle w:val="ListParagraph"/>
        <w:numPr>
          <w:ilvl w:val="1"/>
          <w:numId w:val="9"/>
        </w:numPr>
        <w:tabs>
          <w:tab w:val="left" w:pos="5944"/>
        </w:tabs>
        <w:spacing w:before="0" w:line="275" w:lineRule="exact"/>
        <w:ind w:left="5944" w:hanging="359"/>
      </w:pPr>
      <w:r>
        <w:t>Managing</w:t>
      </w:r>
      <w:r>
        <w:rPr>
          <w:spacing w:val="-5"/>
        </w:rPr>
        <w:t xml:space="preserve"> </w:t>
      </w:r>
      <w:r>
        <w:t>upcoming</w:t>
      </w:r>
      <w:r>
        <w:rPr>
          <w:spacing w:val="-5"/>
        </w:rPr>
        <w:t xml:space="preserve"> </w:t>
      </w:r>
      <w:r>
        <w:t>IIOT</w:t>
      </w:r>
      <w:r>
        <w:rPr>
          <w:spacing w:val="-8"/>
        </w:rPr>
        <w:t xml:space="preserve"> </w:t>
      </w:r>
      <w:r>
        <w:t>4.0</w:t>
      </w:r>
      <w:r>
        <w:rPr>
          <w:spacing w:val="-7"/>
        </w:rPr>
        <w:t xml:space="preserve"> </w:t>
      </w:r>
      <w:r>
        <w:rPr>
          <w:spacing w:val="-2"/>
        </w:rPr>
        <w:t>projects</w:t>
      </w:r>
    </w:p>
    <w:p w:rsidR="00DA58BD" w:rsidRDefault="00B759DC">
      <w:pPr>
        <w:pStyle w:val="ListParagraph"/>
        <w:numPr>
          <w:ilvl w:val="1"/>
          <w:numId w:val="9"/>
        </w:numPr>
        <w:tabs>
          <w:tab w:val="left" w:pos="5944"/>
        </w:tabs>
        <w:spacing w:before="18"/>
        <w:ind w:left="5944" w:hanging="359"/>
      </w:pPr>
      <w:r>
        <w:t>Responsible</w:t>
      </w:r>
      <w:r>
        <w:rPr>
          <w:spacing w:val="-6"/>
        </w:rPr>
        <w:t xml:space="preserve"> </w:t>
      </w:r>
      <w:r>
        <w:t>for</w:t>
      </w:r>
      <w:r>
        <w:rPr>
          <w:spacing w:val="-6"/>
        </w:rPr>
        <w:t xml:space="preserve"> </w:t>
      </w:r>
      <w:r>
        <w:t>customer</w:t>
      </w:r>
      <w:r>
        <w:rPr>
          <w:spacing w:val="-4"/>
        </w:rPr>
        <w:t xml:space="preserve"> </w:t>
      </w:r>
      <w:r>
        <w:t>demos</w:t>
      </w:r>
      <w:r>
        <w:rPr>
          <w:spacing w:val="-6"/>
        </w:rPr>
        <w:t xml:space="preserve"> </w:t>
      </w:r>
      <w:r>
        <w:t>and</w:t>
      </w:r>
      <w:r>
        <w:rPr>
          <w:spacing w:val="-7"/>
        </w:rPr>
        <w:t xml:space="preserve"> </w:t>
      </w:r>
      <w:r>
        <w:t>Proof</w:t>
      </w:r>
      <w:r>
        <w:rPr>
          <w:spacing w:val="-6"/>
        </w:rPr>
        <w:t xml:space="preserve"> </w:t>
      </w:r>
      <w:r>
        <w:t>of</w:t>
      </w:r>
      <w:r>
        <w:rPr>
          <w:spacing w:val="-2"/>
        </w:rPr>
        <w:t xml:space="preserve"> concepts</w:t>
      </w:r>
    </w:p>
    <w:p w:rsidR="00DA58BD" w:rsidRDefault="00B759DC">
      <w:pPr>
        <w:pStyle w:val="ListParagraph"/>
        <w:numPr>
          <w:ilvl w:val="1"/>
          <w:numId w:val="9"/>
        </w:numPr>
        <w:tabs>
          <w:tab w:val="left" w:pos="5944"/>
        </w:tabs>
        <w:spacing w:before="12"/>
        <w:ind w:left="5944" w:hanging="359"/>
      </w:pPr>
      <w:r>
        <w:t>In-charge</w:t>
      </w:r>
      <w:r>
        <w:rPr>
          <w:spacing w:val="-4"/>
        </w:rPr>
        <w:t xml:space="preserve"> </w:t>
      </w:r>
      <w:r>
        <w:t>of</w:t>
      </w:r>
      <w:r>
        <w:rPr>
          <w:spacing w:val="-4"/>
        </w:rPr>
        <w:t xml:space="preserve"> </w:t>
      </w:r>
      <w:r>
        <w:t>Floor</w:t>
      </w:r>
      <w:r>
        <w:rPr>
          <w:spacing w:val="-5"/>
        </w:rPr>
        <w:t xml:space="preserve"> </w:t>
      </w:r>
      <w:r>
        <w:t>Map</w:t>
      </w:r>
      <w:r>
        <w:rPr>
          <w:spacing w:val="-5"/>
        </w:rPr>
        <w:t xml:space="preserve"> </w:t>
      </w:r>
      <w:r w:rsidR="003D0E37">
        <w:t>Designer</w:t>
      </w:r>
      <w:r>
        <w:rPr>
          <w:spacing w:val="-4"/>
        </w:rPr>
        <w:t xml:space="preserve"> </w:t>
      </w:r>
      <w:r>
        <w:rPr>
          <w:spacing w:val="-2"/>
        </w:rPr>
        <w:t>Feature</w:t>
      </w:r>
    </w:p>
    <w:p w:rsidR="00DA58BD" w:rsidRDefault="00B759DC">
      <w:pPr>
        <w:pStyle w:val="ListParagraph"/>
        <w:numPr>
          <w:ilvl w:val="1"/>
          <w:numId w:val="9"/>
        </w:numPr>
        <w:tabs>
          <w:tab w:val="left" w:pos="5944"/>
        </w:tabs>
        <w:spacing w:before="18"/>
        <w:ind w:left="5944" w:hanging="359"/>
      </w:pPr>
      <w:r>
        <w:t>Server-related</w:t>
      </w:r>
      <w:r>
        <w:rPr>
          <w:spacing w:val="-6"/>
        </w:rPr>
        <w:t xml:space="preserve"> </w:t>
      </w:r>
      <w:r>
        <w:t>Task</w:t>
      </w:r>
      <w:r>
        <w:rPr>
          <w:spacing w:val="-5"/>
        </w:rPr>
        <w:t xml:space="preserve"> </w:t>
      </w:r>
      <w:r>
        <w:t>estimation</w:t>
      </w:r>
      <w:r>
        <w:rPr>
          <w:spacing w:val="-6"/>
        </w:rPr>
        <w:t xml:space="preserve"> </w:t>
      </w:r>
      <w:r>
        <w:t>and</w:t>
      </w:r>
      <w:r>
        <w:rPr>
          <w:spacing w:val="-5"/>
        </w:rPr>
        <w:t xml:space="preserve"> </w:t>
      </w:r>
      <w:r>
        <w:rPr>
          <w:spacing w:val="-2"/>
        </w:rPr>
        <w:t>delivery</w:t>
      </w:r>
    </w:p>
    <w:p w:rsidR="00DA58BD" w:rsidRDefault="00B759DC">
      <w:pPr>
        <w:pStyle w:val="ListParagraph"/>
        <w:numPr>
          <w:ilvl w:val="1"/>
          <w:numId w:val="9"/>
        </w:numPr>
        <w:tabs>
          <w:tab w:val="left" w:pos="5945"/>
        </w:tabs>
        <w:spacing w:before="12" w:line="252" w:lineRule="auto"/>
        <w:ind w:right="193"/>
      </w:pPr>
      <w:r>
        <w:t>Project</w:t>
      </w:r>
      <w:r>
        <w:rPr>
          <w:spacing w:val="-5"/>
        </w:rPr>
        <w:t xml:space="preserve"> </w:t>
      </w:r>
      <w:r>
        <w:t>Architect</w:t>
      </w:r>
      <w:r>
        <w:rPr>
          <w:spacing w:val="-5"/>
        </w:rPr>
        <w:t xml:space="preserve"> </w:t>
      </w:r>
      <w:r>
        <w:t>for</w:t>
      </w:r>
      <w:r>
        <w:rPr>
          <w:spacing w:val="-2"/>
        </w:rPr>
        <w:t xml:space="preserve"> </w:t>
      </w:r>
      <w:r>
        <w:t>Server</w:t>
      </w:r>
      <w:r>
        <w:rPr>
          <w:spacing w:val="-3"/>
        </w:rPr>
        <w:t xml:space="preserve"> </w:t>
      </w:r>
      <w:r>
        <w:t>and</w:t>
      </w:r>
      <w:r>
        <w:rPr>
          <w:spacing w:val="-4"/>
        </w:rPr>
        <w:t xml:space="preserve"> </w:t>
      </w:r>
      <w:r>
        <w:t>IIOT</w:t>
      </w:r>
      <w:r>
        <w:rPr>
          <w:spacing w:val="-5"/>
        </w:rPr>
        <w:t xml:space="preserve"> </w:t>
      </w:r>
      <w:r>
        <w:t>data flow</w:t>
      </w:r>
      <w:r>
        <w:rPr>
          <w:spacing w:val="-3"/>
        </w:rPr>
        <w:t xml:space="preserve"> </w:t>
      </w:r>
      <w:r>
        <w:t>under</w:t>
      </w:r>
      <w:r>
        <w:rPr>
          <w:spacing w:val="-3"/>
        </w:rPr>
        <w:t xml:space="preserve"> </w:t>
      </w:r>
      <w:r>
        <w:t xml:space="preserve">ISA88 </w:t>
      </w:r>
      <w:r>
        <w:rPr>
          <w:spacing w:val="-2"/>
        </w:rPr>
        <w:t>standard</w:t>
      </w:r>
    </w:p>
    <w:p w:rsidR="00DA58BD" w:rsidRDefault="00B759DC">
      <w:pPr>
        <w:pStyle w:val="ListParagraph"/>
        <w:numPr>
          <w:ilvl w:val="1"/>
          <w:numId w:val="9"/>
        </w:numPr>
        <w:tabs>
          <w:tab w:val="left" w:pos="5945"/>
        </w:tabs>
        <w:spacing w:before="10" w:line="252" w:lineRule="auto"/>
        <w:ind w:right="428"/>
      </w:pPr>
      <w:r>
        <w:t>Working</w:t>
      </w:r>
      <w:r>
        <w:rPr>
          <w:spacing w:val="-4"/>
        </w:rPr>
        <w:t xml:space="preserve"> </w:t>
      </w:r>
      <w:r>
        <w:t>closely</w:t>
      </w:r>
      <w:r>
        <w:rPr>
          <w:spacing w:val="-5"/>
        </w:rPr>
        <w:t xml:space="preserve"> </w:t>
      </w:r>
      <w:r>
        <w:t>with</w:t>
      </w:r>
      <w:r>
        <w:rPr>
          <w:spacing w:val="-5"/>
        </w:rPr>
        <w:t xml:space="preserve"> </w:t>
      </w:r>
      <w:r>
        <w:t>the</w:t>
      </w:r>
      <w:r>
        <w:rPr>
          <w:spacing w:val="-4"/>
        </w:rPr>
        <w:t xml:space="preserve"> </w:t>
      </w:r>
      <w:r>
        <w:t>Software</w:t>
      </w:r>
      <w:r>
        <w:rPr>
          <w:spacing w:val="-5"/>
        </w:rPr>
        <w:t xml:space="preserve"> </w:t>
      </w:r>
      <w:r>
        <w:t>Testing</w:t>
      </w:r>
      <w:r>
        <w:rPr>
          <w:spacing w:val="-4"/>
        </w:rPr>
        <w:t xml:space="preserve"> </w:t>
      </w:r>
      <w:r>
        <w:t>team</w:t>
      </w:r>
      <w:r>
        <w:rPr>
          <w:spacing w:val="-3"/>
        </w:rPr>
        <w:t xml:space="preserve"> </w:t>
      </w:r>
      <w:r>
        <w:t>on</w:t>
      </w:r>
      <w:r>
        <w:rPr>
          <w:spacing w:val="-5"/>
        </w:rPr>
        <w:t xml:space="preserve"> </w:t>
      </w:r>
      <w:r>
        <w:t>both White box and Black box testing</w:t>
      </w:r>
    </w:p>
    <w:p w:rsidR="00DA58BD" w:rsidRDefault="00B759DC">
      <w:pPr>
        <w:pStyle w:val="ListParagraph"/>
        <w:numPr>
          <w:ilvl w:val="0"/>
          <w:numId w:val="9"/>
        </w:numPr>
        <w:tabs>
          <w:tab w:val="left" w:pos="5225"/>
        </w:tabs>
        <w:spacing w:before="13"/>
      </w:pPr>
      <w:r>
        <w:t>Lead</w:t>
      </w:r>
      <w:r>
        <w:rPr>
          <w:spacing w:val="-5"/>
        </w:rPr>
        <w:t xml:space="preserve"> </w:t>
      </w:r>
      <w:r>
        <w:t>team</w:t>
      </w:r>
      <w:r>
        <w:rPr>
          <w:spacing w:val="-3"/>
        </w:rPr>
        <w:t xml:space="preserve"> </w:t>
      </w:r>
      <w:r>
        <w:t>in</w:t>
      </w:r>
      <w:r>
        <w:rPr>
          <w:spacing w:val="-4"/>
        </w:rPr>
        <w:t xml:space="preserve"> </w:t>
      </w:r>
      <w:r>
        <w:t>the</w:t>
      </w:r>
      <w:r>
        <w:rPr>
          <w:spacing w:val="-3"/>
        </w:rPr>
        <w:t xml:space="preserve"> </w:t>
      </w:r>
      <w:r>
        <w:t>development</w:t>
      </w:r>
      <w:r>
        <w:rPr>
          <w:spacing w:val="-7"/>
        </w:rPr>
        <w:t xml:space="preserve"> </w:t>
      </w:r>
      <w:r>
        <w:t>of</w:t>
      </w:r>
      <w:r>
        <w:rPr>
          <w:spacing w:val="-4"/>
        </w:rPr>
        <w:t xml:space="preserve"> </w:t>
      </w:r>
      <w:r>
        <w:t>industrial</w:t>
      </w:r>
      <w:r>
        <w:rPr>
          <w:spacing w:val="-3"/>
        </w:rPr>
        <w:t xml:space="preserve"> </w:t>
      </w:r>
      <w:r>
        <w:t>4.0</w:t>
      </w:r>
      <w:r>
        <w:rPr>
          <w:spacing w:val="-5"/>
        </w:rPr>
        <w:t xml:space="preserve"> </w:t>
      </w:r>
      <w:r>
        <w:rPr>
          <w:spacing w:val="-2"/>
        </w:rPr>
        <w:t>software</w:t>
      </w:r>
    </w:p>
    <w:p w:rsidR="00DA58BD" w:rsidRDefault="00B759DC">
      <w:pPr>
        <w:pStyle w:val="ListParagraph"/>
        <w:numPr>
          <w:ilvl w:val="0"/>
          <w:numId w:val="9"/>
        </w:numPr>
        <w:tabs>
          <w:tab w:val="left" w:pos="5225"/>
        </w:tabs>
        <w:spacing w:before="18" w:line="256" w:lineRule="auto"/>
        <w:ind w:right="979"/>
      </w:pPr>
      <w:r>
        <w:t>Coordinate</w:t>
      </w:r>
      <w:r>
        <w:rPr>
          <w:spacing w:val="-5"/>
        </w:rPr>
        <w:t xml:space="preserve"> </w:t>
      </w:r>
      <w:r>
        <w:t>with</w:t>
      </w:r>
      <w:r>
        <w:rPr>
          <w:spacing w:val="-5"/>
        </w:rPr>
        <w:t xml:space="preserve"> </w:t>
      </w:r>
      <w:r>
        <w:t>the</w:t>
      </w:r>
      <w:r>
        <w:rPr>
          <w:spacing w:val="-5"/>
        </w:rPr>
        <w:t xml:space="preserve"> </w:t>
      </w:r>
      <w:r>
        <w:t>Global</w:t>
      </w:r>
      <w:r>
        <w:rPr>
          <w:spacing w:val="-3"/>
        </w:rPr>
        <w:t xml:space="preserve"> </w:t>
      </w:r>
      <w:r w:rsidR="00861B29">
        <w:t>Factories</w:t>
      </w:r>
      <w:r>
        <w:rPr>
          <w:spacing w:val="-4"/>
        </w:rPr>
        <w:t xml:space="preserve"> </w:t>
      </w:r>
      <w:r>
        <w:t>Team</w:t>
      </w:r>
      <w:r>
        <w:rPr>
          <w:spacing w:val="-4"/>
        </w:rPr>
        <w:t xml:space="preserve"> </w:t>
      </w:r>
      <w:r>
        <w:t>related</w:t>
      </w:r>
      <w:r>
        <w:rPr>
          <w:spacing w:val="-6"/>
        </w:rPr>
        <w:t xml:space="preserve"> </w:t>
      </w:r>
      <w:r>
        <w:t>to</w:t>
      </w:r>
      <w:r>
        <w:rPr>
          <w:spacing w:val="-6"/>
        </w:rPr>
        <w:t xml:space="preserve"> </w:t>
      </w:r>
      <w:r>
        <w:t>DFM discussion, and IIOT-related requirements.</w:t>
      </w:r>
    </w:p>
    <w:p w:rsidR="00DA58BD" w:rsidRDefault="00B759DC">
      <w:pPr>
        <w:pStyle w:val="ListParagraph"/>
        <w:numPr>
          <w:ilvl w:val="0"/>
          <w:numId w:val="9"/>
        </w:numPr>
        <w:tabs>
          <w:tab w:val="left" w:pos="5225"/>
        </w:tabs>
        <w:spacing w:before="8" w:line="252" w:lineRule="auto"/>
        <w:ind w:right="307"/>
      </w:pPr>
      <w:r>
        <w:t>Coordinate</w:t>
      </w:r>
      <w:r>
        <w:rPr>
          <w:spacing w:val="-4"/>
        </w:rPr>
        <w:t xml:space="preserve"> </w:t>
      </w:r>
      <w:r>
        <w:t>with</w:t>
      </w:r>
      <w:r>
        <w:rPr>
          <w:spacing w:val="-6"/>
        </w:rPr>
        <w:t xml:space="preserve"> </w:t>
      </w:r>
      <w:r>
        <w:t>customer</w:t>
      </w:r>
      <w:r>
        <w:rPr>
          <w:spacing w:val="-5"/>
        </w:rPr>
        <w:t xml:space="preserve"> </w:t>
      </w:r>
      <w:r>
        <w:t>business</w:t>
      </w:r>
      <w:r>
        <w:rPr>
          <w:spacing w:val="-3"/>
        </w:rPr>
        <w:t xml:space="preserve"> </w:t>
      </w:r>
      <w:r>
        <w:t>analysts</w:t>
      </w:r>
      <w:r>
        <w:rPr>
          <w:spacing w:val="-4"/>
        </w:rPr>
        <w:t xml:space="preserve"> </w:t>
      </w:r>
      <w:r>
        <w:t>or</w:t>
      </w:r>
      <w:r>
        <w:rPr>
          <w:spacing w:val="-5"/>
        </w:rPr>
        <w:t xml:space="preserve"> </w:t>
      </w:r>
      <w:r>
        <w:t>Product</w:t>
      </w:r>
      <w:r>
        <w:rPr>
          <w:spacing w:val="-7"/>
        </w:rPr>
        <w:t xml:space="preserve"> </w:t>
      </w:r>
      <w:r>
        <w:t>owners</w:t>
      </w:r>
      <w:r>
        <w:rPr>
          <w:spacing w:val="-4"/>
        </w:rPr>
        <w:t xml:space="preserve"> </w:t>
      </w:r>
      <w:r>
        <w:t xml:space="preserve">to </w:t>
      </w:r>
      <w:r>
        <w:lastRenderedPageBreak/>
        <w:t>clarify the concept, design, and release packages.</w:t>
      </w:r>
    </w:p>
    <w:p w:rsidR="00DA58BD" w:rsidRDefault="00B759DC">
      <w:pPr>
        <w:pStyle w:val="ListParagraph"/>
        <w:numPr>
          <w:ilvl w:val="0"/>
          <w:numId w:val="9"/>
        </w:numPr>
        <w:tabs>
          <w:tab w:val="left" w:pos="5225"/>
        </w:tabs>
        <w:spacing w:before="15" w:line="256" w:lineRule="auto"/>
        <w:ind w:right="563"/>
        <w:jc w:val="both"/>
      </w:pPr>
      <w:r>
        <w:t>Responsible</w:t>
      </w:r>
      <w:r>
        <w:rPr>
          <w:spacing w:val="-3"/>
        </w:rPr>
        <w:t xml:space="preserve"> </w:t>
      </w:r>
      <w:r>
        <w:t>for</w:t>
      </w:r>
      <w:r>
        <w:rPr>
          <w:spacing w:val="-2"/>
        </w:rPr>
        <w:t xml:space="preserve"> </w:t>
      </w:r>
      <w:r>
        <w:t>Server</w:t>
      </w:r>
      <w:r>
        <w:rPr>
          <w:spacing w:val="-3"/>
        </w:rPr>
        <w:t xml:space="preserve"> </w:t>
      </w:r>
      <w:r>
        <w:t>SAT,</w:t>
      </w:r>
      <w:r>
        <w:rPr>
          <w:spacing w:val="-5"/>
        </w:rPr>
        <w:t xml:space="preserve"> </w:t>
      </w:r>
      <w:r>
        <w:t>Server</w:t>
      </w:r>
      <w:r>
        <w:rPr>
          <w:spacing w:val="-3"/>
        </w:rPr>
        <w:t xml:space="preserve"> </w:t>
      </w:r>
      <w:r>
        <w:t>Design</w:t>
      </w:r>
      <w:r>
        <w:rPr>
          <w:spacing w:val="-4"/>
        </w:rPr>
        <w:t xml:space="preserve"> </w:t>
      </w:r>
      <w:r>
        <w:t>Documentation,</w:t>
      </w:r>
      <w:r>
        <w:rPr>
          <w:spacing w:val="-5"/>
        </w:rPr>
        <w:t xml:space="preserve"> </w:t>
      </w:r>
      <w:r>
        <w:t>and Server</w:t>
      </w:r>
      <w:r>
        <w:rPr>
          <w:spacing w:val="-5"/>
        </w:rPr>
        <w:t xml:space="preserve"> </w:t>
      </w:r>
      <w:r>
        <w:t>Program</w:t>
      </w:r>
      <w:r>
        <w:rPr>
          <w:spacing w:val="-5"/>
        </w:rPr>
        <w:t xml:space="preserve"> </w:t>
      </w:r>
      <w:r w:rsidR="00861B29">
        <w:t>Specification</w:t>
      </w:r>
      <w:r>
        <w:rPr>
          <w:spacing w:val="-6"/>
        </w:rPr>
        <w:t xml:space="preserve"> </w:t>
      </w:r>
      <w:r>
        <w:t>Documents</w:t>
      </w:r>
      <w:r>
        <w:rPr>
          <w:spacing w:val="-5"/>
        </w:rPr>
        <w:t xml:space="preserve"> </w:t>
      </w:r>
      <w:r>
        <w:t>under</w:t>
      </w:r>
      <w:r>
        <w:rPr>
          <w:spacing w:val="-5"/>
        </w:rPr>
        <w:t xml:space="preserve"> </w:t>
      </w:r>
      <w:r>
        <w:t>CSV</w:t>
      </w:r>
      <w:r>
        <w:rPr>
          <w:spacing w:val="-6"/>
        </w:rPr>
        <w:t xml:space="preserve"> </w:t>
      </w:r>
      <w:r>
        <w:t>and</w:t>
      </w:r>
      <w:r>
        <w:rPr>
          <w:spacing w:val="-6"/>
        </w:rPr>
        <w:t xml:space="preserve"> </w:t>
      </w:r>
      <w:r>
        <w:t xml:space="preserve">GAMP </w:t>
      </w:r>
      <w:r>
        <w:rPr>
          <w:spacing w:val="-2"/>
        </w:rPr>
        <w:t>standard</w:t>
      </w:r>
    </w:p>
    <w:p w:rsidR="00DA58BD" w:rsidRDefault="00B759DC">
      <w:pPr>
        <w:pStyle w:val="ListParagraph"/>
        <w:numPr>
          <w:ilvl w:val="0"/>
          <w:numId w:val="9"/>
        </w:numPr>
        <w:tabs>
          <w:tab w:val="left" w:pos="5225"/>
        </w:tabs>
        <w:spacing w:before="5" w:line="256" w:lineRule="auto"/>
        <w:ind w:right="961"/>
      </w:pPr>
      <w:r>
        <w:t>Collaborating</w:t>
      </w:r>
      <w:r>
        <w:rPr>
          <w:spacing w:val="-3"/>
        </w:rPr>
        <w:t xml:space="preserve"> </w:t>
      </w:r>
      <w:r>
        <w:t>closely</w:t>
      </w:r>
      <w:r>
        <w:rPr>
          <w:spacing w:val="-6"/>
        </w:rPr>
        <w:t xml:space="preserve"> </w:t>
      </w:r>
      <w:r>
        <w:t>with</w:t>
      </w:r>
      <w:r>
        <w:rPr>
          <w:spacing w:val="-7"/>
        </w:rPr>
        <w:t xml:space="preserve"> </w:t>
      </w:r>
      <w:r>
        <w:t>team</w:t>
      </w:r>
      <w:r>
        <w:rPr>
          <w:spacing w:val="-5"/>
        </w:rPr>
        <w:t xml:space="preserve"> </w:t>
      </w:r>
      <w:r>
        <w:t>members,</w:t>
      </w:r>
      <w:r>
        <w:rPr>
          <w:spacing w:val="-8"/>
        </w:rPr>
        <w:t xml:space="preserve"> </w:t>
      </w:r>
      <w:r>
        <w:t>Customers,</w:t>
      </w:r>
      <w:r>
        <w:rPr>
          <w:spacing w:val="-5"/>
        </w:rPr>
        <w:t xml:space="preserve"> </w:t>
      </w:r>
      <w:r>
        <w:t>and Management to address the project status</w:t>
      </w:r>
    </w:p>
    <w:p w:rsidR="00DA58BD" w:rsidRDefault="00B759DC">
      <w:pPr>
        <w:pStyle w:val="ListParagraph"/>
        <w:numPr>
          <w:ilvl w:val="0"/>
          <w:numId w:val="9"/>
        </w:numPr>
        <w:tabs>
          <w:tab w:val="left" w:pos="5225"/>
        </w:tabs>
        <w:spacing w:before="4" w:line="256" w:lineRule="auto"/>
        <w:ind w:right="1130"/>
      </w:pPr>
      <w:r>
        <w:t>Configured</w:t>
      </w:r>
      <w:r>
        <w:rPr>
          <w:spacing w:val="-5"/>
        </w:rPr>
        <w:t xml:space="preserve"> </w:t>
      </w:r>
      <w:r>
        <w:t>new</w:t>
      </w:r>
      <w:r>
        <w:rPr>
          <w:spacing w:val="-4"/>
        </w:rPr>
        <w:t xml:space="preserve"> </w:t>
      </w:r>
      <w:r>
        <w:t>VM</w:t>
      </w:r>
      <w:r>
        <w:rPr>
          <w:spacing w:val="-6"/>
        </w:rPr>
        <w:t xml:space="preserve"> </w:t>
      </w:r>
      <w:r>
        <w:t>setup</w:t>
      </w:r>
      <w:r>
        <w:rPr>
          <w:spacing w:val="-5"/>
        </w:rPr>
        <w:t xml:space="preserve"> </w:t>
      </w:r>
      <w:r>
        <w:t>in</w:t>
      </w:r>
      <w:r>
        <w:rPr>
          <w:spacing w:val="-5"/>
        </w:rPr>
        <w:t xml:space="preserve"> </w:t>
      </w:r>
      <w:r>
        <w:t>local</w:t>
      </w:r>
      <w:r>
        <w:rPr>
          <w:spacing w:val="-3"/>
        </w:rPr>
        <w:t xml:space="preserve"> </w:t>
      </w:r>
      <w:r>
        <w:t>testing</w:t>
      </w:r>
      <w:r>
        <w:rPr>
          <w:spacing w:val="-3"/>
        </w:rPr>
        <w:t xml:space="preserve"> </w:t>
      </w:r>
      <w:r>
        <w:t>server</w:t>
      </w:r>
      <w:r>
        <w:rPr>
          <w:spacing w:val="-4"/>
        </w:rPr>
        <w:t xml:space="preserve"> </w:t>
      </w:r>
      <w:r>
        <w:t>same</w:t>
      </w:r>
      <w:r>
        <w:rPr>
          <w:spacing w:val="-8"/>
        </w:rPr>
        <w:t xml:space="preserve"> </w:t>
      </w:r>
      <w:r>
        <w:t>as production without external support.</w:t>
      </w:r>
    </w:p>
    <w:p w:rsidR="00DA58BD" w:rsidRDefault="00DA58BD">
      <w:pPr>
        <w:pStyle w:val="BodyText"/>
        <w:spacing w:before="26"/>
        <w:ind w:firstLine="0"/>
      </w:pPr>
    </w:p>
    <w:p w:rsidR="00DA58BD" w:rsidRDefault="00B759DC">
      <w:pPr>
        <w:pStyle w:val="BodyText"/>
        <w:ind w:left="5225" w:firstLine="0"/>
      </w:pPr>
      <w:r>
        <w:t>Projects</w:t>
      </w:r>
      <w:r>
        <w:rPr>
          <w:spacing w:val="-9"/>
        </w:rPr>
        <w:t xml:space="preserve"> </w:t>
      </w:r>
      <w:r>
        <w:rPr>
          <w:spacing w:val="-2"/>
        </w:rPr>
        <w:t>handled:</w:t>
      </w:r>
    </w:p>
    <w:p w:rsidR="00DA58BD" w:rsidRDefault="00B759DC">
      <w:pPr>
        <w:spacing w:before="19"/>
        <w:ind w:left="5273"/>
        <w:rPr>
          <w:i/>
        </w:rPr>
      </w:pPr>
      <w:r>
        <w:rPr>
          <w:i/>
        </w:rPr>
        <w:t>Factory</w:t>
      </w:r>
      <w:r>
        <w:rPr>
          <w:i/>
          <w:spacing w:val="-6"/>
        </w:rPr>
        <w:t xml:space="preserve"> </w:t>
      </w:r>
      <w:r>
        <w:rPr>
          <w:i/>
        </w:rPr>
        <w:t>Digitalization</w:t>
      </w:r>
      <w:r>
        <w:rPr>
          <w:i/>
          <w:spacing w:val="-7"/>
        </w:rPr>
        <w:t xml:space="preserve"> </w:t>
      </w:r>
      <w:r>
        <w:rPr>
          <w:i/>
        </w:rPr>
        <w:t>for</w:t>
      </w:r>
      <w:r>
        <w:rPr>
          <w:i/>
          <w:spacing w:val="-7"/>
        </w:rPr>
        <w:t xml:space="preserve"> </w:t>
      </w:r>
      <w:r>
        <w:rPr>
          <w:i/>
        </w:rPr>
        <w:t>Pharma</w:t>
      </w:r>
      <w:r>
        <w:rPr>
          <w:i/>
          <w:spacing w:val="-7"/>
        </w:rPr>
        <w:t xml:space="preserve"> </w:t>
      </w:r>
      <w:r>
        <w:rPr>
          <w:i/>
        </w:rPr>
        <w:t>Industry</w:t>
      </w:r>
      <w:r>
        <w:rPr>
          <w:i/>
          <w:spacing w:val="-6"/>
        </w:rPr>
        <w:t xml:space="preserve"> </w:t>
      </w:r>
      <w:r>
        <w:rPr>
          <w:i/>
        </w:rPr>
        <w:t>IIOT</w:t>
      </w:r>
      <w:r>
        <w:rPr>
          <w:i/>
          <w:spacing w:val="-10"/>
        </w:rPr>
        <w:t xml:space="preserve"> </w:t>
      </w:r>
      <w:r>
        <w:rPr>
          <w:i/>
          <w:spacing w:val="-5"/>
        </w:rPr>
        <w:t>4.0</w:t>
      </w:r>
    </w:p>
    <w:p w:rsidR="00DA58BD" w:rsidRDefault="00B759DC">
      <w:pPr>
        <w:pStyle w:val="ListParagraph"/>
        <w:numPr>
          <w:ilvl w:val="0"/>
          <w:numId w:val="8"/>
        </w:numPr>
        <w:tabs>
          <w:tab w:val="left" w:pos="5945"/>
        </w:tabs>
        <w:spacing w:before="25"/>
        <w:rPr>
          <w:i/>
        </w:rPr>
      </w:pPr>
      <w:r>
        <w:rPr>
          <w:i/>
        </w:rPr>
        <w:t>Domain</w:t>
      </w:r>
      <w:r>
        <w:rPr>
          <w:i/>
          <w:spacing w:val="-4"/>
        </w:rPr>
        <w:t xml:space="preserve"> </w:t>
      </w:r>
      <w:r>
        <w:rPr>
          <w:i/>
        </w:rPr>
        <w:t>–</w:t>
      </w:r>
      <w:r>
        <w:rPr>
          <w:i/>
          <w:spacing w:val="-6"/>
        </w:rPr>
        <w:t xml:space="preserve"> </w:t>
      </w:r>
      <w:r>
        <w:rPr>
          <w:i/>
        </w:rPr>
        <w:t>Medical</w:t>
      </w:r>
      <w:r>
        <w:rPr>
          <w:i/>
          <w:spacing w:val="-4"/>
        </w:rPr>
        <w:t xml:space="preserve"> </w:t>
      </w:r>
      <w:r>
        <w:rPr>
          <w:i/>
        </w:rPr>
        <w:t>and</w:t>
      </w:r>
      <w:r>
        <w:rPr>
          <w:i/>
          <w:spacing w:val="-5"/>
        </w:rPr>
        <w:t xml:space="preserve"> </w:t>
      </w:r>
      <w:r>
        <w:rPr>
          <w:i/>
        </w:rPr>
        <w:t>controlled</w:t>
      </w:r>
      <w:r>
        <w:rPr>
          <w:i/>
          <w:spacing w:val="-5"/>
        </w:rPr>
        <w:t xml:space="preserve"> </w:t>
      </w:r>
      <w:r>
        <w:rPr>
          <w:i/>
        </w:rPr>
        <w:t>by</w:t>
      </w:r>
      <w:r>
        <w:rPr>
          <w:i/>
          <w:spacing w:val="-1"/>
        </w:rPr>
        <w:t xml:space="preserve"> </w:t>
      </w:r>
      <w:r>
        <w:rPr>
          <w:i/>
        </w:rPr>
        <w:t>the</w:t>
      </w:r>
      <w:r>
        <w:rPr>
          <w:i/>
          <w:spacing w:val="-5"/>
        </w:rPr>
        <w:t xml:space="preserve"> </w:t>
      </w:r>
      <w:r>
        <w:rPr>
          <w:i/>
          <w:spacing w:val="-2"/>
        </w:rPr>
        <w:t>government.</w:t>
      </w:r>
    </w:p>
    <w:p w:rsidR="00DA58BD" w:rsidRDefault="00B759DC">
      <w:pPr>
        <w:pStyle w:val="ListParagraph"/>
        <w:numPr>
          <w:ilvl w:val="0"/>
          <w:numId w:val="8"/>
        </w:numPr>
        <w:tabs>
          <w:tab w:val="left" w:pos="5945"/>
        </w:tabs>
        <w:spacing w:before="19"/>
        <w:rPr>
          <w:i/>
        </w:rPr>
      </w:pPr>
      <w:r>
        <w:rPr>
          <w:i/>
        </w:rPr>
        <w:t>Regenerative</w:t>
      </w:r>
      <w:r>
        <w:rPr>
          <w:i/>
          <w:spacing w:val="-8"/>
        </w:rPr>
        <w:t xml:space="preserve"> </w:t>
      </w:r>
      <w:r>
        <w:rPr>
          <w:i/>
        </w:rPr>
        <w:t>medicines</w:t>
      </w:r>
      <w:r>
        <w:rPr>
          <w:i/>
          <w:spacing w:val="-8"/>
        </w:rPr>
        <w:t xml:space="preserve"> </w:t>
      </w:r>
      <w:r>
        <w:rPr>
          <w:i/>
        </w:rPr>
        <w:t>with</w:t>
      </w:r>
      <w:r>
        <w:rPr>
          <w:i/>
          <w:spacing w:val="-6"/>
        </w:rPr>
        <w:t xml:space="preserve"> </w:t>
      </w:r>
      <w:r>
        <w:rPr>
          <w:i/>
        </w:rPr>
        <w:t>stem</w:t>
      </w:r>
      <w:r>
        <w:rPr>
          <w:i/>
          <w:spacing w:val="-9"/>
        </w:rPr>
        <w:t xml:space="preserve"> </w:t>
      </w:r>
      <w:r>
        <w:rPr>
          <w:i/>
          <w:spacing w:val="-4"/>
        </w:rPr>
        <w:t>cells</w:t>
      </w:r>
    </w:p>
    <w:p w:rsidR="00DA58BD" w:rsidRDefault="00B759DC">
      <w:pPr>
        <w:pStyle w:val="ListParagraph"/>
        <w:numPr>
          <w:ilvl w:val="0"/>
          <w:numId w:val="8"/>
        </w:numPr>
        <w:tabs>
          <w:tab w:val="left" w:pos="5945"/>
        </w:tabs>
        <w:spacing w:before="24" w:line="256" w:lineRule="auto"/>
        <w:ind w:right="702"/>
        <w:rPr>
          <w:i/>
        </w:rPr>
      </w:pPr>
      <w:r>
        <w:rPr>
          <w:i/>
        </w:rPr>
        <w:t>Monitoring</w:t>
      </w:r>
      <w:r>
        <w:rPr>
          <w:i/>
          <w:spacing w:val="-4"/>
        </w:rPr>
        <w:t xml:space="preserve"> </w:t>
      </w:r>
      <w:r>
        <w:rPr>
          <w:i/>
        </w:rPr>
        <w:t>120+</w:t>
      </w:r>
      <w:r>
        <w:rPr>
          <w:i/>
          <w:spacing w:val="-5"/>
        </w:rPr>
        <w:t xml:space="preserve"> </w:t>
      </w:r>
      <w:r>
        <w:rPr>
          <w:i/>
        </w:rPr>
        <w:t>machines</w:t>
      </w:r>
      <w:r>
        <w:rPr>
          <w:i/>
          <w:spacing w:val="-2"/>
        </w:rPr>
        <w:t xml:space="preserve"> </w:t>
      </w:r>
      <w:r>
        <w:rPr>
          <w:i/>
        </w:rPr>
        <w:t>&amp;</w:t>
      </w:r>
      <w:r>
        <w:rPr>
          <w:i/>
          <w:spacing w:val="-7"/>
        </w:rPr>
        <w:t xml:space="preserve"> </w:t>
      </w:r>
      <w:r>
        <w:rPr>
          <w:i/>
        </w:rPr>
        <w:t>5</w:t>
      </w:r>
      <w:r>
        <w:rPr>
          <w:i/>
          <w:spacing w:val="-7"/>
        </w:rPr>
        <w:t xml:space="preserve"> </w:t>
      </w:r>
      <w:r>
        <w:rPr>
          <w:i/>
        </w:rPr>
        <w:t>parameters</w:t>
      </w:r>
      <w:r>
        <w:rPr>
          <w:i/>
          <w:spacing w:val="-5"/>
        </w:rPr>
        <w:t xml:space="preserve"> </w:t>
      </w:r>
      <w:r>
        <w:rPr>
          <w:i/>
        </w:rPr>
        <w:t>with</w:t>
      </w:r>
      <w:r>
        <w:rPr>
          <w:i/>
          <w:spacing w:val="-4"/>
        </w:rPr>
        <w:t xml:space="preserve"> </w:t>
      </w:r>
      <w:r>
        <w:rPr>
          <w:i/>
        </w:rPr>
        <w:t>each machine in one-minute interval</w:t>
      </w:r>
    </w:p>
    <w:p w:rsidR="00DA58BD" w:rsidRDefault="00B759DC">
      <w:pPr>
        <w:pStyle w:val="ListParagraph"/>
        <w:numPr>
          <w:ilvl w:val="0"/>
          <w:numId w:val="8"/>
        </w:numPr>
        <w:tabs>
          <w:tab w:val="left" w:pos="5945"/>
        </w:tabs>
        <w:spacing w:before="2"/>
        <w:rPr>
          <w:i/>
        </w:rPr>
      </w:pPr>
      <w:r>
        <w:rPr>
          <w:i/>
        </w:rPr>
        <w:t>24/7</w:t>
      </w:r>
      <w:r>
        <w:rPr>
          <w:i/>
          <w:spacing w:val="-7"/>
        </w:rPr>
        <w:t xml:space="preserve"> </w:t>
      </w:r>
      <w:r>
        <w:rPr>
          <w:i/>
        </w:rPr>
        <w:t>monitoring</w:t>
      </w:r>
      <w:r>
        <w:rPr>
          <w:i/>
          <w:spacing w:val="-3"/>
        </w:rPr>
        <w:t xml:space="preserve"> </w:t>
      </w:r>
      <w:r>
        <w:rPr>
          <w:i/>
        </w:rPr>
        <w:t>data</w:t>
      </w:r>
      <w:r>
        <w:rPr>
          <w:i/>
          <w:spacing w:val="-4"/>
        </w:rPr>
        <w:t xml:space="preserve"> </w:t>
      </w:r>
      <w:r>
        <w:rPr>
          <w:i/>
        </w:rPr>
        <w:t>using</w:t>
      </w:r>
      <w:r>
        <w:rPr>
          <w:i/>
          <w:spacing w:val="-1"/>
        </w:rPr>
        <w:t xml:space="preserve"> </w:t>
      </w:r>
      <w:r>
        <w:rPr>
          <w:i/>
          <w:spacing w:val="-2"/>
        </w:rPr>
        <w:t>MQTT.</w:t>
      </w:r>
    </w:p>
    <w:p w:rsidR="00DA58BD" w:rsidRDefault="00B759DC">
      <w:pPr>
        <w:pStyle w:val="ListParagraph"/>
        <w:numPr>
          <w:ilvl w:val="0"/>
          <w:numId w:val="8"/>
        </w:numPr>
        <w:tabs>
          <w:tab w:val="left" w:pos="5945"/>
        </w:tabs>
        <w:spacing w:before="24" w:line="256" w:lineRule="auto"/>
        <w:ind w:right="431"/>
        <w:rPr>
          <w:i/>
        </w:rPr>
      </w:pPr>
      <w:r>
        <w:rPr>
          <w:i/>
        </w:rPr>
        <w:t>Focusing</w:t>
      </w:r>
      <w:r>
        <w:rPr>
          <w:i/>
          <w:spacing w:val="-4"/>
        </w:rPr>
        <w:t xml:space="preserve"> </w:t>
      </w:r>
      <w:r>
        <w:rPr>
          <w:i/>
        </w:rPr>
        <w:t>the</w:t>
      </w:r>
      <w:r>
        <w:rPr>
          <w:i/>
          <w:spacing w:val="-5"/>
        </w:rPr>
        <w:t xml:space="preserve"> </w:t>
      </w:r>
      <w:r>
        <w:rPr>
          <w:i/>
        </w:rPr>
        <w:t>Data</w:t>
      </w:r>
      <w:r>
        <w:rPr>
          <w:i/>
          <w:spacing w:val="-4"/>
        </w:rPr>
        <w:t xml:space="preserve"> </w:t>
      </w:r>
      <w:r>
        <w:rPr>
          <w:i/>
        </w:rPr>
        <w:t>Security,</w:t>
      </w:r>
      <w:r>
        <w:rPr>
          <w:i/>
          <w:spacing w:val="-7"/>
        </w:rPr>
        <w:t xml:space="preserve"> </w:t>
      </w:r>
      <w:r>
        <w:rPr>
          <w:i/>
        </w:rPr>
        <w:t>avoiding</w:t>
      </w:r>
      <w:r>
        <w:rPr>
          <w:i/>
          <w:spacing w:val="-7"/>
        </w:rPr>
        <w:t xml:space="preserve"> </w:t>
      </w:r>
      <w:r>
        <w:rPr>
          <w:i/>
        </w:rPr>
        <w:t>Network</w:t>
      </w:r>
      <w:r>
        <w:rPr>
          <w:i/>
          <w:spacing w:val="-5"/>
        </w:rPr>
        <w:t xml:space="preserve"> </w:t>
      </w:r>
      <w:r>
        <w:rPr>
          <w:i/>
        </w:rPr>
        <w:t>traffic</w:t>
      </w:r>
      <w:r>
        <w:rPr>
          <w:i/>
          <w:spacing w:val="-5"/>
        </w:rPr>
        <w:t xml:space="preserve"> </w:t>
      </w:r>
      <w:r>
        <w:rPr>
          <w:i/>
        </w:rPr>
        <w:t>and balancing a heavy load of data</w:t>
      </w:r>
    </w:p>
    <w:p w:rsidR="00DA58BD" w:rsidRDefault="00B759DC">
      <w:pPr>
        <w:pStyle w:val="ListParagraph"/>
        <w:numPr>
          <w:ilvl w:val="0"/>
          <w:numId w:val="8"/>
        </w:numPr>
        <w:tabs>
          <w:tab w:val="left" w:pos="5945"/>
        </w:tabs>
        <w:spacing w:before="2" w:line="259" w:lineRule="auto"/>
        <w:ind w:right="479"/>
        <w:rPr>
          <w:i/>
        </w:rPr>
      </w:pPr>
      <w:r>
        <w:rPr>
          <w:i/>
        </w:rPr>
        <w:t>Project</w:t>
      </w:r>
      <w:r>
        <w:rPr>
          <w:i/>
          <w:spacing w:val="-6"/>
        </w:rPr>
        <w:t xml:space="preserve"> </w:t>
      </w:r>
      <w:r>
        <w:rPr>
          <w:i/>
        </w:rPr>
        <w:t>consists</w:t>
      </w:r>
      <w:r>
        <w:rPr>
          <w:i/>
          <w:spacing w:val="-4"/>
        </w:rPr>
        <w:t xml:space="preserve"> </w:t>
      </w:r>
      <w:r>
        <w:rPr>
          <w:i/>
        </w:rPr>
        <w:t>of</w:t>
      </w:r>
      <w:r>
        <w:rPr>
          <w:i/>
          <w:spacing w:val="-4"/>
        </w:rPr>
        <w:t xml:space="preserve"> </w:t>
      </w:r>
      <w:r>
        <w:rPr>
          <w:i/>
        </w:rPr>
        <w:t>MQTT</w:t>
      </w:r>
      <w:r>
        <w:rPr>
          <w:i/>
          <w:spacing w:val="-6"/>
        </w:rPr>
        <w:t xml:space="preserve"> </w:t>
      </w:r>
      <w:r>
        <w:rPr>
          <w:i/>
        </w:rPr>
        <w:t>VerneMQ,</w:t>
      </w:r>
      <w:r>
        <w:rPr>
          <w:i/>
          <w:spacing w:val="-6"/>
        </w:rPr>
        <w:t xml:space="preserve"> </w:t>
      </w:r>
      <w:r>
        <w:rPr>
          <w:i/>
        </w:rPr>
        <w:t>NGINX</w:t>
      </w:r>
      <w:r>
        <w:rPr>
          <w:i/>
          <w:spacing w:val="-4"/>
        </w:rPr>
        <w:t xml:space="preserve"> </w:t>
      </w:r>
      <w:r>
        <w:rPr>
          <w:i/>
        </w:rPr>
        <w:t>server,</w:t>
      </w:r>
      <w:r>
        <w:rPr>
          <w:i/>
          <w:spacing w:val="-6"/>
        </w:rPr>
        <w:t xml:space="preserve"> </w:t>
      </w:r>
      <w:r>
        <w:rPr>
          <w:i/>
        </w:rPr>
        <w:t>Redis Server, Protocol converters, C#, API server, PLC, IPC, InfluxDB, and Telegraf</w:t>
      </w:r>
    </w:p>
    <w:p w:rsidR="00903BBD" w:rsidRDefault="00903BBD">
      <w:pPr>
        <w:pStyle w:val="ListParagraph"/>
        <w:numPr>
          <w:ilvl w:val="0"/>
          <w:numId w:val="8"/>
        </w:numPr>
        <w:tabs>
          <w:tab w:val="left" w:pos="5945"/>
        </w:tabs>
        <w:spacing w:before="2" w:line="259" w:lineRule="auto"/>
        <w:ind w:right="479"/>
        <w:rPr>
          <w:i/>
        </w:rPr>
      </w:pPr>
      <w:r>
        <w:rPr>
          <w:i/>
        </w:rPr>
        <w:t xml:space="preserve">Digitalizing the entire pharma factory in </w:t>
      </w:r>
      <w:r w:rsidR="00861B29">
        <w:rPr>
          <w:i/>
        </w:rPr>
        <w:t>Japan. Collecting</w:t>
      </w:r>
      <w:r>
        <w:rPr>
          <w:i/>
        </w:rPr>
        <w:t xml:space="preserve"> d</w:t>
      </w:r>
      <w:r w:rsidR="00861B29">
        <w:rPr>
          <w:i/>
        </w:rPr>
        <w:t>ata from field devices using PLC</w:t>
      </w:r>
      <w:r>
        <w:rPr>
          <w:i/>
        </w:rPr>
        <w:t xml:space="preserve">/via FL-Net module. Sending the </w:t>
      </w:r>
      <w:r w:rsidR="009748B0">
        <w:rPr>
          <w:i/>
        </w:rPr>
        <w:t>collected data</w:t>
      </w:r>
      <w:r>
        <w:rPr>
          <w:i/>
        </w:rPr>
        <w:t xml:space="preserve"> to C#, From C# to </w:t>
      </w:r>
      <w:bookmarkStart w:id="0" w:name="_GoBack"/>
      <w:bookmarkEnd w:id="0"/>
      <w:r>
        <w:rPr>
          <w:i/>
        </w:rPr>
        <w:t>telegraf, and VerneMQ. Telegram sends data to the historian server and verneMQ sends data to the API server.</w:t>
      </w:r>
    </w:p>
    <w:p w:rsidR="00903BBD" w:rsidRDefault="00903BBD">
      <w:pPr>
        <w:pStyle w:val="ListParagraph"/>
        <w:numPr>
          <w:ilvl w:val="0"/>
          <w:numId w:val="8"/>
        </w:numPr>
        <w:tabs>
          <w:tab w:val="left" w:pos="5945"/>
        </w:tabs>
        <w:spacing w:before="2" w:line="259" w:lineRule="auto"/>
        <w:ind w:right="479"/>
        <w:rPr>
          <w:i/>
        </w:rPr>
      </w:pPr>
      <w:r>
        <w:rPr>
          <w:i/>
        </w:rPr>
        <w:t>Implemented Floor Map Designer feature.</w:t>
      </w:r>
    </w:p>
    <w:p w:rsidR="00E6741F" w:rsidRDefault="00E6741F" w:rsidP="00E6741F">
      <w:pPr>
        <w:pStyle w:val="ListParagraph"/>
        <w:tabs>
          <w:tab w:val="left" w:pos="5945"/>
        </w:tabs>
        <w:spacing w:before="2" w:line="259" w:lineRule="auto"/>
        <w:ind w:left="5945" w:right="479" w:firstLine="0"/>
      </w:pPr>
    </w:p>
    <w:p w:rsidR="00DA58BD" w:rsidRDefault="00E6741F" w:rsidP="00E6741F">
      <w:pPr>
        <w:pStyle w:val="ListParagraph"/>
        <w:numPr>
          <w:ilvl w:val="0"/>
          <w:numId w:val="15"/>
        </w:numPr>
        <w:tabs>
          <w:tab w:val="left" w:pos="5945"/>
        </w:tabs>
        <w:spacing w:before="2" w:line="259" w:lineRule="auto"/>
        <w:ind w:right="479"/>
      </w:pPr>
      <w:r>
        <w:t xml:space="preserve">Roles - </w:t>
      </w:r>
      <w:r>
        <w:t>Sizing,</w:t>
      </w:r>
      <w:r>
        <w:rPr>
          <w:spacing w:val="-9"/>
        </w:rPr>
        <w:t xml:space="preserve"> </w:t>
      </w:r>
      <w:r>
        <w:t>Planning,</w:t>
      </w:r>
      <w:r>
        <w:rPr>
          <w:spacing w:val="-9"/>
        </w:rPr>
        <w:t xml:space="preserve"> </w:t>
      </w:r>
      <w:r>
        <w:t>Implementation,</w:t>
      </w:r>
      <w:r>
        <w:rPr>
          <w:spacing w:val="-9"/>
        </w:rPr>
        <w:t xml:space="preserve"> </w:t>
      </w:r>
      <w:r>
        <w:t>Dev Testing, and Deployment</w:t>
      </w:r>
    </w:p>
    <w:p w:rsidR="00E6741F" w:rsidRDefault="00E6741F" w:rsidP="00E6741F">
      <w:pPr>
        <w:pStyle w:val="ListParagraph"/>
        <w:numPr>
          <w:ilvl w:val="0"/>
          <w:numId w:val="15"/>
        </w:numPr>
        <w:tabs>
          <w:tab w:val="left" w:pos="5945"/>
        </w:tabs>
        <w:spacing w:before="2" w:line="259" w:lineRule="auto"/>
        <w:ind w:right="479"/>
      </w:pPr>
      <w:r>
        <w:t xml:space="preserve">Technologies - </w:t>
      </w:r>
      <w:r>
        <w:t>React.js</w:t>
      </w:r>
      <w:r>
        <w:rPr>
          <w:spacing w:val="-7"/>
        </w:rPr>
        <w:t xml:space="preserve"> </w:t>
      </w:r>
      <w:r>
        <w:t>(Redux),</w:t>
      </w:r>
      <w:r>
        <w:rPr>
          <w:spacing w:val="-9"/>
        </w:rPr>
        <w:t xml:space="preserve"> </w:t>
      </w:r>
      <w:r>
        <w:t>Node.js,</w:t>
      </w:r>
      <w:r>
        <w:rPr>
          <w:spacing w:val="-8"/>
        </w:rPr>
        <w:t xml:space="preserve"> </w:t>
      </w:r>
      <w:r>
        <w:t>MySQL, Influx DB, VerneMQ and Telegraf</w:t>
      </w:r>
    </w:p>
    <w:p w:rsidR="00E6741F" w:rsidRPr="00E6741F" w:rsidRDefault="00E6741F" w:rsidP="00E6741F">
      <w:pPr>
        <w:pStyle w:val="ListParagraph"/>
        <w:numPr>
          <w:ilvl w:val="0"/>
          <w:numId w:val="15"/>
        </w:numPr>
        <w:tabs>
          <w:tab w:val="left" w:pos="5945"/>
        </w:tabs>
        <w:spacing w:before="2" w:line="259" w:lineRule="auto"/>
        <w:ind w:right="479"/>
      </w:pPr>
      <w:r>
        <w:t xml:space="preserve">Protocols - </w:t>
      </w:r>
      <w:r>
        <w:t>MQTT,</w:t>
      </w:r>
      <w:r>
        <w:rPr>
          <w:spacing w:val="-9"/>
        </w:rPr>
        <w:t xml:space="preserve"> </w:t>
      </w:r>
      <w:r>
        <w:t>Socket</w:t>
      </w:r>
      <w:r>
        <w:rPr>
          <w:spacing w:val="-7"/>
        </w:rPr>
        <w:t xml:space="preserve"> </w:t>
      </w:r>
      <w:r>
        <w:rPr>
          <w:spacing w:val="-2"/>
        </w:rPr>
        <w:t>Communication</w:t>
      </w:r>
    </w:p>
    <w:p w:rsidR="00E6741F" w:rsidRDefault="00E6741F" w:rsidP="00E6741F">
      <w:pPr>
        <w:pStyle w:val="ListParagraph"/>
        <w:tabs>
          <w:tab w:val="left" w:pos="5945"/>
        </w:tabs>
        <w:spacing w:before="2" w:line="259" w:lineRule="auto"/>
        <w:ind w:left="6665" w:right="479" w:firstLine="0"/>
      </w:pPr>
    </w:p>
    <w:p w:rsidR="00E6741F" w:rsidRDefault="00E6741F" w:rsidP="00E6741F">
      <w:pPr>
        <w:pStyle w:val="ListParagraph"/>
        <w:tabs>
          <w:tab w:val="left" w:pos="5945"/>
        </w:tabs>
        <w:spacing w:before="2" w:line="259" w:lineRule="auto"/>
        <w:ind w:left="5945" w:right="479" w:firstLine="0"/>
      </w:pPr>
    </w:p>
    <w:p w:rsidR="00E6741F" w:rsidRDefault="00E6741F" w:rsidP="00E6741F">
      <w:pPr>
        <w:pStyle w:val="ListParagraph"/>
        <w:tabs>
          <w:tab w:val="left" w:pos="5945"/>
        </w:tabs>
        <w:spacing w:before="2" w:line="259" w:lineRule="auto"/>
        <w:ind w:left="5945" w:right="479" w:firstLine="0"/>
        <w:sectPr w:rsidR="00E6741F">
          <w:type w:val="continuous"/>
          <w:pgSz w:w="11910" w:h="16840"/>
          <w:pgMar w:top="240" w:right="280" w:bottom="0" w:left="220" w:header="720" w:footer="720" w:gutter="0"/>
          <w:cols w:space="720"/>
        </w:sectPr>
      </w:pPr>
    </w:p>
    <w:p w:rsidR="00DA58BD" w:rsidRDefault="00DA58BD" w:rsidP="00E6741F">
      <w:pPr>
        <w:tabs>
          <w:tab w:val="left" w:pos="6819"/>
        </w:tabs>
        <w:spacing w:before="1" w:line="256" w:lineRule="auto"/>
        <w:ind w:right="559"/>
      </w:pPr>
    </w:p>
    <w:p w:rsidR="00DA58BD" w:rsidRDefault="000C14A4">
      <w:pPr>
        <w:pStyle w:val="ListParagraph"/>
        <w:numPr>
          <w:ilvl w:val="3"/>
          <w:numId w:val="8"/>
        </w:numPr>
        <w:tabs>
          <w:tab w:val="left" w:pos="6819"/>
        </w:tabs>
        <w:spacing w:line="256" w:lineRule="auto"/>
        <w:ind w:right="1245"/>
      </w:pPr>
      <w:r>
        <w:rPr>
          <w:noProof/>
        </w:rPr>
        <mc:AlternateContent>
          <mc:Choice Requires="wpg">
            <w:drawing>
              <wp:anchor distT="0" distB="0" distL="0" distR="0" simplePos="0" relativeHeight="251654144" behindDoc="0" locked="0" layoutInCell="1" allowOverlap="1" wp14:anchorId="7FAFEF20" wp14:editId="1B7592B1">
                <wp:simplePos x="0" y="0"/>
                <wp:positionH relativeFrom="page">
                  <wp:posOffset>247650</wp:posOffset>
                </wp:positionH>
                <wp:positionV relativeFrom="paragraph">
                  <wp:posOffset>17780</wp:posOffset>
                </wp:positionV>
                <wp:extent cx="2679700" cy="9982200"/>
                <wp:effectExtent l="0" t="0" r="6350" b="1905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9982200"/>
                          <a:chOff x="0" y="0"/>
                          <a:chExt cx="2679700" cy="7660005"/>
                        </a:xfrm>
                      </wpg:grpSpPr>
                      <wps:wsp>
                        <wps:cNvPr id="17" name="Graphic 16"/>
                        <wps:cNvSpPr/>
                        <wps:spPr>
                          <a:xfrm>
                            <a:off x="6350" y="6350"/>
                            <a:ext cx="2667000" cy="7647305"/>
                          </a:xfrm>
                          <a:custGeom>
                            <a:avLst/>
                            <a:gdLst/>
                            <a:ahLst/>
                            <a:cxnLst/>
                            <a:rect l="l" t="t" r="r" b="b"/>
                            <a:pathLst>
                              <a:path w="2667000" h="7647305">
                                <a:moveTo>
                                  <a:pt x="2667000" y="0"/>
                                </a:moveTo>
                                <a:lnTo>
                                  <a:pt x="0" y="0"/>
                                </a:lnTo>
                                <a:lnTo>
                                  <a:pt x="0" y="7647305"/>
                                </a:lnTo>
                                <a:lnTo>
                                  <a:pt x="2667000" y="7647305"/>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18" name="Graphic 17"/>
                        <wps:cNvSpPr/>
                        <wps:spPr>
                          <a:xfrm>
                            <a:off x="6350" y="6350"/>
                            <a:ext cx="2667000" cy="7647305"/>
                          </a:xfrm>
                          <a:custGeom>
                            <a:avLst/>
                            <a:gdLst/>
                            <a:ahLst/>
                            <a:cxnLst/>
                            <a:rect l="l" t="t" r="r" b="b"/>
                            <a:pathLst>
                              <a:path w="2667000" h="7647305">
                                <a:moveTo>
                                  <a:pt x="0" y="7647305"/>
                                </a:moveTo>
                                <a:lnTo>
                                  <a:pt x="2667000" y="7647305"/>
                                </a:lnTo>
                                <a:lnTo>
                                  <a:pt x="2667000" y="0"/>
                                </a:lnTo>
                                <a:lnTo>
                                  <a:pt x="0" y="0"/>
                                </a:lnTo>
                                <a:lnTo>
                                  <a:pt x="0" y="7647305"/>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0FDF7273" id="Group 15" o:spid="_x0000_s1026" style="position:absolute;margin-left:19.5pt;margin-top:1.4pt;width:211pt;height:786pt;z-index:251654144;mso-wrap-distance-left:0;mso-wrap-distance-right:0;mso-position-horizontal-relative:page;mso-height-relative:margin" coordsize="26797,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">
                <v:shape id="Graphic 16" o:spid="_x0000_s1027"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" path="m2667000,l,,,7647305r2667000,l2667000,xe" fillcolor="#930" stroked="f">
                  <v:fill opacity="17733f"/>
                  <v:path arrowok="t"/>
                </v:shape>
                <v:shape id="Graphic 17" o:spid="_x0000_s1028"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" path="m,7647305r2667000,l2667000,,,,,7647305xe" filled="f" strokecolor="#2e528f" strokeweight="1pt">
                  <v:path arrowok="t"/>
                </v:shape>
                <w10:wrap anchorx="page"/>
              </v:group>
            </w:pict>
          </mc:Fallback>
        </mc:AlternateContent>
      </w:r>
      <w:r w:rsidR="00B759DC">
        <w:t>Architecture</w:t>
      </w:r>
      <w:r w:rsidR="00B759DC">
        <w:rPr>
          <w:spacing w:val="-7"/>
        </w:rPr>
        <w:t xml:space="preserve"> </w:t>
      </w:r>
      <w:r w:rsidR="00B759DC">
        <w:t>–</w:t>
      </w:r>
      <w:r w:rsidR="00B759DC">
        <w:rPr>
          <w:spacing w:val="-8"/>
        </w:rPr>
        <w:t xml:space="preserve"> </w:t>
      </w:r>
      <w:r w:rsidR="00B759DC">
        <w:t>Redux,</w:t>
      </w:r>
      <w:r w:rsidR="00B759DC">
        <w:rPr>
          <w:spacing w:val="-10"/>
        </w:rPr>
        <w:t xml:space="preserve"> </w:t>
      </w:r>
      <w:r w:rsidR="00B759DC">
        <w:t>Monolithic</w:t>
      </w:r>
      <w:r w:rsidR="00B759DC">
        <w:rPr>
          <w:spacing w:val="-10"/>
        </w:rPr>
        <w:t xml:space="preserve"> </w:t>
      </w:r>
      <w:r w:rsidR="00B759DC">
        <w:t xml:space="preserve">and </w:t>
      </w:r>
      <w:r w:rsidR="00B759DC">
        <w:rPr>
          <w:spacing w:val="-2"/>
        </w:rPr>
        <w:t>Microservice</w:t>
      </w:r>
    </w:p>
    <w:p w:rsidR="00DA58BD" w:rsidRDefault="00B759DC">
      <w:pPr>
        <w:pStyle w:val="ListParagraph"/>
        <w:numPr>
          <w:ilvl w:val="3"/>
          <w:numId w:val="8"/>
        </w:numPr>
        <w:tabs>
          <w:tab w:val="left" w:pos="6819"/>
        </w:tabs>
        <w:spacing w:before="4"/>
        <w:ind w:hanging="360"/>
      </w:pPr>
      <w:r>
        <w:t>End</w:t>
      </w:r>
      <w:r>
        <w:rPr>
          <w:spacing w:val="-4"/>
        </w:rPr>
        <w:t xml:space="preserve"> </w:t>
      </w:r>
      <w:r>
        <w:t>User</w:t>
      </w:r>
      <w:r>
        <w:rPr>
          <w:spacing w:val="-3"/>
        </w:rPr>
        <w:t xml:space="preserve"> </w:t>
      </w:r>
      <w:r>
        <w:t>–</w:t>
      </w:r>
      <w:r>
        <w:rPr>
          <w:spacing w:val="-2"/>
        </w:rPr>
        <w:t xml:space="preserve"> Japan.</w:t>
      </w:r>
    </w:p>
    <w:p w:rsidR="00DA58BD" w:rsidRDefault="00B759DC">
      <w:pPr>
        <w:spacing w:before="182"/>
        <w:ind w:left="5330"/>
        <w:rPr>
          <w:i/>
        </w:rPr>
      </w:pPr>
      <w:r>
        <w:rPr>
          <w:i/>
        </w:rPr>
        <w:t>IIOT</w:t>
      </w:r>
      <w:r>
        <w:rPr>
          <w:i/>
          <w:spacing w:val="-7"/>
        </w:rPr>
        <w:t xml:space="preserve"> </w:t>
      </w:r>
      <w:r>
        <w:rPr>
          <w:i/>
        </w:rPr>
        <w:t>4.0</w:t>
      </w:r>
      <w:r>
        <w:rPr>
          <w:i/>
          <w:spacing w:val="-5"/>
        </w:rPr>
        <w:t xml:space="preserve"> </w:t>
      </w:r>
      <w:r>
        <w:rPr>
          <w:i/>
        </w:rPr>
        <w:t>for</w:t>
      </w:r>
      <w:r>
        <w:rPr>
          <w:i/>
          <w:spacing w:val="-3"/>
        </w:rPr>
        <w:t xml:space="preserve"> </w:t>
      </w:r>
      <w:r>
        <w:rPr>
          <w:i/>
        </w:rPr>
        <w:t>EMS</w:t>
      </w:r>
      <w:r>
        <w:rPr>
          <w:i/>
          <w:spacing w:val="-2"/>
        </w:rPr>
        <w:t xml:space="preserve"> </w:t>
      </w:r>
      <w:r>
        <w:rPr>
          <w:i/>
        </w:rPr>
        <w:t>Automobile</w:t>
      </w:r>
      <w:r>
        <w:rPr>
          <w:i/>
          <w:spacing w:val="-8"/>
        </w:rPr>
        <w:t xml:space="preserve"> </w:t>
      </w:r>
      <w:r>
        <w:rPr>
          <w:i/>
          <w:spacing w:val="-2"/>
        </w:rPr>
        <w:t>Industry</w:t>
      </w:r>
    </w:p>
    <w:p w:rsidR="00DA58BD" w:rsidRDefault="00B759DC">
      <w:pPr>
        <w:pStyle w:val="ListParagraph"/>
        <w:numPr>
          <w:ilvl w:val="1"/>
          <w:numId w:val="8"/>
        </w:numPr>
        <w:tabs>
          <w:tab w:val="left" w:pos="6099"/>
        </w:tabs>
        <w:spacing w:before="179" w:line="256" w:lineRule="auto"/>
        <w:ind w:left="6099" w:right="733"/>
        <w:jc w:val="both"/>
      </w:pPr>
      <w:r>
        <w:rPr>
          <w:i/>
        </w:rPr>
        <w:t>Project</w:t>
      </w:r>
      <w:r>
        <w:rPr>
          <w:i/>
          <w:spacing w:val="-8"/>
        </w:rPr>
        <w:t xml:space="preserve"> </w:t>
      </w:r>
      <w:r>
        <w:rPr>
          <w:i/>
        </w:rPr>
        <w:t>consists</w:t>
      </w:r>
      <w:r>
        <w:rPr>
          <w:i/>
          <w:spacing w:val="-5"/>
        </w:rPr>
        <w:t xml:space="preserve"> </w:t>
      </w:r>
      <w:r>
        <w:rPr>
          <w:i/>
        </w:rPr>
        <w:t>of</w:t>
      </w:r>
      <w:r>
        <w:rPr>
          <w:i/>
          <w:spacing w:val="-5"/>
        </w:rPr>
        <w:t xml:space="preserve"> </w:t>
      </w:r>
      <w:r>
        <w:rPr>
          <w:i/>
        </w:rPr>
        <w:t>multiple</w:t>
      </w:r>
      <w:r>
        <w:rPr>
          <w:i/>
          <w:spacing w:val="-5"/>
        </w:rPr>
        <w:t xml:space="preserve"> </w:t>
      </w:r>
      <w:r>
        <w:rPr>
          <w:i/>
        </w:rPr>
        <w:t>machines</w:t>
      </w:r>
      <w:r>
        <w:rPr>
          <w:i/>
          <w:spacing w:val="-5"/>
        </w:rPr>
        <w:t xml:space="preserve"> </w:t>
      </w:r>
      <w:r>
        <w:rPr>
          <w:i/>
        </w:rPr>
        <w:t>and</w:t>
      </w:r>
      <w:r>
        <w:rPr>
          <w:i/>
          <w:spacing w:val="-4"/>
        </w:rPr>
        <w:t xml:space="preserve"> </w:t>
      </w:r>
      <w:r>
        <w:rPr>
          <w:i/>
        </w:rPr>
        <w:t>PLCs</w:t>
      </w:r>
      <w:r>
        <w:rPr>
          <w:i/>
          <w:spacing w:val="-5"/>
        </w:rPr>
        <w:t xml:space="preserve"> </w:t>
      </w:r>
      <w:r>
        <w:rPr>
          <w:i/>
        </w:rPr>
        <w:t>with different protocols</w:t>
      </w:r>
      <w:r>
        <w:t>.</w:t>
      </w:r>
    </w:p>
    <w:p w:rsidR="00DA58BD" w:rsidRDefault="00B759DC">
      <w:pPr>
        <w:pStyle w:val="ListParagraph"/>
        <w:numPr>
          <w:ilvl w:val="1"/>
          <w:numId w:val="8"/>
        </w:numPr>
        <w:tabs>
          <w:tab w:val="left" w:pos="6099"/>
        </w:tabs>
        <w:spacing w:before="6" w:line="259" w:lineRule="auto"/>
        <w:ind w:left="6099" w:right="179"/>
        <w:jc w:val="both"/>
      </w:pPr>
      <w:r>
        <w:t>Collection</w:t>
      </w:r>
      <w:r>
        <w:rPr>
          <w:spacing w:val="-2"/>
        </w:rPr>
        <w:t xml:space="preserve"> </w:t>
      </w:r>
      <w:r>
        <w:t>of</w:t>
      </w:r>
      <w:r>
        <w:rPr>
          <w:spacing w:val="-1"/>
        </w:rPr>
        <w:t xml:space="preserve"> </w:t>
      </w:r>
      <w:r>
        <w:t>Bulk</w:t>
      </w:r>
      <w:r>
        <w:rPr>
          <w:spacing w:val="-1"/>
        </w:rPr>
        <w:t xml:space="preserve"> </w:t>
      </w:r>
      <w:r>
        <w:t>data</w:t>
      </w:r>
      <w:r>
        <w:rPr>
          <w:spacing w:val="-1"/>
        </w:rPr>
        <w:t xml:space="preserve"> </w:t>
      </w:r>
      <w:r>
        <w:t>from machines</w:t>
      </w:r>
      <w:r>
        <w:rPr>
          <w:spacing w:val="-1"/>
        </w:rPr>
        <w:t xml:space="preserve"> </w:t>
      </w:r>
      <w:r>
        <w:t>and</w:t>
      </w:r>
      <w:r>
        <w:rPr>
          <w:spacing w:val="-2"/>
        </w:rPr>
        <w:t xml:space="preserve"> </w:t>
      </w:r>
      <w:r>
        <w:t>represent it</w:t>
      </w:r>
      <w:r>
        <w:rPr>
          <w:spacing w:val="-3"/>
        </w:rPr>
        <w:t xml:space="preserve"> </w:t>
      </w:r>
      <w:r>
        <w:t>in Customized Web UI with the feature of historian storage for</w:t>
      </w:r>
      <w:r>
        <w:rPr>
          <w:spacing w:val="-4"/>
        </w:rPr>
        <w:t xml:space="preserve"> </w:t>
      </w:r>
      <w:r>
        <w:t>6</w:t>
      </w:r>
      <w:r>
        <w:rPr>
          <w:spacing w:val="-6"/>
        </w:rPr>
        <w:t xml:space="preserve"> </w:t>
      </w:r>
      <w:r>
        <w:t>years.</w:t>
      </w:r>
      <w:r>
        <w:rPr>
          <w:spacing w:val="-3"/>
        </w:rPr>
        <w:t xml:space="preserve"> </w:t>
      </w:r>
      <w:r>
        <w:t>All</w:t>
      </w:r>
      <w:r>
        <w:rPr>
          <w:spacing w:val="-2"/>
        </w:rPr>
        <w:t xml:space="preserve"> </w:t>
      </w:r>
      <w:r>
        <w:t>Data</w:t>
      </w:r>
      <w:r>
        <w:rPr>
          <w:spacing w:val="-4"/>
        </w:rPr>
        <w:t xml:space="preserve"> </w:t>
      </w:r>
      <w:r>
        <w:t>collection</w:t>
      </w:r>
      <w:r>
        <w:rPr>
          <w:spacing w:val="-5"/>
        </w:rPr>
        <w:t xml:space="preserve"> </w:t>
      </w:r>
      <w:r>
        <w:t>will</w:t>
      </w:r>
      <w:r>
        <w:rPr>
          <w:spacing w:val="-2"/>
        </w:rPr>
        <w:t xml:space="preserve"> </w:t>
      </w:r>
      <w:r>
        <w:t>be</w:t>
      </w:r>
      <w:r>
        <w:rPr>
          <w:spacing w:val="-4"/>
        </w:rPr>
        <w:t xml:space="preserve"> </w:t>
      </w:r>
      <w:r>
        <w:t>stored</w:t>
      </w:r>
      <w:r>
        <w:rPr>
          <w:spacing w:val="-5"/>
        </w:rPr>
        <w:t xml:space="preserve"> </w:t>
      </w:r>
      <w:r>
        <w:t>separately</w:t>
      </w:r>
      <w:r>
        <w:rPr>
          <w:spacing w:val="-8"/>
        </w:rPr>
        <w:t xml:space="preserve"> </w:t>
      </w:r>
      <w:r>
        <w:t>in a format to use for MLDL for AI Prediction.</w:t>
      </w:r>
    </w:p>
    <w:p w:rsidR="00DA58BD" w:rsidRDefault="00DA58BD">
      <w:pPr>
        <w:pStyle w:val="BodyText"/>
        <w:spacing w:before="24"/>
        <w:ind w:firstLine="0"/>
      </w:pPr>
    </w:p>
    <w:p w:rsidR="00DA58BD" w:rsidRDefault="00B759DC">
      <w:pPr>
        <w:pStyle w:val="ListParagraph"/>
        <w:numPr>
          <w:ilvl w:val="0"/>
          <w:numId w:val="6"/>
        </w:numPr>
        <w:tabs>
          <w:tab w:val="left" w:pos="6819"/>
        </w:tabs>
        <w:spacing w:before="0" w:line="252" w:lineRule="auto"/>
        <w:ind w:right="559"/>
      </w:pPr>
      <w:r>
        <w:t>Roles</w:t>
      </w:r>
      <w:r>
        <w:rPr>
          <w:spacing w:val="-5"/>
        </w:rPr>
        <w:t xml:space="preserve"> </w:t>
      </w:r>
      <w:r>
        <w:t>-</w:t>
      </w:r>
      <w:r>
        <w:rPr>
          <w:spacing w:val="-7"/>
        </w:rPr>
        <w:t xml:space="preserve"> </w:t>
      </w:r>
      <w:r>
        <w:t>Sizing,</w:t>
      </w:r>
      <w:r>
        <w:rPr>
          <w:spacing w:val="-9"/>
        </w:rPr>
        <w:t xml:space="preserve"> </w:t>
      </w:r>
      <w:r>
        <w:t>Planning,</w:t>
      </w:r>
      <w:r>
        <w:rPr>
          <w:spacing w:val="-9"/>
        </w:rPr>
        <w:t xml:space="preserve"> </w:t>
      </w:r>
      <w:r>
        <w:t>Implementation,</w:t>
      </w:r>
      <w:r>
        <w:rPr>
          <w:spacing w:val="-9"/>
        </w:rPr>
        <w:t xml:space="preserve"> </w:t>
      </w:r>
      <w:r>
        <w:t>Dev Testing, and Deployment</w:t>
      </w:r>
    </w:p>
    <w:p w:rsidR="00DA58BD" w:rsidRDefault="00B759DC">
      <w:pPr>
        <w:pStyle w:val="ListParagraph"/>
        <w:numPr>
          <w:ilvl w:val="0"/>
          <w:numId w:val="6"/>
        </w:numPr>
        <w:tabs>
          <w:tab w:val="left" w:pos="6819"/>
        </w:tabs>
        <w:spacing w:before="15" w:line="256" w:lineRule="auto"/>
        <w:ind w:right="241"/>
      </w:pPr>
      <w:r>
        <w:t>Technologies</w:t>
      </w:r>
      <w:r>
        <w:rPr>
          <w:spacing w:val="-5"/>
        </w:rPr>
        <w:t xml:space="preserve"> </w:t>
      </w:r>
      <w:r>
        <w:t>-</w:t>
      </w:r>
      <w:r>
        <w:rPr>
          <w:spacing w:val="-8"/>
        </w:rPr>
        <w:t xml:space="preserve"> </w:t>
      </w:r>
      <w:r>
        <w:t>React.js</w:t>
      </w:r>
      <w:r>
        <w:rPr>
          <w:spacing w:val="-7"/>
        </w:rPr>
        <w:t xml:space="preserve"> </w:t>
      </w:r>
      <w:r>
        <w:t>(Redux),</w:t>
      </w:r>
      <w:r>
        <w:rPr>
          <w:spacing w:val="-9"/>
        </w:rPr>
        <w:t xml:space="preserve"> </w:t>
      </w:r>
      <w:r>
        <w:t>Node.js,</w:t>
      </w:r>
      <w:r>
        <w:rPr>
          <w:spacing w:val="-8"/>
        </w:rPr>
        <w:t xml:space="preserve"> </w:t>
      </w:r>
      <w:r>
        <w:t>MySQL, Influx DB, MongoDB, and Telegraf</w:t>
      </w:r>
    </w:p>
    <w:p w:rsidR="00DA58BD" w:rsidRDefault="00B759DC">
      <w:pPr>
        <w:pStyle w:val="ListParagraph"/>
        <w:numPr>
          <w:ilvl w:val="0"/>
          <w:numId w:val="6"/>
        </w:numPr>
        <w:tabs>
          <w:tab w:val="left" w:pos="6819"/>
        </w:tabs>
        <w:spacing w:before="4"/>
        <w:ind w:hanging="360"/>
      </w:pPr>
      <w:r>
        <w:t>Architecture</w:t>
      </w:r>
      <w:r>
        <w:rPr>
          <w:spacing w:val="-6"/>
        </w:rPr>
        <w:t xml:space="preserve"> </w:t>
      </w:r>
      <w:r>
        <w:t>–</w:t>
      </w:r>
      <w:r>
        <w:rPr>
          <w:spacing w:val="-6"/>
        </w:rPr>
        <w:t xml:space="preserve"> </w:t>
      </w:r>
      <w:r>
        <w:t>Redux,</w:t>
      </w:r>
      <w:r>
        <w:rPr>
          <w:spacing w:val="-8"/>
        </w:rPr>
        <w:t xml:space="preserve"> </w:t>
      </w:r>
      <w:r>
        <w:rPr>
          <w:spacing w:val="-2"/>
        </w:rPr>
        <w:t>Microservice</w:t>
      </w:r>
    </w:p>
    <w:p w:rsidR="00DA58BD" w:rsidRDefault="00B759DC">
      <w:pPr>
        <w:pStyle w:val="ListParagraph"/>
        <w:numPr>
          <w:ilvl w:val="0"/>
          <w:numId w:val="6"/>
        </w:numPr>
        <w:tabs>
          <w:tab w:val="left" w:pos="6819"/>
        </w:tabs>
        <w:ind w:hanging="360"/>
      </w:pPr>
      <w:r>
        <w:t>Protocols</w:t>
      </w:r>
      <w:r>
        <w:rPr>
          <w:spacing w:val="-7"/>
        </w:rPr>
        <w:t xml:space="preserve"> </w:t>
      </w:r>
      <w:r>
        <w:t>–</w:t>
      </w:r>
      <w:r>
        <w:rPr>
          <w:spacing w:val="-6"/>
        </w:rPr>
        <w:t xml:space="preserve"> </w:t>
      </w:r>
      <w:r>
        <w:t>MQTT,</w:t>
      </w:r>
      <w:r>
        <w:rPr>
          <w:spacing w:val="-9"/>
        </w:rPr>
        <w:t xml:space="preserve"> </w:t>
      </w:r>
      <w:r>
        <w:t>Socket</w:t>
      </w:r>
      <w:r>
        <w:rPr>
          <w:spacing w:val="-7"/>
        </w:rPr>
        <w:t xml:space="preserve"> </w:t>
      </w:r>
      <w:r>
        <w:rPr>
          <w:spacing w:val="-2"/>
        </w:rPr>
        <w:t>Communication</w:t>
      </w:r>
    </w:p>
    <w:p w:rsidR="00DA58BD" w:rsidRDefault="00B759DC">
      <w:pPr>
        <w:pStyle w:val="ListParagraph"/>
        <w:numPr>
          <w:ilvl w:val="0"/>
          <w:numId w:val="6"/>
        </w:numPr>
        <w:tabs>
          <w:tab w:val="left" w:pos="6819"/>
        </w:tabs>
        <w:ind w:hanging="360"/>
      </w:pPr>
      <w:r>
        <w:t>End</w:t>
      </w:r>
      <w:r>
        <w:rPr>
          <w:spacing w:val="-5"/>
        </w:rPr>
        <w:t xml:space="preserve"> </w:t>
      </w:r>
      <w:r>
        <w:t>User</w:t>
      </w:r>
      <w:r>
        <w:rPr>
          <w:spacing w:val="-4"/>
        </w:rPr>
        <w:t xml:space="preserve"> </w:t>
      </w:r>
      <w:r>
        <w:t>–Thailand,</w:t>
      </w:r>
      <w:r>
        <w:rPr>
          <w:spacing w:val="-6"/>
        </w:rPr>
        <w:t xml:space="preserve"> </w:t>
      </w:r>
      <w:r>
        <w:t>China,</w:t>
      </w:r>
      <w:r>
        <w:rPr>
          <w:spacing w:val="-6"/>
        </w:rPr>
        <w:t xml:space="preserve"> </w:t>
      </w:r>
      <w:r>
        <w:t>and</w:t>
      </w:r>
      <w:r>
        <w:rPr>
          <w:spacing w:val="-4"/>
        </w:rPr>
        <w:t xml:space="preserve"> </w:t>
      </w:r>
      <w:r>
        <w:rPr>
          <w:spacing w:val="-2"/>
        </w:rPr>
        <w:t>Mexico</w:t>
      </w:r>
    </w:p>
    <w:p w:rsidR="00DA58BD" w:rsidRDefault="00DA58BD">
      <w:pPr>
        <w:pStyle w:val="BodyText"/>
        <w:spacing w:before="44"/>
        <w:ind w:firstLine="0"/>
      </w:pPr>
    </w:p>
    <w:p w:rsidR="00DA58BD" w:rsidRDefault="00B759DC">
      <w:pPr>
        <w:ind w:left="4610"/>
        <w:rPr>
          <w:i/>
        </w:rPr>
      </w:pPr>
      <w:r>
        <w:rPr>
          <w:b/>
          <w:i/>
        </w:rPr>
        <w:t>Company</w:t>
      </w:r>
      <w:r>
        <w:rPr>
          <w:b/>
          <w:i/>
          <w:spacing w:val="-10"/>
        </w:rPr>
        <w:t xml:space="preserve"> </w:t>
      </w:r>
      <w:r>
        <w:rPr>
          <w:b/>
          <w:i/>
        </w:rPr>
        <w:t>Location</w:t>
      </w:r>
      <w:r>
        <w:rPr>
          <w:i/>
        </w:rPr>
        <w:t>:</w:t>
      </w:r>
      <w:r>
        <w:rPr>
          <w:i/>
          <w:spacing w:val="-11"/>
        </w:rPr>
        <w:t xml:space="preserve"> </w:t>
      </w:r>
      <w:r>
        <w:rPr>
          <w:i/>
        </w:rPr>
        <w:t>Thiruvananthapuram,</w:t>
      </w:r>
      <w:r>
        <w:rPr>
          <w:i/>
          <w:spacing w:val="-12"/>
        </w:rPr>
        <w:t xml:space="preserve"> </w:t>
      </w:r>
      <w:r>
        <w:rPr>
          <w:i/>
          <w:spacing w:val="-4"/>
        </w:rPr>
        <w:t>INDIA</w:t>
      </w:r>
    </w:p>
    <w:p w:rsidR="00DA58BD" w:rsidRDefault="00B759DC">
      <w:pPr>
        <w:tabs>
          <w:tab w:val="left" w:pos="7539"/>
          <w:tab w:val="left" w:pos="9201"/>
        </w:tabs>
        <w:spacing w:before="183"/>
        <w:ind w:left="4610"/>
        <w:rPr>
          <w:b/>
        </w:rPr>
      </w:pPr>
      <w:r>
        <w:rPr>
          <w:b/>
        </w:rPr>
        <w:t>Senior</w:t>
      </w:r>
      <w:r>
        <w:rPr>
          <w:b/>
          <w:spacing w:val="-9"/>
        </w:rPr>
        <w:t xml:space="preserve"> </w:t>
      </w:r>
      <w:r>
        <w:rPr>
          <w:b/>
        </w:rPr>
        <w:t>Software</w:t>
      </w:r>
      <w:r>
        <w:rPr>
          <w:b/>
          <w:spacing w:val="-7"/>
        </w:rPr>
        <w:t xml:space="preserve"> </w:t>
      </w:r>
      <w:r>
        <w:rPr>
          <w:b/>
          <w:spacing w:val="-2"/>
        </w:rPr>
        <w:t>Engineer</w:t>
      </w:r>
      <w:r>
        <w:rPr>
          <w:b/>
        </w:rPr>
        <w:tab/>
      </w:r>
      <w:r>
        <w:rPr>
          <w:spacing w:val="-4"/>
        </w:rPr>
        <w:t>RMESI</w:t>
      </w:r>
      <w:r>
        <w:tab/>
      </w:r>
      <w:r>
        <w:rPr>
          <w:b/>
        </w:rPr>
        <w:t>July</w:t>
      </w:r>
      <w:r>
        <w:rPr>
          <w:b/>
          <w:spacing w:val="-1"/>
        </w:rPr>
        <w:t xml:space="preserve"> </w:t>
      </w:r>
      <w:r>
        <w:rPr>
          <w:b/>
        </w:rPr>
        <w:t>2015</w:t>
      </w:r>
      <w:r>
        <w:rPr>
          <w:b/>
          <w:spacing w:val="-1"/>
        </w:rPr>
        <w:t xml:space="preserve"> </w:t>
      </w:r>
      <w:r>
        <w:rPr>
          <w:b/>
        </w:rPr>
        <w:t>to</w:t>
      </w:r>
      <w:r>
        <w:rPr>
          <w:b/>
          <w:spacing w:val="-4"/>
        </w:rPr>
        <w:t xml:space="preserve"> </w:t>
      </w:r>
      <w:r>
        <w:rPr>
          <w:b/>
        </w:rPr>
        <w:t>July</w:t>
      </w:r>
      <w:r>
        <w:rPr>
          <w:b/>
          <w:spacing w:val="-2"/>
        </w:rPr>
        <w:t xml:space="preserve"> </w:t>
      </w:r>
      <w:r>
        <w:rPr>
          <w:b/>
          <w:spacing w:val="-4"/>
        </w:rPr>
        <w:t>2019</w:t>
      </w:r>
    </w:p>
    <w:p w:rsidR="00DA58BD" w:rsidRDefault="00B759DC">
      <w:pPr>
        <w:pStyle w:val="BodyText"/>
        <w:spacing w:before="4"/>
        <w:ind w:firstLine="0"/>
        <w:rPr>
          <w:b/>
          <w:sz w:val="3"/>
        </w:rPr>
      </w:pPr>
      <w:r>
        <w:rPr>
          <w:noProof/>
        </w:rPr>
        <mc:AlternateContent>
          <mc:Choice Requires="wps">
            <w:drawing>
              <wp:anchor distT="0" distB="0" distL="0" distR="0" simplePos="0" relativeHeight="251660288" behindDoc="1" locked="0" layoutInCell="1" allowOverlap="1" wp14:anchorId="1736B744" wp14:editId="2921597C">
                <wp:simplePos x="0" y="0"/>
                <wp:positionH relativeFrom="page">
                  <wp:posOffset>3045460</wp:posOffset>
                </wp:positionH>
                <wp:positionV relativeFrom="paragraph">
                  <wp:posOffset>41158</wp:posOffset>
                </wp:positionV>
                <wp:extent cx="422148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21480" cy="1270"/>
                        </a:xfrm>
                        <a:custGeom>
                          <a:avLst/>
                          <a:gdLst/>
                          <a:ahLst/>
                          <a:cxnLst/>
                          <a:rect l="l" t="t" r="r" b="b"/>
                          <a:pathLst>
                            <a:path w="4221480">
                              <a:moveTo>
                                <a:pt x="0" y="0"/>
                              </a:moveTo>
                              <a:lnTo>
                                <a:pt x="4221480"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2981ABE0" id="Graphic 14" o:spid="_x0000_s1026" style="position:absolute;margin-left:239.8pt;margin-top:3.25pt;width:332.4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4221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" path="m,l4221480,e" filled="f" strokecolor="#843b0c" strokeweight="1pt">
                <v:path arrowok="t"/>
                <w10:wrap type="topAndBottom" anchorx="page"/>
              </v:shape>
            </w:pict>
          </mc:Fallback>
        </mc:AlternateContent>
      </w:r>
    </w:p>
    <w:p w:rsidR="00DA58BD" w:rsidRDefault="00B759DC">
      <w:pPr>
        <w:pStyle w:val="ListParagraph"/>
        <w:numPr>
          <w:ilvl w:val="0"/>
          <w:numId w:val="5"/>
        </w:numPr>
        <w:tabs>
          <w:tab w:val="left" w:pos="5330"/>
        </w:tabs>
        <w:spacing w:before="101"/>
      </w:pPr>
      <w:r>
        <w:t>React</w:t>
      </w:r>
      <w:r>
        <w:rPr>
          <w:spacing w:val="-9"/>
        </w:rPr>
        <w:t xml:space="preserve"> </w:t>
      </w:r>
      <w:r>
        <w:t>for</w:t>
      </w:r>
      <w:r>
        <w:rPr>
          <w:spacing w:val="-4"/>
        </w:rPr>
        <w:t xml:space="preserve"> </w:t>
      </w:r>
      <w:r>
        <w:t>frontend,</w:t>
      </w:r>
      <w:r>
        <w:rPr>
          <w:spacing w:val="-1"/>
        </w:rPr>
        <w:t xml:space="preserve"> </w:t>
      </w:r>
      <w:r>
        <w:t>.Net</w:t>
      </w:r>
      <w:r>
        <w:rPr>
          <w:spacing w:val="-5"/>
        </w:rPr>
        <w:t xml:space="preserve"> </w:t>
      </w:r>
      <w:r>
        <w:t>for</w:t>
      </w:r>
      <w:r>
        <w:rPr>
          <w:spacing w:val="-5"/>
        </w:rPr>
        <w:t xml:space="preserve"> </w:t>
      </w:r>
      <w:r>
        <w:t>backend to</w:t>
      </w:r>
      <w:r>
        <w:rPr>
          <w:spacing w:val="-6"/>
        </w:rPr>
        <w:t xml:space="preserve"> </w:t>
      </w:r>
      <w:r>
        <w:t>online</w:t>
      </w:r>
      <w:r>
        <w:rPr>
          <w:spacing w:val="-4"/>
        </w:rPr>
        <w:t xml:space="preserve"> </w:t>
      </w:r>
      <w:r>
        <w:t>marking</w:t>
      </w:r>
      <w:r>
        <w:rPr>
          <w:spacing w:val="-7"/>
        </w:rPr>
        <w:t xml:space="preserve"> </w:t>
      </w:r>
      <w:r>
        <w:rPr>
          <w:spacing w:val="-2"/>
        </w:rPr>
        <w:t>application.</w:t>
      </w:r>
    </w:p>
    <w:p w:rsidR="00DA58BD" w:rsidRDefault="00B759DC">
      <w:pPr>
        <w:pStyle w:val="ListParagraph"/>
        <w:numPr>
          <w:ilvl w:val="1"/>
          <w:numId w:val="5"/>
        </w:numPr>
        <w:tabs>
          <w:tab w:val="left" w:pos="6050"/>
        </w:tabs>
        <w:spacing w:before="20"/>
        <w:ind w:left="6050" w:hanging="359"/>
      </w:pPr>
      <w:r>
        <w:t>Programming</w:t>
      </w:r>
      <w:r>
        <w:rPr>
          <w:spacing w:val="-6"/>
        </w:rPr>
        <w:t xml:space="preserve"> </w:t>
      </w:r>
      <w:r>
        <w:t>for</w:t>
      </w:r>
      <w:r>
        <w:rPr>
          <w:spacing w:val="-8"/>
        </w:rPr>
        <w:t xml:space="preserve"> </w:t>
      </w:r>
      <w:r>
        <w:t>automation</w:t>
      </w:r>
      <w:r>
        <w:rPr>
          <w:spacing w:val="-9"/>
        </w:rPr>
        <w:t xml:space="preserve"> </w:t>
      </w:r>
      <w:r>
        <w:rPr>
          <w:spacing w:val="-2"/>
        </w:rPr>
        <w:t>testing</w:t>
      </w:r>
    </w:p>
    <w:p w:rsidR="00DA58BD" w:rsidRDefault="00B759DC">
      <w:pPr>
        <w:pStyle w:val="ListParagraph"/>
        <w:numPr>
          <w:ilvl w:val="0"/>
          <w:numId w:val="5"/>
        </w:numPr>
        <w:tabs>
          <w:tab w:val="left" w:pos="5330"/>
        </w:tabs>
        <w:spacing w:before="15"/>
      </w:pPr>
      <w:r>
        <w:t>Installation</w:t>
      </w:r>
      <w:r>
        <w:rPr>
          <w:spacing w:val="-8"/>
        </w:rPr>
        <w:t xml:space="preserve"> </w:t>
      </w:r>
      <w:r>
        <w:t>and</w:t>
      </w:r>
      <w:r>
        <w:rPr>
          <w:spacing w:val="-8"/>
        </w:rPr>
        <w:t xml:space="preserve"> </w:t>
      </w:r>
      <w:r>
        <w:t>commissioning</w:t>
      </w:r>
      <w:r>
        <w:rPr>
          <w:spacing w:val="-6"/>
        </w:rPr>
        <w:t xml:space="preserve"> </w:t>
      </w:r>
      <w:r>
        <w:t>at</w:t>
      </w:r>
      <w:r>
        <w:rPr>
          <w:spacing w:val="-5"/>
        </w:rPr>
        <w:t xml:space="preserve"> </w:t>
      </w:r>
      <w:r>
        <w:t>the</w:t>
      </w:r>
      <w:r>
        <w:rPr>
          <w:spacing w:val="-7"/>
        </w:rPr>
        <w:t xml:space="preserve"> </w:t>
      </w:r>
      <w:r>
        <w:t>customer</w:t>
      </w:r>
      <w:r>
        <w:rPr>
          <w:spacing w:val="-6"/>
        </w:rPr>
        <w:t xml:space="preserve"> </w:t>
      </w:r>
      <w:r>
        <w:rPr>
          <w:spacing w:val="-4"/>
        </w:rPr>
        <w:t>Site</w:t>
      </w:r>
    </w:p>
    <w:p w:rsidR="00DA58BD" w:rsidRDefault="00B759DC">
      <w:pPr>
        <w:pStyle w:val="ListParagraph"/>
        <w:numPr>
          <w:ilvl w:val="0"/>
          <w:numId w:val="5"/>
        </w:numPr>
        <w:tabs>
          <w:tab w:val="left" w:pos="5330"/>
        </w:tabs>
      </w:pPr>
      <w:r>
        <w:t>Handling</w:t>
      </w:r>
      <w:r>
        <w:rPr>
          <w:spacing w:val="-6"/>
        </w:rPr>
        <w:t xml:space="preserve"> </w:t>
      </w:r>
      <w:r>
        <w:t>proper</w:t>
      </w:r>
      <w:r>
        <w:rPr>
          <w:spacing w:val="-6"/>
        </w:rPr>
        <w:t xml:space="preserve"> </w:t>
      </w:r>
      <w:r>
        <w:t>agile</w:t>
      </w:r>
      <w:r>
        <w:rPr>
          <w:spacing w:val="-5"/>
        </w:rPr>
        <w:t xml:space="preserve"> </w:t>
      </w:r>
      <w:r>
        <w:rPr>
          <w:spacing w:val="-2"/>
        </w:rPr>
        <w:t>methodology.</w:t>
      </w:r>
    </w:p>
    <w:p w:rsidR="00DA58BD" w:rsidRDefault="00B759DC">
      <w:pPr>
        <w:pStyle w:val="ListParagraph"/>
        <w:numPr>
          <w:ilvl w:val="0"/>
          <w:numId w:val="5"/>
        </w:numPr>
        <w:tabs>
          <w:tab w:val="left" w:pos="5330"/>
        </w:tabs>
      </w:pPr>
      <w:r>
        <w:t>Leading</w:t>
      </w:r>
      <w:r>
        <w:rPr>
          <w:spacing w:val="-5"/>
        </w:rPr>
        <w:t xml:space="preserve"> </w:t>
      </w:r>
      <w:r>
        <w:t>junior</w:t>
      </w:r>
      <w:r>
        <w:rPr>
          <w:spacing w:val="-6"/>
        </w:rPr>
        <w:t xml:space="preserve"> </w:t>
      </w:r>
      <w:r>
        <w:t>employees</w:t>
      </w:r>
      <w:r>
        <w:rPr>
          <w:spacing w:val="-5"/>
        </w:rPr>
        <w:t xml:space="preserve"> </w:t>
      </w:r>
      <w:r>
        <w:t>for</w:t>
      </w:r>
      <w:r>
        <w:rPr>
          <w:spacing w:val="-5"/>
        </w:rPr>
        <w:t xml:space="preserve"> </w:t>
      </w:r>
      <w:r>
        <w:rPr>
          <w:spacing w:val="-2"/>
        </w:rPr>
        <w:t>development.</w:t>
      </w:r>
    </w:p>
    <w:p w:rsidR="00DA58BD" w:rsidRDefault="00B759DC">
      <w:pPr>
        <w:pStyle w:val="ListParagraph"/>
        <w:numPr>
          <w:ilvl w:val="0"/>
          <w:numId w:val="5"/>
        </w:numPr>
        <w:tabs>
          <w:tab w:val="left" w:pos="5330"/>
        </w:tabs>
        <w:spacing w:before="23"/>
      </w:pPr>
      <w:r>
        <w:t>Working</w:t>
      </w:r>
      <w:r>
        <w:rPr>
          <w:spacing w:val="-6"/>
        </w:rPr>
        <w:t xml:space="preserve"> </w:t>
      </w:r>
      <w:r>
        <w:t>as</w:t>
      </w:r>
      <w:r>
        <w:rPr>
          <w:spacing w:val="-4"/>
        </w:rPr>
        <w:t xml:space="preserve"> </w:t>
      </w:r>
      <w:r>
        <w:t>an</w:t>
      </w:r>
      <w:r>
        <w:rPr>
          <w:spacing w:val="-6"/>
        </w:rPr>
        <w:t xml:space="preserve"> </w:t>
      </w:r>
      <w:r>
        <w:t>active</w:t>
      </w:r>
      <w:r>
        <w:rPr>
          <w:spacing w:val="-4"/>
        </w:rPr>
        <w:t xml:space="preserve"> </w:t>
      </w:r>
      <w:r>
        <w:t>scrum</w:t>
      </w:r>
      <w:r>
        <w:rPr>
          <w:spacing w:val="-3"/>
        </w:rPr>
        <w:t xml:space="preserve"> </w:t>
      </w:r>
      <w:r>
        <w:t>master</w:t>
      </w:r>
      <w:r>
        <w:rPr>
          <w:spacing w:val="-5"/>
        </w:rPr>
        <w:t xml:space="preserve"> </w:t>
      </w:r>
      <w:r>
        <w:t>based</w:t>
      </w:r>
      <w:r>
        <w:rPr>
          <w:spacing w:val="-5"/>
        </w:rPr>
        <w:t xml:space="preserve"> </w:t>
      </w:r>
      <w:r>
        <w:t>on</w:t>
      </w:r>
      <w:r>
        <w:rPr>
          <w:spacing w:val="-5"/>
        </w:rPr>
        <w:t xml:space="preserve"> </w:t>
      </w:r>
      <w:r>
        <w:t>the lead’s</w:t>
      </w:r>
      <w:r>
        <w:rPr>
          <w:spacing w:val="-2"/>
        </w:rPr>
        <w:t xml:space="preserve"> availability.</w:t>
      </w:r>
    </w:p>
    <w:p w:rsidR="00DA58BD" w:rsidRDefault="00B759DC">
      <w:pPr>
        <w:pStyle w:val="ListParagraph"/>
        <w:numPr>
          <w:ilvl w:val="0"/>
          <w:numId w:val="5"/>
        </w:numPr>
        <w:tabs>
          <w:tab w:val="left" w:pos="5330"/>
        </w:tabs>
      </w:pPr>
      <w:r>
        <w:t>Presenting</w:t>
      </w:r>
      <w:r>
        <w:rPr>
          <w:spacing w:val="-4"/>
        </w:rPr>
        <w:t xml:space="preserve"> </w:t>
      </w:r>
      <w:r>
        <w:t>Demo</w:t>
      </w:r>
      <w:r>
        <w:rPr>
          <w:spacing w:val="-5"/>
        </w:rPr>
        <w:t xml:space="preserve"> </w:t>
      </w:r>
      <w:r>
        <w:t>to</w:t>
      </w:r>
      <w:r>
        <w:rPr>
          <w:spacing w:val="-4"/>
        </w:rPr>
        <w:t xml:space="preserve"> </w:t>
      </w:r>
      <w:r>
        <w:rPr>
          <w:spacing w:val="-2"/>
        </w:rPr>
        <w:t>customers</w:t>
      </w:r>
    </w:p>
    <w:p w:rsidR="00DA58BD" w:rsidRDefault="00B759DC">
      <w:pPr>
        <w:pStyle w:val="ListParagraph"/>
        <w:numPr>
          <w:ilvl w:val="0"/>
          <w:numId w:val="5"/>
        </w:numPr>
        <w:tabs>
          <w:tab w:val="left" w:pos="5330"/>
        </w:tabs>
      </w:pPr>
      <w:r>
        <w:t>Visiting</w:t>
      </w:r>
      <w:r>
        <w:rPr>
          <w:spacing w:val="-6"/>
        </w:rPr>
        <w:t xml:space="preserve"> </w:t>
      </w:r>
      <w:r>
        <w:t>London</w:t>
      </w:r>
      <w:r>
        <w:rPr>
          <w:spacing w:val="-8"/>
        </w:rPr>
        <w:t xml:space="preserve"> </w:t>
      </w:r>
      <w:r>
        <w:t>for</w:t>
      </w:r>
      <w:r>
        <w:rPr>
          <w:spacing w:val="-3"/>
        </w:rPr>
        <w:t xml:space="preserve"> </w:t>
      </w:r>
      <w:r>
        <w:t>onsite</w:t>
      </w:r>
      <w:r>
        <w:rPr>
          <w:spacing w:val="-7"/>
        </w:rPr>
        <w:t xml:space="preserve"> </w:t>
      </w:r>
      <w:r>
        <w:t>support</w:t>
      </w:r>
      <w:r>
        <w:rPr>
          <w:spacing w:val="-5"/>
        </w:rPr>
        <w:t xml:space="preserve"> </w:t>
      </w:r>
      <w:r>
        <w:t>two</w:t>
      </w:r>
      <w:r>
        <w:rPr>
          <w:spacing w:val="-3"/>
        </w:rPr>
        <w:t xml:space="preserve"> </w:t>
      </w:r>
      <w:r>
        <w:rPr>
          <w:spacing w:val="-2"/>
        </w:rPr>
        <w:t>times.</w:t>
      </w:r>
    </w:p>
    <w:p w:rsidR="00DA58BD" w:rsidRDefault="00B759DC">
      <w:pPr>
        <w:pStyle w:val="ListParagraph"/>
        <w:numPr>
          <w:ilvl w:val="0"/>
          <w:numId w:val="5"/>
        </w:numPr>
        <w:tabs>
          <w:tab w:val="left" w:pos="5330"/>
        </w:tabs>
        <w:spacing w:before="17"/>
      </w:pPr>
      <w:r>
        <w:t>Working</w:t>
      </w:r>
      <w:r>
        <w:rPr>
          <w:spacing w:val="-4"/>
        </w:rPr>
        <w:t xml:space="preserve"> </w:t>
      </w:r>
      <w:r>
        <w:t>as</w:t>
      </w:r>
      <w:r>
        <w:rPr>
          <w:spacing w:val="-4"/>
        </w:rPr>
        <w:t xml:space="preserve"> </w:t>
      </w:r>
      <w:r>
        <w:t>a</w:t>
      </w:r>
      <w:r>
        <w:rPr>
          <w:spacing w:val="-4"/>
        </w:rPr>
        <w:t xml:space="preserve"> </w:t>
      </w:r>
      <w:r>
        <w:t>code</w:t>
      </w:r>
      <w:r>
        <w:rPr>
          <w:spacing w:val="-4"/>
        </w:rPr>
        <w:t xml:space="preserve"> </w:t>
      </w:r>
      <w:r>
        <w:rPr>
          <w:spacing w:val="-2"/>
        </w:rPr>
        <w:t>reviewer.</w:t>
      </w:r>
    </w:p>
    <w:p w:rsidR="00DA58BD" w:rsidRDefault="00B759DC">
      <w:pPr>
        <w:pStyle w:val="ListParagraph"/>
        <w:numPr>
          <w:ilvl w:val="0"/>
          <w:numId w:val="5"/>
        </w:numPr>
        <w:tabs>
          <w:tab w:val="left" w:pos="5330"/>
        </w:tabs>
      </w:pPr>
      <w:r>
        <w:t>Supporting</w:t>
      </w:r>
      <w:r>
        <w:rPr>
          <w:spacing w:val="-7"/>
        </w:rPr>
        <w:t xml:space="preserve"> </w:t>
      </w:r>
      <w:r>
        <w:t>build</w:t>
      </w:r>
      <w:r>
        <w:rPr>
          <w:spacing w:val="-7"/>
        </w:rPr>
        <w:t xml:space="preserve"> </w:t>
      </w:r>
      <w:r>
        <w:rPr>
          <w:spacing w:val="-2"/>
        </w:rPr>
        <w:t>deployment</w:t>
      </w:r>
    </w:p>
    <w:p w:rsidR="00AE0F3C" w:rsidRPr="00AE0F3C" w:rsidRDefault="00B759DC" w:rsidP="00AE0F3C">
      <w:pPr>
        <w:pStyle w:val="ListParagraph"/>
        <w:numPr>
          <w:ilvl w:val="0"/>
          <w:numId w:val="5"/>
        </w:numPr>
        <w:tabs>
          <w:tab w:val="left" w:pos="5330"/>
        </w:tabs>
        <w:spacing w:before="23"/>
      </w:pPr>
      <w:r>
        <w:t>Leading</w:t>
      </w:r>
      <w:r>
        <w:rPr>
          <w:spacing w:val="-4"/>
        </w:rPr>
        <w:t xml:space="preserve"> </w:t>
      </w:r>
      <w:r>
        <w:t>New</w:t>
      </w:r>
      <w:r>
        <w:rPr>
          <w:spacing w:val="-4"/>
        </w:rPr>
        <w:t xml:space="preserve"> </w:t>
      </w:r>
      <w:r>
        <w:t>Product</w:t>
      </w:r>
      <w:r>
        <w:rPr>
          <w:spacing w:val="-6"/>
        </w:rPr>
        <w:t xml:space="preserve"> </w:t>
      </w:r>
      <w:r>
        <w:rPr>
          <w:spacing w:val="-2"/>
        </w:rPr>
        <w:t>launches</w:t>
      </w:r>
      <w:r w:rsidR="00AE0F3C">
        <w:rPr>
          <w:spacing w:val="-2"/>
        </w:rPr>
        <w:t>.</w:t>
      </w:r>
    </w:p>
    <w:p w:rsidR="00AE0F3C" w:rsidRDefault="00AE0F3C" w:rsidP="00AE0F3C">
      <w:pPr>
        <w:tabs>
          <w:tab w:val="left" w:pos="5330"/>
        </w:tabs>
        <w:spacing w:before="23"/>
      </w:pPr>
    </w:p>
    <w:p w:rsidR="009A509F" w:rsidRDefault="009A509F" w:rsidP="009A509F">
      <w:pPr>
        <w:pStyle w:val="BodyText"/>
        <w:spacing w:before="106"/>
        <w:ind w:left="4250" w:firstLine="720"/>
      </w:pPr>
      <w:r>
        <w:t>Projects</w:t>
      </w:r>
      <w:r>
        <w:rPr>
          <w:spacing w:val="-9"/>
        </w:rPr>
        <w:t xml:space="preserve"> </w:t>
      </w:r>
      <w:r>
        <w:rPr>
          <w:spacing w:val="-2"/>
        </w:rPr>
        <w:t>handled:</w:t>
      </w:r>
    </w:p>
    <w:p w:rsidR="009A509F" w:rsidRDefault="009A509F" w:rsidP="009A509F">
      <w:pPr>
        <w:pStyle w:val="BodyText"/>
        <w:spacing w:before="19"/>
        <w:ind w:left="5330" w:firstLine="0"/>
      </w:pPr>
      <w:r>
        <w:t>Mark</w:t>
      </w:r>
      <w:r>
        <w:rPr>
          <w:spacing w:val="-4"/>
        </w:rPr>
        <w:t xml:space="preserve"> </w:t>
      </w:r>
      <w:r>
        <w:t>and</w:t>
      </w:r>
      <w:r>
        <w:rPr>
          <w:spacing w:val="-5"/>
        </w:rPr>
        <w:t xml:space="preserve"> </w:t>
      </w:r>
      <w:r>
        <w:t>validate</w:t>
      </w:r>
      <w:r>
        <w:rPr>
          <w:spacing w:val="-4"/>
        </w:rPr>
        <w:t xml:space="preserve"> </w:t>
      </w:r>
      <w:r>
        <w:t>the</w:t>
      </w:r>
      <w:r>
        <w:rPr>
          <w:spacing w:val="-4"/>
        </w:rPr>
        <w:t xml:space="preserve"> </w:t>
      </w:r>
      <w:r>
        <w:t>exam</w:t>
      </w:r>
      <w:r>
        <w:rPr>
          <w:spacing w:val="-4"/>
        </w:rPr>
        <w:t xml:space="preserve"> </w:t>
      </w:r>
      <w:r>
        <w:t>papers</w:t>
      </w:r>
      <w:r>
        <w:rPr>
          <w:spacing w:val="-4"/>
        </w:rPr>
        <w:t xml:space="preserve"> </w:t>
      </w:r>
      <w:r>
        <w:t>in</w:t>
      </w:r>
      <w:r>
        <w:rPr>
          <w:spacing w:val="-4"/>
        </w:rPr>
        <w:t xml:space="preserve"> </w:t>
      </w:r>
      <w:r>
        <w:rPr>
          <w:spacing w:val="-2"/>
        </w:rPr>
        <w:t>online.</w:t>
      </w:r>
    </w:p>
    <w:p w:rsidR="009A509F" w:rsidRDefault="009A509F" w:rsidP="009A509F">
      <w:pPr>
        <w:pStyle w:val="ListParagraph"/>
        <w:numPr>
          <w:ilvl w:val="0"/>
          <w:numId w:val="2"/>
        </w:numPr>
        <w:tabs>
          <w:tab w:val="left" w:pos="6051"/>
        </w:tabs>
        <w:spacing w:before="20" w:line="261" w:lineRule="auto"/>
        <w:ind w:right="806"/>
        <w:rPr>
          <w:i/>
        </w:rPr>
      </w:pPr>
      <w:r>
        <w:rPr>
          <w:i/>
        </w:rPr>
        <w:t>Project</w:t>
      </w:r>
      <w:r>
        <w:rPr>
          <w:i/>
          <w:spacing w:val="-7"/>
        </w:rPr>
        <w:t xml:space="preserve"> </w:t>
      </w:r>
      <w:r>
        <w:rPr>
          <w:i/>
        </w:rPr>
        <w:t>consists</w:t>
      </w:r>
      <w:r>
        <w:rPr>
          <w:i/>
          <w:spacing w:val="-4"/>
        </w:rPr>
        <w:t xml:space="preserve"> </w:t>
      </w:r>
      <w:r>
        <w:rPr>
          <w:i/>
        </w:rPr>
        <w:t>of</w:t>
      </w:r>
      <w:r>
        <w:rPr>
          <w:i/>
          <w:spacing w:val="-4"/>
        </w:rPr>
        <w:t xml:space="preserve"> </w:t>
      </w:r>
      <w:r>
        <w:rPr>
          <w:i/>
        </w:rPr>
        <w:t>Practice</w:t>
      </w:r>
      <w:r>
        <w:rPr>
          <w:i/>
          <w:spacing w:val="-5"/>
        </w:rPr>
        <w:t xml:space="preserve"> </w:t>
      </w:r>
      <w:r>
        <w:rPr>
          <w:i/>
        </w:rPr>
        <w:t>and</w:t>
      </w:r>
      <w:r>
        <w:rPr>
          <w:i/>
          <w:spacing w:val="-3"/>
        </w:rPr>
        <w:t xml:space="preserve"> </w:t>
      </w:r>
      <w:r>
        <w:rPr>
          <w:i/>
        </w:rPr>
        <w:t>Live</w:t>
      </w:r>
      <w:r>
        <w:rPr>
          <w:i/>
          <w:spacing w:val="-4"/>
        </w:rPr>
        <w:t xml:space="preserve"> </w:t>
      </w:r>
      <w:r>
        <w:rPr>
          <w:i/>
        </w:rPr>
        <w:t>marking,</w:t>
      </w:r>
      <w:r>
        <w:rPr>
          <w:i/>
          <w:spacing w:val="-7"/>
        </w:rPr>
        <w:t xml:space="preserve"> </w:t>
      </w:r>
      <w:r>
        <w:rPr>
          <w:i/>
        </w:rPr>
        <w:t>Team management, and Admin handling.</w:t>
      </w:r>
    </w:p>
    <w:p w:rsidR="009A509F" w:rsidRDefault="009A509F" w:rsidP="009A509F">
      <w:pPr>
        <w:pStyle w:val="ListParagraph"/>
        <w:numPr>
          <w:ilvl w:val="0"/>
          <w:numId w:val="2"/>
        </w:numPr>
        <w:tabs>
          <w:tab w:val="left" w:pos="6051"/>
        </w:tabs>
        <w:spacing w:before="0" w:line="259" w:lineRule="auto"/>
        <w:ind w:right="239"/>
      </w:pPr>
      <w:r>
        <w:t>Marking and validating the student’s paper online. Here the scripts, which are written by students, are scanned, and uploaded into databases and shared folders on our server. Those scripts, which are uploaded to the server, are accessed by our application, and start marking using our</w:t>
      </w:r>
      <w:r>
        <w:rPr>
          <w:spacing w:val="-6"/>
        </w:rPr>
        <w:t xml:space="preserve"> </w:t>
      </w:r>
      <w:r>
        <w:t>application</w:t>
      </w:r>
      <w:r>
        <w:rPr>
          <w:spacing w:val="-7"/>
        </w:rPr>
        <w:t xml:space="preserve"> </w:t>
      </w:r>
      <w:r>
        <w:t>by</w:t>
      </w:r>
      <w:r>
        <w:rPr>
          <w:spacing w:val="-6"/>
        </w:rPr>
        <w:t xml:space="preserve"> </w:t>
      </w:r>
      <w:r>
        <w:t>placing</w:t>
      </w:r>
      <w:r>
        <w:rPr>
          <w:spacing w:val="-5"/>
        </w:rPr>
        <w:t xml:space="preserve"> </w:t>
      </w:r>
      <w:r>
        <w:t>annotations</w:t>
      </w:r>
      <w:r>
        <w:rPr>
          <w:spacing w:val="-6"/>
        </w:rPr>
        <w:t xml:space="preserve"> </w:t>
      </w:r>
      <w:r>
        <w:t>and</w:t>
      </w:r>
      <w:r>
        <w:rPr>
          <w:spacing w:val="-3"/>
        </w:rPr>
        <w:t xml:space="preserve"> </w:t>
      </w:r>
      <w:r>
        <w:t>adding</w:t>
      </w:r>
      <w:r>
        <w:rPr>
          <w:spacing w:val="-5"/>
        </w:rPr>
        <w:t xml:space="preserve"> </w:t>
      </w:r>
      <w:r>
        <w:t>marks. After validation, marks are published.</w:t>
      </w:r>
    </w:p>
    <w:p w:rsidR="009A509F" w:rsidRDefault="009A509F" w:rsidP="009A509F">
      <w:pPr>
        <w:pStyle w:val="ListParagraph"/>
        <w:numPr>
          <w:ilvl w:val="0"/>
          <w:numId w:val="2"/>
        </w:numPr>
        <w:tabs>
          <w:tab w:val="left" w:pos="6051"/>
        </w:tabs>
        <w:spacing w:before="0"/>
      </w:pPr>
      <w:r>
        <w:t>Sub</w:t>
      </w:r>
      <w:r>
        <w:rPr>
          <w:spacing w:val="-8"/>
        </w:rPr>
        <w:t xml:space="preserve"> </w:t>
      </w:r>
      <w:r>
        <w:t>Tools</w:t>
      </w:r>
      <w:r>
        <w:rPr>
          <w:spacing w:val="-6"/>
        </w:rPr>
        <w:t xml:space="preserve"> </w:t>
      </w:r>
      <w:r>
        <w:rPr>
          <w:spacing w:val="-5"/>
        </w:rPr>
        <w:t>are</w:t>
      </w:r>
    </w:p>
    <w:p w:rsidR="009A509F" w:rsidRDefault="009A509F" w:rsidP="009A509F">
      <w:pPr>
        <w:pStyle w:val="ListParagraph"/>
        <w:numPr>
          <w:ilvl w:val="1"/>
          <w:numId w:val="2"/>
        </w:numPr>
        <w:tabs>
          <w:tab w:val="left" w:pos="6771"/>
        </w:tabs>
        <w:spacing w:before="18"/>
        <w:ind w:hanging="360"/>
      </w:pPr>
      <w:r>
        <w:rPr>
          <w:spacing w:val="-4"/>
        </w:rPr>
        <w:t>SAAD</w:t>
      </w:r>
    </w:p>
    <w:p w:rsidR="009A509F" w:rsidRDefault="009A509F" w:rsidP="009A509F">
      <w:pPr>
        <w:pStyle w:val="ListParagraph"/>
        <w:numPr>
          <w:ilvl w:val="1"/>
          <w:numId w:val="2"/>
        </w:numPr>
        <w:tabs>
          <w:tab w:val="left" w:pos="6771"/>
        </w:tabs>
        <w:ind w:hanging="360"/>
      </w:pPr>
      <w:r>
        <w:t>Image</w:t>
      </w:r>
      <w:r>
        <w:rPr>
          <w:spacing w:val="-6"/>
        </w:rPr>
        <w:t xml:space="preserve"> </w:t>
      </w:r>
      <w:r>
        <w:t>Processing</w:t>
      </w:r>
      <w:r>
        <w:rPr>
          <w:spacing w:val="-4"/>
        </w:rPr>
        <w:t xml:space="preserve"> </w:t>
      </w:r>
      <w:r>
        <w:t>(Auto</w:t>
      </w:r>
      <w:r>
        <w:rPr>
          <w:spacing w:val="-6"/>
        </w:rPr>
        <w:t xml:space="preserve"> </w:t>
      </w:r>
      <w:r>
        <w:t>zoning</w:t>
      </w:r>
      <w:r>
        <w:rPr>
          <w:spacing w:val="-4"/>
        </w:rPr>
        <w:t xml:space="preserve"> </w:t>
      </w:r>
      <w:r>
        <w:t>and</w:t>
      </w:r>
      <w:r>
        <w:rPr>
          <w:spacing w:val="-6"/>
        </w:rPr>
        <w:t xml:space="preserve"> </w:t>
      </w:r>
      <w:r>
        <w:t>Auto</w:t>
      </w:r>
      <w:r>
        <w:rPr>
          <w:spacing w:val="-5"/>
        </w:rPr>
        <w:t xml:space="preserve"> </w:t>
      </w:r>
      <w:r>
        <w:rPr>
          <w:spacing w:val="-2"/>
        </w:rPr>
        <w:t>Marking)</w:t>
      </w:r>
    </w:p>
    <w:p w:rsidR="009A509F" w:rsidRDefault="009A509F" w:rsidP="009A509F">
      <w:pPr>
        <w:pStyle w:val="BodyText"/>
        <w:spacing w:before="39"/>
        <w:ind w:firstLine="0"/>
      </w:pPr>
    </w:p>
    <w:p w:rsidR="00AE0F3C" w:rsidRPr="00077144" w:rsidRDefault="009A509F" w:rsidP="00077144">
      <w:pPr>
        <w:ind w:left="4802"/>
        <w:rPr>
          <w:i/>
        </w:rPr>
        <w:sectPr w:rsidR="00AE0F3C" w:rsidRPr="00077144">
          <w:pgSz w:w="11910" w:h="16840"/>
          <w:pgMar w:top="360" w:right="280" w:bottom="0" w:left="220" w:header="720" w:footer="720" w:gutter="0"/>
          <w:cols w:space="720"/>
        </w:sectPr>
      </w:pPr>
      <w:r>
        <w:rPr>
          <w:b/>
          <w:i/>
        </w:rPr>
        <w:t>Company</w:t>
      </w:r>
      <w:r>
        <w:rPr>
          <w:b/>
          <w:i/>
          <w:spacing w:val="-7"/>
        </w:rPr>
        <w:t xml:space="preserve"> </w:t>
      </w:r>
      <w:r>
        <w:rPr>
          <w:b/>
          <w:i/>
        </w:rPr>
        <w:t>Location:</w:t>
      </w:r>
      <w:r>
        <w:rPr>
          <w:b/>
          <w:i/>
          <w:spacing w:val="-8"/>
        </w:rPr>
        <w:t xml:space="preserve"> </w:t>
      </w:r>
      <w:r>
        <w:rPr>
          <w:i/>
        </w:rPr>
        <w:t>Thiruvananthapuram,</w:t>
      </w:r>
      <w:r>
        <w:rPr>
          <w:i/>
          <w:spacing w:val="-11"/>
        </w:rPr>
        <w:t xml:space="preserve"> </w:t>
      </w:r>
      <w:r w:rsidR="00077144">
        <w:rPr>
          <w:i/>
          <w:spacing w:val="-4"/>
        </w:rPr>
        <w:t>INDI</w:t>
      </w:r>
    </w:p>
    <w:p w:rsidR="00DA58BD" w:rsidRPr="00077144" w:rsidRDefault="00077144" w:rsidP="00077144">
      <w:pPr>
        <w:pStyle w:val="BodyText"/>
        <w:spacing w:before="208"/>
        <w:ind w:left="4082" w:firstLine="238"/>
      </w:pPr>
      <w:r>
        <w:rPr>
          <w:noProof/>
        </w:rPr>
        <mc:AlternateContent>
          <mc:Choice Requires="wpg">
            <w:drawing>
              <wp:anchor distT="0" distB="0" distL="0" distR="0" simplePos="0" relativeHeight="251662336" behindDoc="0" locked="0" layoutInCell="1" allowOverlap="1" wp14:anchorId="3773289E" wp14:editId="57EA0DAA">
                <wp:simplePos x="0" y="0"/>
                <wp:positionH relativeFrom="page">
                  <wp:posOffset>139700</wp:posOffset>
                </wp:positionH>
                <wp:positionV relativeFrom="paragraph">
                  <wp:posOffset>-635</wp:posOffset>
                </wp:positionV>
                <wp:extent cx="2679700" cy="9982200"/>
                <wp:effectExtent l="0" t="0" r="6350" b="1905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9982200"/>
                          <a:chOff x="0" y="0"/>
                          <a:chExt cx="2679700" cy="7660005"/>
                        </a:xfrm>
                      </wpg:grpSpPr>
                      <wps:wsp>
                        <wps:cNvPr id="22" name="Graphic 16"/>
                        <wps:cNvSpPr/>
                        <wps:spPr>
                          <a:xfrm>
                            <a:off x="6350" y="6350"/>
                            <a:ext cx="2667000" cy="7647305"/>
                          </a:xfrm>
                          <a:custGeom>
                            <a:avLst/>
                            <a:gdLst/>
                            <a:ahLst/>
                            <a:cxnLst/>
                            <a:rect l="l" t="t" r="r" b="b"/>
                            <a:pathLst>
                              <a:path w="2667000" h="7647305">
                                <a:moveTo>
                                  <a:pt x="2667000" y="0"/>
                                </a:moveTo>
                                <a:lnTo>
                                  <a:pt x="0" y="0"/>
                                </a:lnTo>
                                <a:lnTo>
                                  <a:pt x="0" y="7647305"/>
                                </a:lnTo>
                                <a:lnTo>
                                  <a:pt x="2667000" y="7647305"/>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23" name="Graphic 17"/>
                        <wps:cNvSpPr/>
                        <wps:spPr>
                          <a:xfrm>
                            <a:off x="6350" y="6350"/>
                            <a:ext cx="2667000" cy="7647305"/>
                          </a:xfrm>
                          <a:custGeom>
                            <a:avLst/>
                            <a:gdLst/>
                            <a:ahLst/>
                            <a:cxnLst/>
                            <a:rect l="l" t="t" r="r" b="b"/>
                            <a:pathLst>
                              <a:path w="2667000" h="7647305">
                                <a:moveTo>
                                  <a:pt x="0" y="7647305"/>
                                </a:moveTo>
                                <a:lnTo>
                                  <a:pt x="2667000" y="7647305"/>
                                </a:lnTo>
                                <a:lnTo>
                                  <a:pt x="2667000" y="0"/>
                                </a:lnTo>
                                <a:lnTo>
                                  <a:pt x="0" y="0"/>
                                </a:lnTo>
                                <a:lnTo>
                                  <a:pt x="0" y="7647305"/>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422C86E9" id="Group 21" o:spid="_x0000_s1026" style="position:absolute;margin-left:11pt;margin-top:-.05pt;width:211pt;height:786pt;z-index:251662336;mso-wrap-distance-left:0;mso-wrap-distance-right:0;mso-position-horizontal-relative:page;mso-height-relative:margin" coordsize="26797,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">
                <v:shape id="Graphic 16" o:spid="_x0000_s1027"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" path="m2667000,l,,,7647305r2667000,l2667000,xe" fillcolor="#930" stroked="f">
                  <v:fill opacity="17733f"/>
                  <v:path arrowok="t"/>
                </v:shape>
                <v:shape id="Graphic 17" o:spid="_x0000_s1028"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" path="m,7647305r2667000,l2667000,,,,,7647305xe" filled="f" strokecolor="#2e528f" strokeweight="1pt">
                  <v:path arrowok="t"/>
                </v:shape>
                <w10:wrap anchorx="page"/>
              </v:group>
            </w:pict>
          </mc:Fallback>
        </mc:AlternateContent>
      </w:r>
      <w:r>
        <w:rPr>
          <w:b/>
        </w:rPr>
        <w:t xml:space="preserve">    </w:t>
      </w:r>
      <w:r w:rsidR="00B759DC">
        <w:rPr>
          <w:b/>
        </w:rPr>
        <w:t>Software</w:t>
      </w:r>
      <w:r w:rsidR="00B759DC">
        <w:rPr>
          <w:b/>
          <w:spacing w:val="-8"/>
        </w:rPr>
        <w:t xml:space="preserve"> </w:t>
      </w:r>
      <w:r w:rsidR="00B759DC">
        <w:rPr>
          <w:b/>
          <w:spacing w:val="-2"/>
        </w:rPr>
        <w:t>Developer</w:t>
      </w:r>
      <w:r w:rsidR="00B759DC">
        <w:rPr>
          <w:b/>
        </w:rPr>
        <w:tab/>
      </w:r>
      <w:r>
        <w:rPr>
          <w:b/>
        </w:rPr>
        <w:t xml:space="preserve">      </w:t>
      </w:r>
      <w:r w:rsidR="00B759DC">
        <w:t>UFours</w:t>
      </w:r>
      <w:r w:rsidR="00B759DC">
        <w:rPr>
          <w:spacing w:val="-4"/>
        </w:rPr>
        <w:t xml:space="preserve"> </w:t>
      </w:r>
      <w:r w:rsidR="00B759DC">
        <w:t>IT</w:t>
      </w:r>
      <w:r w:rsidR="00B759DC">
        <w:rPr>
          <w:spacing w:val="-4"/>
        </w:rPr>
        <w:t xml:space="preserve"> </w:t>
      </w:r>
      <w:r w:rsidR="00B759DC">
        <w:rPr>
          <w:spacing w:val="-2"/>
        </w:rPr>
        <w:t>Solutions</w:t>
      </w:r>
      <w:r w:rsidR="00B759DC">
        <w:tab/>
      </w:r>
      <w:r>
        <w:t xml:space="preserve">         </w:t>
      </w:r>
      <w:r w:rsidR="00B759DC">
        <w:rPr>
          <w:b/>
        </w:rPr>
        <w:t>Sep</w:t>
      </w:r>
      <w:r w:rsidR="00B759DC">
        <w:rPr>
          <w:b/>
          <w:spacing w:val="-4"/>
        </w:rPr>
        <w:t xml:space="preserve"> </w:t>
      </w:r>
      <w:r w:rsidR="00B759DC">
        <w:rPr>
          <w:b/>
        </w:rPr>
        <w:t>2013</w:t>
      </w:r>
      <w:r w:rsidR="00B759DC">
        <w:rPr>
          <w:b/>
          <w:spacing w:val="-5"/>
        </w:rPr>
        <w:t xml:space="preserve"> </w:t>
      </w:r>
      <w:r w:rsidR="00B759DC">
        <w:rPr>
          <w:b/>
        </w:rPr>
        <w:t>to</w:t>
      </w:r>
      <w:r w:rsidR="00B759DC">
        <w:rPr>
          <w:b/>
          <w:spacing w:val="-2"/>
        </w:rPr>
        <w:t xml:space="preserve"> </w:t>
      </w:r>
      <w:r w:rsidR="00B759DC">
        <w:rPr>
          <w:b/>
        </w:rPr>
        <w:t>July</w:t>
      </w:r>
      <w:r w:rsidR="00B759DC">
        <w:rPr>
          <w:b/>
          <w:spacing w:val="-1"/>
        </w:rPr>
        <w:t xml:space="preserve"> </w:t>
      </w:r>
      <w:r w:rsidR="00B759DC">
        <w:rPr>
          <w:b/>
          <w:spacing w:val="-4"/>
        </w:rPr>
        <w:t>2015</w:t>
      </w:r>
    </w:p>
    <w:p w:rsidR="00DA58BD" w:rsidRDefault="00B759DC">
      <w:pPr>
        <w:pStyle w:val="BodyText"/>
        <w:spacing w:before="10"/>
        <w:ind w:firstLine="0"/>
        <w:rPr>
          <w:b/>
          <w:sz w:val="5"/>
        </w:rPr>
      </w:pPr>
      <w:r>
        <w:rPr>
          <w:noProof/>
        </w:rPr>
        <mc:AlternateContent>
          <mc:Choice Requires="wps">
            <w:drawing>
              <wp:anchor distT="0" distB="0" distL="0" distR="0" simplePos="0" relativeHeight="487590400" behindDoc="1" locked="0" layoutInCell="1" allowOverlap="1">
                <wp:simplePos x="0" y="0"/>
                <wp:positionH relativeFrom="page">
                  <wp:posOffset>3022600</wp:posOffset>
                </wp:positionH>
                <wp:positionV relativeFrom="paragraph">
                  <wp:posOffset>60494</wp:posOffset>
                </wp:positionV>
                <wp:extent cx="425196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13A77466" id="Graphic 18" o:spid="_x0000_s1026" style="position:absolute;margin-left:238pt;margin-top:4.75pt;width:334.8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" path="m,l4251959,e" filled="f" strokecolor="#843b0c" strokeweight="1pt">
                <v:path arrowok="t"/>
                <w10:wrap type="topAndBottom" anchorx="page"/>
              </v:shape>
            </w:pict>
          </mc:Fallback>
        </mc:AlternateContent>
      </w:r>
    </w:p>
    <w:p w:rsidR="00DA58BD" w:rsidRDefault="00B759DC">
      <w:pPr>
        <w:pStyle w:val="ListParagraph"/>
        <w:numPr>
          <w:ilvl w:val="0"/>
          <w:numId w:val="5"/>
        </w:numPr>
        <w:tabs>
          <w:tab w:val="left" w:pos="5330"/>
        </w:tabs>
        <w:spacing w:before="75"/>
      </w:pPr>
      <w:r>
        <w:t>Developing</w:t>
      </w:r>
      <w:r>
        <w:rPr>
          <w:spacing w:val="-7"/>
        </w:rPr>
        <w:t xml:space="preserve"> </w:t>
      </w:r>
      <w:r>
        <w:t>windows</w:t>
      </w:r>
      <w:r>
        <w:rPr>
          <w:spacing w:val="-6"/>
        </w:rPr>
        <w:t xml:space="preserve"> </w:t>
      </w:r>
      <w:r>
        <w:rPr>
          <w:spacing w:val="-2"/>
        </w:rPr>
        <w:t>applications</w:t>
      </w:r>
    </w:p>
    <w:p w:rsidR="00DA58BD" w:rsidRDefault="00B759DC">
      <w:pPr>
        <w:pStyle w:val="ListParagraph"/>
        <w:numPr>
          <w:ilvl w:val="0"/>
          <w:numId w:val="5"/>
        </w:numPr>
        <w:tabs>
          <w:tab w:val="left" w:pos="5330"/>
        </w:tabs>
        <w:spacing w:line="252" w:lineRule="auto"/>
        <w:ind w:right="998"/>
      </w:pPr>
      <w:r>
        <w:t>Communicating</w:t>
      </w:r>
      <w:r>
        <w:rPr>
          <w:spacing w:val="-5"/>
        </w:rPr>
        <w:t xml:space="preserve"> </w:t>
      </w:r>
      <w:r>
        <w:t>with</w:t>
      </w:r>
      <w:r>
        <w:rPr>
          <w:spacing w:val="-7"/>
        </w:rPr>
        <w:t xml:space="preserve"> </w:t>
      </w:r>
      <w:r>
        <w:t>direct</w:t>
      </w:r>
      <w:r>
        <w:rPr>
          <w:spacing w:val="-8"/>
        </w:rPr>
        <w:t xml:space="preserve"> </w:t>
      </w:r>
      <w:r>
        <w:t>clients</w:t>
      </w:r>
      <w:r>
        <w:rPr>
          <w:spacing w:val="-6"/>
        </w:rPr>
        <w:t xml:space="preserve"> </w:t>
      </w:r>
      <w:r>
        <w:t>and</w:t>
      </w:r>
      <w:r>
        <w:rPr>
          <w:spacing w:val="-7"/>
        </w:rPr>
        <w:t xml:space="preserve"> </w:t>
      </w:r>
      <w:r>
        <w:t>discussing</w:t>
      </w:r>
      <w:r>
        <w:rPr>
          <w:spacing w:val="-5"/>
        </w:rPr>
        <w:t xml:space="preserve"> </w:t>
      </w:r>
      <w:r>
        <w:t xml:space="preserve">project </w:t>
      </w:r>
      <w:r>
        <w:rPr>
          <w:spacing w:val="-2"/>
        </w:rPr>
        <w:t>requirements.</w:t>
      </w:r>
    </w:p>
    <w:p w:rsidR="00DA58BD" w:rsidRDefault="00B759DC">
      <w:pPr>
        <w:pStyle w:val="ListParagraph"/>
        <w:numPr>
          <w:ilvl w:val="0"/>
          <w:numId w:val="5"/>
        </w:numPr>
        <w:tabs>
          <w:tab w:val="left" w:pos="5330"/>
        </w:tabs>
        <w:spacing w:before="15"/>
      </w:pPr>
      <w:r>
        <w:t>Managing</w:t>
      </w:r>
      <w:r>
        <w:rPr>
          <w:spacing w:val="-3"/>
        </w:rPr>
        <w:t xml:space="preserve"> </w:t>
      </w:r>
      <w:r>
        <w:t>the</w:t>
      </w:r>
      <w:r>
        <w:rPr>
          <w:spacing w:val="-5"/>
        </w:rPr>
        <w:t xml:space="preserve"> </w:t>
      </w:r>
      <w:r>
        <w:t>project</w:t>
      </w:r>
      <w:r>
        <w:rPr>
          <w:spacing w:val="-6"/>
        </w:rPr>
        <w:t xml:space="preserve"> </w:t>
      </w:r>
      <w:r>
        <w:t>as</w:t>
      </w:r>
      <w:r>
        <w:rPr>
          <w:spacing w:val="-5"/>
        </w:rPr>
        <w:t xml:space="preserve"> </w:t>
      </w:r>
      <w:r>
        <w:t xml:space="preserve">a </w:t>
      </w:r>
      <w:r>
        <w:rPr>
          <w:spacing w:val="-2"/>
        </w:rPr>
        <w:t>person.</w:t>
      </w:r>
    </w:p>
    <w:p w:rsidR="00DA58BD" w:rsidRDefault="00B759DC">
      <w:pPr>
        <w:pStyle w:val="ListParagraph"/>
        <w:numPr>
          <w:ilvl w:val="0"/>
          <w:numId w:val="5"/>
        </w:numPr>
        <w:tabs>
          <w:tab w:val="left" w:pos="5330"/>
        </w:tabs>
      </w:pPr>
      <w:r>
        <w:t>Dev</w:t>
      </w:r>
      <w:r>
        <w:rPr>
          <w:spacing w:val="-5"/>
        </w:rPr>
        <w:t xml:space="preserve"> </w:t>
      </w:r>
      <w:r>
        <w:t>Testing</w:t>
      </w:r>
      <w:r>
        <w:rPr>
          <w:spacing w:val="-4"/>
        </w:rPr>
        <w:t xml:space="preserve"> </w:t>
      </w:r>
      <w:r>
        <w:t>and</w:t>
      </w:r>
      <w:r>
        <w:rPr>
          <w:spacing w:val="-6"/>
        </w:rPr>
        <w:t xml:space="preserve"> </w:t>
      </w:r>
      <w:r>
        <w:t>deployment</w:t>
      </w:r>
      <w:r>
        <w:rPr>
          <w:spacing w:val="-8"/>
        </w:rPr>
        <w:t xml:space="preserve"> </w:t>
      </w:r>
      <w:r>
        <w:t>to</w:t>
      </w:r>
      <w:r>
        <w:rPr>
          <w:spacing w:val="-7"/>
        </w:rPr>
        <w:t xml:space="preserve"> </w:t>
      </w:r>
      <w:r>
        <w:t>the production</w:t>
      </w:r>
      <w:r>
        <w:rPr>
          <w:spacing w:val="-6"/>
        </w:rPr>
        <w:t xml:space="preserve"> </w:t>
      </w:r>
      <w:r>
        <w:rPr>
          <w:spacing w:val="-4"/>
        </w:rPr>
        <w:t>site.</w:t>
      </w:r>
    </w:p>
    <w:p w:rsidR="00DA58BD" w:rsidRDefault="00B759DC">
      <w:pPr>
        <w:pStyle w:val="ListParagraph"/>
        <w:numPr>
          <w:ilvl w:val="0"/>
          <w:numId w:val="5"/>
        </w:numPr>
        <w:tabs>
          <w:tab w:val="left" w:pos="5330"/>
        </w:tabs>
        <w:spacing w:before="18"/>
      </w:pPr>
      <w:r>
        <w:t>Working</w:t>
      </w:r>
      <w:r>
        <w:rPr>
          <w:spacing w:val="-6"/>
        </w:rPr>
        <w:t xml:space="preserve"> </w:t>
      </w:r>
      <w:r>
        <w:t>on</w:t>
      </w:r>
      <w:r>
        <w:rPr>
          <w:spacing w:val="-7"/>
        </w:rPr>
        <w:t xml:space="preserve"> </w:t>
      </w:r>
      <w:r>
        <w:t>multiple</w:t>
      </w:r>
      <w:r>
        <w:rPr>
          <w:spacing w:val="-6"/>
        </w:rPr>
        <w:t xml:space="preserve"> </w:t>
      </w:r>
      <w:r>
        <w:t>projects</w:t>
      </w:r>
      <w:r>
        <w:rPr>
          <w:spacing w:val="-3"/>
        </w:rPr>
        <w:t xml:space="preserve"> </w:t>
      </w:r>
      <w:r>
        <w:rPr>
          <w:spacing w:val="-2"/>
        </w:rPr>
        <w:t>simultaneously</w:t>
      </w:r>
    </w:p>
    <w:p w:rsidR="00DA58BD" w:rsidRDefault="00DA58BD">
      <w:pPr>
        <w:pStyle w:val="BodyText"/>
        <w:spacing w:before="92"/>
        <w:ind w:firstLine="0"/>
      </w:pPr>
    </w:p>
    <w:p w:rsidR="00DA58BD" w:rsidRDefault="00B759DC">
      <w:pPr>
        <w:pStyle w:val="BodyText"/>
        <w:ind w:left="5330" w:firstLine="0"/>
      </w:pPr>
      <w:r>
        <w:t>Projects</w:t>
      </w:r>
      <w:r>
        <w:rPr>
          <w:spacing w:val="-9"/>
        </w:rPr>
        <w:t xml:space="preserve"> </w:t>
      </w:r>
      <w:r>
        <w:rPr>
          <w:spacing w:val="-2"/>
        </w:rPr>
        <w:t>handled:</w:t>
      </w:r>
    </w:p>
    <w:p w:rsidR="00DA58BD" w:rsidRDefault="00B759DC">
      <w:pPr>
        <w:pStyle w:val="BodyText"/>
        <w:spacing w:before="24"/>
        <w:ind w:left="5330" w:firstLine="0"/>
      </w:pPr>
      <w:r>
        <w:t>Job</w:t>
      </w:r>
      <w:r>
        <w:rPr>
          <w:spacing w:val="-8"/>
        </w:rPr>
        <w:t xml:space="preserve"> </w:t>
      </w:r>
      <w:r>
        <w:t>assigning</w:t>
      </w:r>
      <w:r>
        <w:rPr>
          <w:spacing w:val="-4"/>
        </w:rPr>
        <w:t xml:space="preserve"> </w:t>
      </w:r>
      <w:r>
        <w:t>and</w:t>
      </w:r>
      <w:r>
        <w:rPr>
          <w:spacing w:val="-6"/>
        </w:rPr>
        <w:t xml:space="preserve"> </w:t>
      </w:r>
      <w:r>
        <w:t>Employee</w:t>
      </w:r>
      <w:r>
        <w:rPr>
          <w:spacing w:val="-5"/>
        </w:rPr>
        <w:t xml:space="preserve"> </w:t>
      </w:r>
      <w:r>
        <w:t>worktime</w:t>
      </w:r>
      <w:r>
        <w:rPr>
          <w:spacing w:val="-5"/>
        </w:rPr>
        <w:t xml:space="preserve"> </w:t>
      </w:r>
      <w:r>
        <w:t>tracking</w:t>
      </w:r>
      <w:r>
        <w:rPr>
          <w:spacing w:val="-4"/>
        </w:rPr>
        <w:t xml:space="preserve"> </w:t>
      </w:r>
      <w:r>
        <w:rPr>
          <w:spacing w:val="-2"/>
        </w:rPr>
        <w:t>tool.</w:t>
      </w:r>
    </w:p>
    <w:p w:rsidR="00DA58BD" w:rsidRDefault="00B759DC">
      <w:pPr>
        <w:pStyle w:val="ListParagraph"/>
        <w:numPr>
          <w:ilvl w:val="0"/>
          <w:numId w:val="1"/>
        </w:numPr>
        <w:tabs>
          <w:tab w:val="left" w:pos="6051"/>
        </w:tabs>
        <w:spacing w:before="20" w:line="256" w:lineRule="auto"/>
        <w:ind w:right="368"/>
        <w:rPr>
          <w:i/>
        </w:rPr>
      </w:pPr>
      <w:r>
        <w:rPr>
          <w:i/>
        </w:rPr>
        <w:t>Project</w:t>
      </w:r>
      <w:r>
        <w:rPr>
          <w:i/>
          <w:spacing w:val="-6"/>
        </w:rPr>
        <w:t xml:space="preserve"> </w:t>
      </w:r>
      <w:r>
        <w:rPr>
          <w:i/>
        </w:rPr>
        <w:t>consists</w:t>
      </w:r>
      <w:r>
        <w:rPr>
          <w:i/>
          <w:spacing w:val="-3"/>
        </w:rPr>
        <w:t xml:space="preserve"> </w:t>
      </w:r>
      <w:r>
        <w:rPr>
          <w:i/>
        </w:rPr>
        <w:t>of</w:t>
      </w:r>
      <w:r>
        <w:rPr>
          <w:i/>
          <w:spacing w:val="-2"/>
        </w:rPr>
        <w:t xml:space="preserve"> </w:t>
      </w:r>
      <w:r>
        <w:rPr>
          <w:i/>
        </w:rPr>
        <w:t>Job,</w:t>
      </w:r>
      <w:r>
        <w:rPr>
          <w:i/>
          <w:spacing w:val="-6"/>
        </w:rPr>
        <w:t xml:space="preserve"> </w:t>
      </w:r>
      <w:r>
        <w:rPr>
          <w:i/>
        </w:rPr>
        <w:t>Job</w:t>
      </w:r>
      <w:r>
        <w:rPr>
          <w:i/>
          <w:spacing w:val="-2"/>
        </w:rPr>
        <w:t xml:space="preserve"> </w:t>
      </w:r>
      <w:r>
        <w:rPr>
          <w:i/>
        </w:rPr>
        <w:t>assigning,</w:t>
      </w:r>
      <w:r>
        <w:rPr>
          <w:i/>
          <w:spacing w:val="-6"/>
        </w:rPr>
        <w:t xml:space="preserve"> </w:t>
      </w:r>
      <w:r>
        <w:rPr>
          <w:i/>
        </w:rPr>
        <w:t>Idle</w:t>
      </w:r>
      <w:r>
        <w:rPr>
          <w:i/>
          <w:spacing w:val="-3"/>
        </w:rPr>
        <w:t xml:space="preserve"> </w:t>
      </w:r>
      <w:r>
        <w:rPr>
          <w:i/>
        </w:rPr>
        <w:t>time,</w:t>
      </w:r>
      <w:r>
        <w:rPr>
          <w:i/>
          <w:spacing w:val="-6"/>
        </w:rPr>
        <w:t xml:space="preserve"> </w:t>
      </w:r>
      <w:r>
        <w:rPr>
          <w:i/>
        </w:rPr>
        <w:t>Working time, and screenshots.</w:t>
      </w:r>
    </w:p>
    <w:p w:rsidR="00DA58BD" w:rsidRDefault="00B759DC">
      <w:pPr>
        <w:pStyle w:val="ListParagraph"/>
        <w:numPr>
          <w:ilvl w:val="0"/>
          <w:numId w:val="1"/>
        </w:numPr>
        <w:tabs>
          <w:tab w:val="left" w:pos="6051"/>
        </w:tabs>
        <w:spacing w:before="6" w:line="259" w:lineRule="auto"/>
        <w:ind w:right="193"/>
      </w:pPr>
      <w:r>
        <w:t>It</w:t>
      </w:r>
      <w:r>
        <w:rPr>
          <w:spacing w:val="-6"/>
        </w:rPr>
        <w:t xml:space="preserve"> </w:t>
      </w:r>
      <w:r>
        <w:t>is</w:t>
      </w:r>
      <w:r>
        <w:rPr>
          <w:spacing w:val="-4"/>
        </w:rPr>
        <w:t xml:space="preserve"> </w:t>
      </w:r>
      <w:r>
        <w:t>for</w:t>
      </w:r>
      <w:r>
        <w:rPr>
          <w:spacing w:val="-4"/>
        </w:rPr>
        <w:t xml:space="preserve"> </w:t>
      </w:r>
      <w:r>
        <w:t>working</w:t>
      </w:r>
      <w:r>
        <w:rPr>
          <w:spacing w:val="-3"/>
        </w:rPr>
        <w:t xml:space="preserve"> </w:t>
      </w:r>
      <w:r>
        <w:t>employees.</w:t>
      </w:r>
      <w:r>
        <w:rPr>
          <w:spacing w:val="-2"/>
        </w:rPr>
        <w:t xml:space="preserve"> </w:t>
      </w:r>
      <w:r>
        <w:t>Assign</w:t>
      </w:r>
      <w:r>
        <w:rPr>
          <w:spacing w:val="-5"/>
        </w:rPr>
        <w:t xml:space="preserve"> </w:t>
      </w:r>
      <w:r>
        <w:t>the</w:t>
      </w:r>
      <w:r>
        <w:rPr>
          <w:spacing w:val="-4"/>
        </w:rPr>
        <w:t xml:space="preserve"> </w:t>
      </w:r>
      <w:r>
        <w:t>recursive</w:t>
      </w:r>
      <w:r>
        <w:rPr>
          <w:spacing w:val="-4"/>
        </w:rPr>
        <w:t xml:space="preserve"> </w:t>
      </w:r>
      <w:r>
        <w:t>and</w:t>
      </w:r>
      <w:r>
        <w:rPr>
          <w:spacing w:val="-5"/>
        </w:rPr>
        <w:t xml:space="preserve"> </w:t>
      </w:r>
      <w:r>
        <w:t>non- recursive jobs to multiple employees at a time. Tracking the employee’s working hours, and idle hours and taking screenshots of the systems at the config time.</w:t>
      </w:r>
    </w:p>
    <w:p w:rsidR="00DA58BD" w:rsidRDefault="00DA58BD">
      <w:pPr>
        <w:pStyle w:val="BodyText"/>
        <w:spacing w:before="26"/>
        <w:ind w:firstLine="0"/>
      </w:pPr>
    </w:p>
    <w:p w:rsidR="00DA58BD" w:rsidRDefault="00B759DC">
      <w:pPr>
        <w:ind w:left="4754"/>
        <w:rPr>
          <w:i/>
        </w:rPr>
      </w:pPr>
      <w:r>
        <w:rPr>
          <w:b/>
          <w:i/>
        </w:rPr>
        <w:t>Company</w:t>
      </w:r>
      <w:r>
        <w:rPr>
          <w:b/>
          <w:i/>
          <w:spacing w:val="1"/>
        </w:rPr>
        <w:t xml:space="preserve"> </w:t>
      </w:r>
      <w:r>
        <w:rPr>
          <w:b/>
          <w:i/>
        </w:rPr>
        <w:t>Location</w:t>
      </w:r>
      <w:r>
        <w:rPr>
          <w:i/>
        </w:rPr>
        <w:t>:</w:t>
      </w:r>
      <w:r>
        <w:rPr>
          <w:i/>
          <w:spacing w:val="-7"/>
        </w:rPr>
        <w:t xml:space="preserve"> </w:t>
      </w:r>
      <w:r>
        <w:rPr>
          <w:i/>
        </w:rPr>
        <w:t>Madurai,</w:t>
      </w:r>
      <w:r>
        <w:rPr>
          <w:i/>
          <w:spacing w:val="-7"/>
        </w:rPr>
        <w:t xml:space="preserve"> </w:t>
      </w:r>
      <w:r>
        <w:rPr>
          <w:i/>
          <w:spacing w:val="-4"/>
        </w:rPr>
        <w:t>INDIA</w:t>
      </w:r>
    </w:p>
    <w:sectPr w:rsidR="00DA58BD">
      <w:pgSz w:w="11910" w:h="16840"/>
      <w:pgMar w:top="660" w:right="280" w:bottom="280" w:left="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AAA10C0"/>
    <w:lvl w:ilvl="0" w:tplc="04090001">
      <w:start w:val="1"/>
      <w:numFmt w:val="bullet"/>
      <w:lvlText w:val=""/>
      <w:lvlJc w:val="left"/>
      <w:pPr>
        <w:ind w:left="5225" w:hanging="360"/>
      </w:pPr>
      <w:rPr>
        <w:rFonts w:ascii="Symbol" w:hAnsi="Symbol" w:hint="default"/>
      </w:rPr>
    </w:lvl>
    <w:lvl w:ilvl="1" w:tplc="04090003" w:tentative="1">
      <w:start w:val="1"/>
      <w:numFmt w:val="bullet"/>
      <w:lvlText w:val="o"/>
      <w:lvlJc w:val="left"/>
      <w:pPr>
        <w:ind w:left="5945" w:hanging="360"/>
      </w:pPr>
      <w:rPr>
        <w:rFonts w:ascii="Courier New" w:hAnsi="Courier New" w:cs="Courier New" w:hint="default"/>
      </w:rPr>
    </w:lvl>
    <w:lvl w:ilvl="2" w:tplc="04090005" w:tentative="1">
      <w:start w:val="1"/>
      <w:numFmt w:val="bullet"/>
      <w:lvlText w:val=""/>
      <w:lvlJc w:val="left"/>
      <w:pPr>
        <w:ind w:left="6665" w:hanging="360"/>
      </w:pPr>
      <w:rPr>
        <w:rFonts w:ascii="Wingdings" w:hAnsi="Wingdings" w:hint="default"/>
      </w:rPr>
    </w:lvl>
    <w:lvl w:ilvl="3" w:tplc="04090001" w:tentative="1">
      <w:start w:val="1"/>
      <w:numFmt w:val="bullet"/>
      <w:lvlText w:val=""/>
      <w:lvlJc w:val="left"/>
      <w:pPr>
        <w:ind w:left="7385" w:hanging="360"/>
      </w:pPr>
      <w:rPr>
        <w:rFonts w:ascii="Symbol" w:hAnsi="Symbol" w:hint="default"/>
      </w:rPr>
    </w:lvl>
    <w:lvl w:ilvl="4" w:tplc="04090003" w:tentative="1">
      <w:start w:val="1"/>
      <w:numFmt w:val="bullet"/>
      <w:lvlText w:val="o"/>
      <w:lvlJc w:val="left"/>
      <w:pPr>
        <w:ind w:left="8105" w:hanging="360"/>
      </w:pPr>
      <w:rPr>
        <w:rFonts w:ascii="Courier New" w:hAnsi="Courier New" w:cs="Courier New" w:hint="default"/>
      </w:rPr>
    </w:lvl>
    <w:lvl w:ilvl="5" w:tplc="04090005" w:tentative="1">
      <w:start w:val="1"/>
      <w:numFmt w:val="bullet"/>
      <w:lvlText w:val=""/>
      <w:lvlJc w:val="left"/>
      <w:pPr>
        <w:ind w:left="8825" w:hanging="360"/>
      </w:pPr>
      <w:rPr>
        <w:rFonts w:ascii="Wingdings" w:hAnsi="Wingdings" w:hint="default"/>
      </w:rPr>
    </w:lvl>
    <w:lvl w:ilvl="6" w:tplc="04090001" w:tentative="1">
      <w:start w:val="1"/>
      <w:numFmt w:val="bullet"/>
      <w:lvlText w:val=""/>
      <w:lvlJc w:val="left"/>
      <w:pPr>
        <w:ind w:left="9545" w:hanging="360"/>
      </w:pPr>
      <w:rPr>
        <w:rFonts w:ascii="Symbol" w:hAnsi="Symbol" w:hint="default"/>
      </w:rPr>
    </w:lvl>
    <w:lvl w:ilvl="7" w:tplc="04090003" w:tentative="1">
      <w:start w:val="1"/>
      <w:numFmt w:val="bullet"/>
      <w:lvlText w:val="o"/>
      <w:lvlJc w:val="left"/>
      <w:pPr>
        <w:ind w:left="10265" w:hanging="360"/>
      </w:pPr>
      <w:rPr>
        <w:rFonts w:ascii="Courier New" w:hAnsi="Courier New" w:cs="Courier New" w:hint="default"/>
      </w:rPr>
    </w:lvl>
    <w:lvl w:ilvl="8" w:tplc="04090005" w:tentative="1">
      <w:start w:val="1"/>
      <w:numFmt w:val="bullet"/>
      <w:lvlText w:val=""/>
      <w:lvlJc w:val="left"/>
      <w:pPr>
        <w:ind w:left="10985" w:hanging="360"/>
      </w:pPr>
      <w:rPr>
        <w:rFonts w:ascii="Wingdings" w:hAnsi="Wingdings" w:hint="default"/>
      </w:rPr>
    </w:lvl>
  </w:abstractNum>
  <w:abstractNum w:abstractNumId="1" w15:restartNumberingAfterBreak="0">
    <w:nsid w:val="0000000A"/>
    <w:multiLevelType w:val="hybridMultilevel"/>
    <w:tmpl w:val="00000000"/>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 w15:restartNumberingAfterBreak="0">
    <w:nsid w:val="0000000B"/>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C"/>
    <w:multiLevelType w:val="hybridMultilevel"/>
    <w:tmpl w:val="00000000"/>
    <w:lvl w:ilvl="0" w:tplc="0409000D">
      <w:start w:val="1"/>
      <w:numFmt w:val="bullet"/>
      <w:lvlText w:val=""/>
      <w:lvlJc w:val="left"/>
      <w:pPr>
        <w:ind w:left="6120" w:hanging="360"/>
      </w:pPr>
      <w:rPr>
        <w:rFonts w:ascii="Wingdings" w:hAnsi="Wingdings"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 w15:restartNumberingAfterBreak="0">
    <w:nsid w:val="14CE4D31"/>
    <w:multiLevelType w:val="hybridMultilevel"/>
    <w:tmpl w:val="0CCC5B5A"/>
    <w:lvl w:ilvl="0" w:tplc="058E7616">
      <w:numFmt w:val="bullet"/>
      <w:lvlText w:val=""/>
      <w:lvlJc w:val="left"/>
      <w:pPr>
        <w:ind w:left="5330" w:hanging="360"/>
      </w:pPr>
      <w:rPr>
        <w:rFonts w:ascii="Symbol" w:eastAsia="Symbol" w:hAnsi="Symbol" w:cs="Symbol" w:hint="default"/>
        <w:b w:val="0"/>
        <w:bCs w:val="0"/>
        <w:i w:val="0"/>
        <w:iCs w:val="0"/>
        <w:spacing w:val="0"/>
        <w:w w:val="100"/>
        <w:sz w:val="22"/>
        <w:szCs w:val="22"/>
        <w:lang w:val="en-US" w:eastAsia="en-US" w:bidi="ar-SA"/>
      </w:rPr>
    </w:lvl>
    <w:lvl w:ilvl="1" w:tplc="C35E915A">
      <w:numFmt w:val="bullet"/>
      <w:lvlText w:val="o"/>
      <w:lvlJc w:val="left"/>
      <w:pPr>
        <w:ind w:left="6051" w:hanging="360"/>
      </w:pPr>
      <w:rPr>
        <w:rFonts w:ascii="Courier New" w:eastAsia="Courier New" w:hAnsi="Courier New" w:cs="Courier New" w:hint="default"/>
        <w:b w:val="0"/>
        <w:bCs w:val="0"/>
        <w:i w:val="0"/>
        <w:iCs w:val="0"/>
        <w:spacing w:val="0"/>
        <w:w w:val="100"/>
        <w:sz w:val="22"/>
        <w:szCs w:val="22"/>
        <w:lang w:val="en-US" w:eastAsia="en-US" w:bidi="ar-SA"/>
      </w:rPr>
    </w:lvl>
    <w:lvl w:ilvl="2" w:tplc="A32EB33C">
      <w:numFmt w:val="bullet"/>
      <w:lvlText w:val="•"/>
      <w:lvlJc w:val="left"/>
      <w:pPr>
        <w:ind w:left="6653" w:hanging="360"/>
      </w:pPr>
      <w:rPr>
        <w:rFonts w:hint="default"/>
        <w:lang w:val="en-US" w:eastAsia="en-US" w:bidi="ar-SA"/>
      </w:rPr>
    </w:lvl>
    <w:lvl w:ilvl="3" w:tplc="AB069F4E">
      <w:numFmt w:val="bullet"/>
      <w:lvlText w:val="•"/>
      <w:lvlJc w:val="left"/>
      <w:pPr>
        <w:ind w:left="7247" w:hanging="360"/>
      </w:pPr>
      <w:rPr>
        <w:rFonts w:hint="default"/>
        <w:lang w:val="en-US" w:eastAsia="en-US" w:bidi="ar-SA"/>
      </w:rPr>
    </w:lvl>
    <w:lvl w:ilvl="4" w:tplc="1326F0CA">
      <w:numFmt w:val="bullet"/>
      <w:lvlText w:val="•"/>
      <w:lvlJc w:val="left"/>
      <w:pPr>
        <w:ind w:left="7841" w:hanging="360"/>
      </w:pPr>
      <w:rPr>
        <w:rFonts w:hint="default"/>
        <w:lang w:val="en-US" w:eastAsia="en-US" w:bidi="ar-SA"/>
      </w:rPr>
    </w:lvl>
    <w:lvl w:ilvl="5" w:tplc="2AAC8A26">
      <w:numFmt w:val="bullet"/>
      <w:lvlText w:val="•"/>
      <w:lvlJc w:val="left"/>
      <w:pPr>
        <w:ind w:left="8435" w:hanging="360"/>
      </w:pPr>
      <w:rPr>
        <w:rFonts w:hint="default"/>
        <w:lang w:val="en-US" w:eastAsia="en-US" w:bidi="ar-SA"/>
      </w:rPr>
    </w:lvl>
    <w:lvl w:ilvl="6" w:tplc="4056AACA">
      <w:numFmt w:val="bullet"/>
      <w:lvlText w:val="•"/>
      <w:lvlJc w:val="left"/>
      <w:pPr>
        <w:ind w:left="9028" w:hanging="360"/>
      </w:pPr>
      <w:rPr>
        <w:rFonts w:hint="default"/>
        <w:lang w:val="en-US" w:eastAsia="en-US" w:bidi="ar-SA"/>
      </w:rPr>
    </w:lvl>
    <w:lvl w:ilvl="7" w:tplc="823EF922">
      <w:numFmt w:val="bullet"/>
      <w:lvlText w:val="•"/>
      <w:lvlJc w:val="left"/>
      <w:pPr>
        <w:ind w:left="9622" w:hanging="360"/>
      </w:pPr>
      <w:rPr>
        <w:rFonts w:hint="default"/>
        <w:lang w:val="en-US" w:eastAsia="en-US" w:bidi="ar-SA"/>
      </w:rPr>
    </w:lvl>
    <w:lvl w:ilvl="8" w:tplc="3DF44964">
      <w:numFmt w:val="bullet"/>
      <w:lvlText w:val="•"/>
      <w:lvlJc w:val="left"/>
      <w:pPr>
        <w:ind w:left="10216" w:hanging="360"/>
      </w:pPr>
      <w:rPr>
        <w:rFonts w:hint="default"/>
        <w:lang w:val="en-US" w:eastAsia="en-US" w:bidi="ar-SA"/>
      </w:rPr>
    </w:lvl>
  </w:abstractNum>
  <w:abstractNum w:abstractNumId="5" w15:restartNumberingAfterBreak="0">
    <w:nsid w:val="164A41EE"/>
    <w:multiLevelType w:val="hybridMultilevel"/>
    <w:tmpl w:val="09CE65D6"/>
    <w:lvl w:ilvl="0" w:tplc="04090001">
      <w:start w:val="1"/>
      <w:numFmt w:val="bullet"/>
      <w:lvlText w:val=""/>
      <w:lvlJc w:val="left"/>
      <w:pPr>
        <w:ind w:left="6665" w:hanging="360"/>
      </w:pPr>
      <w:rPr>
        <w:rFonts w:ascii="Symbol" w:hAnsi="Symbol" w:hint="default"/>
      </w:rPr>
    </w:lvl>
    <w:lvl w:ilvl="1" w:tplc="04090003" w:tentative="1">
      <w:start w:val="1"/>
      <w:numFmt w:val="bullet"/>
      <w:lvlText w:val="o"/>
      <w:lvlJc w:val="left"/>
      <w:pPr>
        <w:ind w:left="7385" w:hanging="360"/>
      </w:pPr>
      <w:rPr>
        <w:rFonts w:ascii="Courier New" w:hAnsi="Courier New" w:cs="Courier New" w:hint="default"/>
      </w:rPr>
    </w:lvl>
    <w:lvl w:ilvl="2" w:tplc="04090005" w:tentative="1">
      <w:start w:val="1"/>
      <w:numFmt w:val="bullet"/>
      <w:lvlText w:val=""/>
      <w:lvlJc w:val="left"/>
      <w:pPr>
        <w:ind w:left="8105" w:hanging="360"/>
      </w:pPr>
      <w:rPr>
        <w:rFonts w:ascii="Wingdings" w:hAnsi="Wingdings" w:hint="default"/>
      </w:rPr>
    </w:lvl>
    <w:lvl w:ilvl="3" w:tplc="04090001" w:tentative="1">
      <w:start w:val="1"/>
      <w:numFmt w:val="bullet"/>
      <w:lvlText w:val=""/>
      <w:lvlJc w:val="left"/>
      <w:pPr>
        <w:ind w:left="8825" w:hanging="360"/>
      </w:pPr>
      <w:rPr>
        <w:rFonts w:ascii="Symbol" w:hAnsi="Symbol" w:hint="default"/>
      </w:rPr>
    </w:lvl>
    <w:lvl w:ilvl="4" w:tplc="04090003" w:tentative="1">
      <w:start w:val="1"/>
      <w:numFmt w:val="bullet"/>
      <w:lvlText w:val="o"/>
      <w:lvlJc w:val="left"/>
      <w:pPr>
        <w:ind w:left="9545" w:hanging="360"/>
      </w:pPr>
      <w:rPr>
        <w:rFonts w:ascii="Courier New" w:hAnsi="Courier New" w:cs="Courier New" w:hint="default"/>
      </w:rPr>
    </w:lvl>
    <w:lvl w:ilvl="5" w:tplc="04090005" w:tentative="1">
      <w:start w:val="1"/>
      <w:numFmt w:val="bullet"/>
      <w:lvlText w:val=""/>
      <w:lvlJc w:val="left"/>
      <w:pPr>
        <w:ind w:left="10265" w:hanging="360"/>
      </w:pPr>
      <w:rPr>
        <w:rFonts w:ascii="Wingdings" w:hAnsi="Wingdings" w:hint="default"/>
      </w:rPr>
    </w:lvl>
    <w:lvl w:ilvl="6" w:tplc="04090001" w:tentative="1">
      <w:start w:val="1"/>
      <w:numFmt w:val="bullet"/>
      <w:lvlText w:val=""/>
      <w:lvlJc w:val="left"/>
      <w:pPr>
        <w:ind w:left="10985" w:hanging="360"/>
      </w:pPr>
      <w:rPr>
        <w:rFonts w:ascii="Symbol" w:hAnsi="Symbol" w:hint="default"/>
      </w:rPr>
    </w:lvl>
    <w:lvl w:ilvl="7" w:tplc="04090003" w:tentative="1">
      <w:start w:val="1"/>
      <w:numFmt w:val="bullet"/>
      <w:lvlText w:val="o"/>
      <w:lvlJc w:val="left"/>
      <w:pPr>
        <w:ind w:left="11705" w:hanging="360"/>
      </w:pPr>
      <w:rPr>
        <w:rFonts w:ascii="Courier New" w:hAnsi="Courier New" w:cs="Courier New" w:hint="default"/>
      </w:rPr>
    </w:lvl>
    <w:lvl w:ilvl="8" w:tplc="04090005" w:tentative="1">
      <w:start w:val="1"/>
      <w:numFmt w:val="bullet"/>
      <w:lvlText w:val=""/>
      <w:lvlJc w:val="left"/>
      <w:pPr>
        <w:ind w:left="12425" w:hanging="360"/>
      </w:pPr>
      <w:rPr>
        <w:rFonts w:ascii="Wingdings" w:hAnsi="Wingdings" w:hint="default"/>
      </w:rPr>
    </w:lvl>
  </w:abstractNum>
  <w:abstractNum w:abstractNumId="6" w15:restartNumberingAfterBreak="0">
    <w:nsid w:val="1A74008E"/>
    <w:multiLevelType w:val="hybridMultilevel"/>
    <w:tmpl w:val="FAAA10C0"/>
    <w:lvl w:ilvl="0" w:tplc="04090001">
      <w:start w:val="1"/>
      <w:numFmt w:val="bullet"/>
      <w:lvlText w:val=""/>
      <w:lvlJc w:val="left"/>
      <w:pPr>
        <w:ind w:left="5225" w:hanging="360"/>
      </w:pPr>
      <w:rPr>
        <w:rFonts w:ascii="Symbol" w:hAnsi="Symbol" w:hint="default"/>
      </w:rPr>
    </w:lvl>
    <w:lvl w:ilvl="1" w:tplc="04090003" w:tentative="1">
      <w:start w:val="1"/>
      <w:numFmt w:val="bullet"/>
      <w:lvlText w:val="o"/>
      <w:lvlJc w:val="left"/>
      <w:pPr>
        <w:ind w:left="5945" w:hanging="360"/>
      </w:pPr>
      <w:rPr>
        <w:rFonts w:ascii="Courier New" w:hAnsi="Courier New" w:cs="Courier New" w:hint="default"/>
      </w:rPr>
    </w:lvl>
    <w:lvl w:ilvl="2" w:tplc="04090005" w:tentative="1">
      <w:start w:val="1"/>
      <w:numFmt w:val="bullet"/>
      <w:lvlText w:val=""/>
      <w:lvlJc w:val="left"/>
      <w:pPr>
        <w:ind w:left="6665" w:hanging="360"/>
      </w:pPr>
      <w:rPr>
        <w:rFonts w:ascii="Wingdings" w:hAnsi="Wingdings" w:hint="default"/>
      </w:rPr>
    </w:lvl>
    <w:lvl w:ilvl="3" w:tplc="04090001" w:tentative="1">
      <w:start w:val="1"/>
      <w:numFmt w:val="bullet"/>
      <w:lvlText w:val=""/>
      <w:lvlJc w:val="left"/>
      <w:pPr>
        <w:ind w:left="7385" w:hanging="360"/>
      </w:pPr>
      <w:rPr>
        <w:rFonts w:ascii="Symbol" w:hAnsi="Symbol" w:hint="default"/>
      </w:rPr>
    </w:lvl>
    <w:lvl w:ilvl="4" w:tplc="04090003" w:tentative="1">
      <w:start w:val="1"/>
      <w:numFmt w:val="bullet"/>
      <w:lvlText w:val="o"/>
      <w:lvlJc w:val="left"/>
      <w:pPr>
        <w:ind w:left="8105" w:hanging="360"/>
      </w:pPr>
      <w:rPr>
        <w:rFonts w:ascii="Courier New" w:hAnsi="Courier New" w:cs="Courier New" w:hint="default"/>
      </w:rPr>
    </w:lvl>
    <w:lvl w:ilvl="5" w:tplc="04090005" w:tentative="1">
      <w:start w:val="1"/>
      <w:numFmt w:val="bullet"/>
      <w:lvlText w:val=""/>
      <w:lvlJc w:val="left"/>
      <w:pPr>
        <w:ind w:left="8825" w:hanging="360"/>
      </w:pPr>
      <w:rPr>
        <w:rFonts w:ascii="Wingdings" w:hAnsi="Wingdings" w:hint="default"/>
      </w:rPr>
    </w:lvl>
    <w:lvl w:ilvl="6" w:tplc="04090001" w:tentative="1">
      <w:start w:val="1"/>
      <w:numFmt w:val="bullet"/>
      <w:lvlText w:val=""/>
      <w:lvlJc w:val="left"/>
      <w:pPr>
        <w:ind w:left="9545" w:hanging="360"/>
      </w:pPr>
      <w:rPr>
        <w:rFonts w:ascii="Symbol" w:hAnsi="Symbol" w:hint="default"/>
      </w:rPr>
    </w:lvl>
    <w:lvl w:ilvl="7" w:tplc="04090003" w:tentative="1">
      <w:start w:val="1"/>
      <w:numFmt w:val="bullet"/>
      <w:lvlText w:val="o"/>
      <w:lvlJc w:val="left"/>
      <w:pPr>
        <w:ind w:left="10265" w:hanging="360"/>
      </w:pPr>
      <w:rPr>
        <w:rFonts w:ascii="Courier New" w:hAnsi="Courier New" w:cs="Courier New" w:hint="default"/>
      </w:rPr>
    </w:lvl>
    <w:lvl w:ilvl="8" w:tplc="04090005" w:tentative="1">
      <w:start w:val="1"/>
      <w:numFmt w:val="bullet"/>
      <w:lvlText w:val=""/>
      <w:lvlJc w:val="left"/>
      <w:pPr>
        <w:ind w:left="10985" w:hanging="360"/>
      </w:pPr>
      <w:rPr>
        <w:rFonts w:ascii="Wingdings" w:hAnsi="Wingdings" w:hint="default"/>
      </w:rPr>
    </w:lvl>
  </w:abstractNum>
  <w:abstractNum w:abstractNumId="7" w15:restartNumberingAfterBreak="0">
    <w:nsid w:val="355D61ED"/>
    <w:multiLevelType w:val="hybridMultilevel"/>
    <w:tmpl w:val="373C5F22"/>
    <w:lvl w:ilvl="0" w:tplc="227421DA">
      <w:numFmt w:val="bullet"/>
      <w:lvlText w:val=""/>
      <w:lvlJc w:val="left"/>
      <w:pPr>
        <w:ind w:left="5225" w:hanging="360"/>
      </w:pPr>
      <w:rPr>
        <w:rFonts w:ascii="Symbol" w:eastAsia="Symbol" w:hAnsi="Symbol" w:cs="Symbol" w:hint="default"/>
        <w:b w:val="0"/>
        <w:bCs w:val="0"/>
        <w:i w:val="0"/>
        <w:iCs w:val="0"/>
        <w:spacing w:val="0"/>
        <w:w w:val="100"/>
        <w:sz w:val="22"/>
        <w:szCs w:val="22"/>
        <w:lang w:val="en-US" w:eastAsia="en-US" w:bidi="ar-SA"/>
      </w:rPr>
    </w:lvl>
    <w:lvl w:ilvl="1" w:tplc="11E249CA">
      <w:numFmt w:val="bullet"/>
      <w:lvlText w:val="o"/>
      <w:lvlJc w:val="left"/>
      <w:pPr>
        <w:ind w:left="5945" w:hanging="360"/>
      </w:pPr>
      <w:rPr>
        <w:rFonts w:ascii="Courier New" w:eastAsia="Courier New" w:hAnsi="Courier New" w:cs="Courier New" w:hint="default"/>
        <w:b w:val="0"/>
        <w:bCs w:val="0"/>
        <w:i w:val="0"/>
        <w:iCs w:val="0"/>
        <w:spacing w:val="0"/>
        <w:w w:val="100"/>
        <w:sz w:val="22"/>
        <w:szCs w:val="22"/>
        <w:lang w:val="en-US" w:eastAsia="en-US" w:bidi="ar-SA"/>
      </w:rPr>
    </w:lvl>
    <w:lvl w:ilvl="2" w:tplc="34167610">
      <w:numFmt w:val="bullet"/>
      <w:lvlText w:val="•"/>
      <w:lvlJc w:val="left"/>
      <w:pPr>
        <w:ind w:left="6547" w:hanging="360"/>
      </w:pPr>
      <w:rPr>
        <w:rFonts w:hint="default"/>
        <w:lang w:val="en-US" w:eastAsia="en-US" w:bidi="ar-SA"/>
      </w:rPr>
    </w:lvl>
    <w:lvl w:ilvl="3" w:tplc="B7A02AF8">
      <w:numFmt w:val="bullet"/>
      <w:lvlText w:val="•"/>
      <w:lvlJc w:val="left"/>
      <w:pPr>
        <w:ind w:left="7154" w:hanging="360"/>
      </w:pPr>
      <w:rPr>
        <w:rFonts w:hint="default"/>
        <w:lang w:val="en-US" w:eastAsia="en-US" w:bidi="ar-SA"/>
      </w:rPr>
    </w:lvl>
    <w:lvl w:ilvl="4" w:tplc="D0640B40">
      <w:numFmt w:val="bullet"/>
      <w:lvlText w:val="•"/>
      <w:lvlJc w:val="left"/>
      <w:pPr>
        <w:ind w:left="7761" w:hanging="360"/>
      </w:pPr>
      <w:rPr>
        <w:rFonts w:hint="default"/>
        <w:lang w:val="en-US" w:eastAsia="en-US" w:bidi="ar-SA"/>
      </w:rPr>
    </w:lvl>
    <w:lvl w:ilvl="5" w:tplc="EC229246">
      <w:numFmt w:val="bullet"/>
      <w:lvlText w:val="•"/>
      <w:lvlJc w:val="left"/>
      <w:pPr>
        <w:ind w:left="8368" w:hanging="360"/>
      </w:pPr>
      <w:rPr>
        <w:rFonts w:hint="default"/>
        <w:lang w:val="en-US" w:eastAsia="en-US" w:bidi="ar-SA"/>
      </w:rPr>
    </w:lvl>
    <w:lvl w:ilvl="6" w:tplc="1A3E2A30">
      <w:numFmt w:val="bullet"/>
      <w:lvlText w:val="•"/>
      <w:lvlJc w:val="left"/>
      <w:pPr>
        <w:ind w:left="8975" w:hanging="360"/>
      </w:pPr>
      <w:rPr>
        <w:rFonts w:hint="default"/>
        <w:lang w:val="en-US" w:eastAsia="en-US" w:bidi="ar-SA"/>
      </w:rPr>
    </w:lvl>
    <w:lvl w:ilvl="7" w:tplc="CE16D5AA">
      <w:numFmt w:val="bullet"/>
      <w:lvlText w:val="•"/>
      <w:lvlJc w:val="left"/>
      <w:pPr>
        <w:ind w:left="9582" w:hanging="360"/>
      </w:pPr>
      <w:rPr>
        <w:rFonts w:hint="default"/>
        <w:lang w:val="en-US" w:eastAsia="en-US" w:bidi="ar-SA"/>
      </w:rPr>
    </w:lvl>
    <w:lvl w:ilvl="8" w:tplc="9D64A71E">
      <w:numFmt w:val="bullet"/>
      <w:lvlText w:val="•"/>
      <w:lvlJc w:val="left"/>
      <w:pPr>
        <w:ind w:left="10189" w:hanging="360"/>
      </w:pPr>
      <w:rPr>
        <w:rFonts w:hint="default"/>
        <w:lang w:val="en-US" w:eastAsia="en-US" w:bidi="ar-SA"/>
      </w:rPr>
    </w:lvl>
  </w:abstractNum>
  <w:abstractNum w:abstractNumId="8" w15:restartNumberingAfterBreak="0">
    <w:nsid w:val="37200330"/>
    <w:multiLevelType w:val="hybridMultilevel"/>
    <w:tmpl w:val="DF569914"/>
    <w:lvl w:ilvl="0" w:tplc="22DA8F64">
      <w:numFmt w:val="bullet"/>
      <w:lvlText w:val=""/>
      <w:lvlJc w:val="left"/>
      <w:pPr>
        <w:ind w:left="487" w:hanging="183"/>
      </w:pPr>
      <w:rPr>
        <w:rFonts w:ascii="Wingdings" w:eastAsia="Wingdings" w:hAnsi="Wingdings" w:cs="Wingdings" w:hint="default"/>
        <w:b w:val="0"/>
        <w:bCs w:val="0"/>
        <w:i w:val="0"/>
        <w:iCs w:val="0"/>
        <w:spacing w:val="0"/>
        <w:w w:val="100"/>
        <w:sz w:val="22"/>
        <w:szCs w:val="22"/>
        <w:lang w:val="en-US" w:eastAsia="en-US" w:bidi="ar-SA"/>
      </w:rPr>
    </w:lvl>
    <w:lvl w:ilvl="1" w:tplc="8CD8E750">
      <w:numFmt w:val="bullet"/>
      <w:lvlText w:val="•"/>
      <w:lvlJc w:val="left"/>
      <w:pPr>
        <w:ind w:left="850" w:hanging="183"/>
      </w:pPr>
      <w:rPr>
        <w:rFonts w:hint="default"/>
        <w:lang w:val="en-US" w:eastAsia="en-US" w:bidi="ar-SA"/>
      </w:rPr>
    </w:lvl>
    <w:lvl w:ilvl="2" w:tplc="6666E9FA">
      <w:numFmt w:val="bullet"/>
      <w:lvlText w:val="•"/>
      <w:lvlJc w:val="left"/>
      <w:pPr>
        <w:ind w:left="1220" w:hanging="183"/>
      </w:pPr>
      <w:rPr>
        <w:rFonts w:hint="default"/>
        <w:lang w:val="en-US" w:eastAsia="en-US" w:bidi="ar-SA"/>
      </w:rPr>
    </w:lvl>
    <w:lvl w:ilvl="3" w:tplc="D60C2746">
      <w:numFmt w:val="bullet"/>
      <w:lvlText w:val="•"/>
      <w:lvlJc w:val="left"/>
      <w:pPr>
        <w:ind w:left="1590" w:hanging="183"/>
      </w:pPr>
      <w:rPr>
        <w:rFonts w:hint="default"/>
        <w:lang w:val="en-US" w:eastAsia="en-US" w:bidi="ar-SA"/>
      </w:rPr>
    </w:lvl>
    <w:lvl w:ilvl="4" w:tplc="3628FC54">
      <w:numFmt w:val="bullet"/>
      <w:lvlText w:val="•"/>
      <w:lvlJc w:val="left"/>
      <w:pPr>
        <w:ind w:left="1960" w:hanging="183"/>
      </w:pPr>
      <w:rPr>
        <w:rFonts w:hint="default"/>
        <w:lang w:val="en-US" w:eastAsia="en-US" w:bidi="ar-SA"/>
      </w:rPr>
    </w:lvl>
    <w:lvl w:ilvl="5" w:tplc="C4E2C7F4">
      <w:numFmt w:val="bullet"/>
      <w:lvlText w:val="•"/>
      <w:lvlJc w:val="left"/>
      <w:pPr>
        <w:ind w:left="2330" w:hanging="183"/>
      </w:pPr>
      <w:rPr>
        <w:rFonts w:hint="default"/>
        <w:lang w:val="en-US" w:eastAsia="en-US" w:bidi="ar-SA"/>
      </w:rPr>
    </w:lvl>
    <w:lvl w:ilvl="6" w:tplc="69AC6758">
      <w:numFmt w:val="bullet"/>
      <w:lvlText w:val="•"/>
      <w:lvlJc w:val="left"/>
      <w:pPr>
        <w:ind w:left="2700" w:hanging="183"/>
      </w:pPr>
      <w:rPr>
        <w:rFonts w:hint="default"/>
        <w:lang w:val="en-US" w:eastAsia="en-US" w:bidi="ar-SA"/>
      </w:rPr>
    </w:lvl>
    <w:lvl w:ilvl="7" w:tplc="37F878CC">
      <w:numFmt w:val="bullet"/>
      <w:lvlText w:val="•"/>
      <w:lvlJc w:val="left"/>
      <w:pPr>
        <w:ind w:left="3070" w:hanging="183"/>
      </w:pPr>
      <w:rPr>
        <w:rFonts w:hint="default"/>
        <w:lang w:val="en-US" w:eastAsia="en-US" w:bidi="ar-SA"/>
      </w:rPr>
    </w:lvl>
    <w:lvl w:ilvl="8" w:tplc="ABF8E7B4">
      <w:numFmt w:val="bullet"/>
      <w:lvlText w:val="•"/>
      <w:lvlJc w:val="left"/>
      <w:pPr>
        <w:ind w:left="3440" w:hanging="183"/>
      </w:pPr>
      <w:rPr>
        <w:rFonts w:hint="default"/>
        <w:lang w:val="en-US" w:eastAsia="en-US" w:bidi="ar-SA"/>
      </w:rPr>
    </w:lvl>
  </w:abstractNum>
  <w:abstractNum w:abstractNumId="9" w15:restartNumberingAfterBreak="0">
    <w:nsid w:val="39C03B0D"/>
    <w:multiLevelType w:val="hybridMultilevel"/>
    <w:tmpl w:val="5D1C6D3E"/>
    <w:lvl w:ilvl="0" w:tplc="7DB28EA2">
      <w:numFmt w:val="bullet"/>
      <w:lvlText w:val=""/>
      <w:lvlJc w:val="left"/>
      <w:pPr>
        <w:ind w:left="578" w:hanging="183"/>
      </w:pPr>
      <w:rPr>
        <w:rFonts w:ascii="Wingdings" w:eastAsia="Wingdings" w:hAnsi="Wingdings" w:cs="Wingdings" w:hint="default"/>
        <w:b w:val="0"/>
        <w:bCs w:val="0"/>
        <w:i w:val="0"/>
        <w:iCs w:val="0"/>
        <w:spacing w:val="0"/>
        <w:w w:val="100"/>
        <w:sz w:val="22"/>
        <w:szCs w:val="22"/>
        <w:lang w:val="en-US" w:eastAsia="en-US" w:bidi="ar-SA"/>
      </w:rPr>
    </w:lvl>
    <w:lvl w:ilvl="1" w:tplc="4964E504">
      <w:numFmt w:val="bullet"/>
      <w:lvlText w:val="•"/>
      <w:lvlJc w:val="left"/>
      <w:pPr>
        <w:ind w:left="940" w:hanging="183"/>
      </w:pPr>
      <w:rPr>
        <w:rFonts w:hint="default"/>
        <w:lang w:val="en-US" w:eastAsia="en-US" w:bidi="ar-SA"/>
      </w:rPr>
    </w:lvl>
    <w:lvl w:ilvl="2" w:tplc="71DC6B74">
      <w:numFmt w:val="bullet"/>
      <w:lvlText w:val="•"/>
      <w:lvlJc w:val="left"/>
      <w:pPr>
        <w:ind w:left="1300" w:hanging="183"/>
      </w:pPr>
      <w:rPr>
        <w:rFonts w:hint="default"/>
        <w:lang w:val="en-US" w:eastAsia="en-US" w:bidi="ar-SA"/>
      </w:rPr>
    </w:lvl>
    <w:lvl w:ilvl="3" w:tplc="B3B6E786">
      <w:numFmt w:val="bullet"/>
      <w:lvlText w:val="•"/>
      <w:lvlJc w:val="left"/>
      <w:pPr>
        <w:ind w:left="1660" w:hanging="183"/>
      </w:pPr>
      <w:rPr>
        <w:rFonts w:hint="default"/>
        <w:lang w:val="en-US" w:eastAsia="en-US" w:bidi="ar-SA"/>
      </w:rPr>
    </w:lvl>
    <w:lvl w:ilvl="4" w:tplc="97CCD18C">
      <w:numFmt w:val="bullet"/>
      <w:lvlText w:val="•"/>
      <w:lvlJc w:val="left"/>
      <w:pPr>
        <w:ind w:left="2020" w:hanging="183"/>
      </w:pPr>
      <w:rPr>
        <w:rFonts w:hint="default"/>
        <w:lang w:val="en-US" w:eastAsia="en-US" w:bidi="ar-SA"/>
      </w:rPr>
    </w:lvl>
    <w:lvl w:ilvl="5" w:tplc="72FA55FE">
      <w:numFmt w:val="bullet"/>
      <w:lvlText w:val="•"/>
      <w:lvlJc w:val="left"/>
      <w:pPr>
        <w:ind w:left="2380" w:hanging="183"/>
      </w:pPr>
      <w:rPr>
        <w:rFonts w:hint="default"/>
        <w:lang w:val="en-US" w:eastAsia="en-US" w:bidi="ar-SA"/>
      </w:rPr>
    </w:lvl>
    <w:lvl w:ilvl="6" w:tplc="50A64AC8">
      <w:numFmt w:val="bullet"/>
      <w:lvlText w:val="•"/>
      <w:lvlJc w:val="left"/>
      <w:pPr>
        <w:ind w:left="2740" w:hanging="183"/>
      </w:pPr>
      <w:rPr>
        <w:rFonts w:hint="default"/>
        <w:lang w:val="en-US" w:eastAsia="en-US" w:bidi="ar-SA"/>
      </w:rPr>
    </w:lvl>
    <w:lvl w:ilvl="7" w:tplc="493E3444">
      <w:numFmt w:val="bullet"/>
      <w:lvlText w:val="•"/>
      <w:lvlJc w:val="left"/>
      <w:pPr>
        <w:ind w:left="3100" w:hanging="183"/>
      </w:pPr>
      <w:rPr>
        <w:rFonts w:hint="default"/>
        <w:lang w:val="en-US" w:eastAsia="en-US" w:bidi="ar-SA"/>
      </w:rPr>
    </w:lvl>
    <w:lvl w:ilvl="8" w:tplc="83C24A2E">
      <w:numFmt w:val="bullet"/>
      <w:lvlText w:val="•"/>
      <w:lvlJc w:val="left"/>
      <w:pPr>
        <w:ind w:left="3460" w:hanging="183"/>
      </w:pPr>
      <w:rPr>
        <w:rFonts w:hint="default"/>
        <w:lang w:val="en-US" w:eastAsia="en-US" w:bidi="ar-SA"/>
      </w:rPr>
    </w:lvl>
  </w:abstractNum>
  <w:abstractNum w:abstractNumId="10" w15:restartNumberingAfterBreak="0">
    <w:nsid w:val="3E3C50A0"/>
    <w:multiLevelType w:val="hybridMultilevel"/>
    <w:tmpl w:val="A8A0A260"/>
    <w:lvl w:ilvl="0" w:tplc="E72664C0">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1" w:tplc="6F0C915C">
      <w:numFmt w:val="bullet"/>
      <w:lvlText w:val=""/>
      <w:lvlJc w:val="left"/>
      <w:pPr>
        <w:ind w:left="6771" w:hanging="361"/>
      </w:pPr>
      <w:rPr>
        <w:rFonts w:ascii="Symbol" w:eastAsia="Symbol" w:hAnsi="Symbol" w:cs="Symbol" w:hint="default"/>
        <w:b w:val="0"/>
        <w:bCs w:val="0"/>
        <w:i w:val="0"/>
        <w:iCs w:val="0"/>
        <w:spacing w:val="0"/>
        <w:w w:val="100"/>
        <w:sz w:val="22"/>
        <w:szCs w:val="22"/>
        <w:lang w:val="en-US" w:eastAsia="en-US" w:bidi="ar-SA"/>
      </w:rPr>
    </w:lvl>
    <w:lvl w:ilvl="2" w:tplc="DBC81B3E">
      <w:numFmt w:val="bullet"/>
      <w:lvlText w:val="•"/>
      <w:lvlJc w:val="left"/>
      <w:pPr>
        <w:ind w:left="7293" w:hanging="361"/>
      </w:pPr>
      <w:rPr>
        <w:rFonts w:hint="default"/>
        <w:lang w:val="en-US" w:eastAsia="en-US" w:bidi="ar-SA"/>
      </w:rPr>
    </w:lvl>
    <w:lvl w:ilvl="3" w:tplc="9996AA72">
      <w:numFmt w:val="bullet"/>
      <w:lvlText w:val="•"/>
      <w:lvlJc w:val="left"/>
      <w:pPr>
        <w:ind w:left="7807" w:hanging="361"/>
      </w:pPr>
      <w:rPr>
        <w:rFonts w:hint="default"/>
        <w:lang w:val="en-US" w:eastAsia="en-US" w:bidi="ar-SA"/>
      </w:rPr>
    </w:lvl>
    <w:lvl w:ilvl="4" w:tplc="4E740D32">
      <w:numFmt w:val="bullet"/>
      <w:lvlText w:val="•"/>
      <w:lvlJc w:val="left"/>
      <w:pPr>
        <w:ind w:left="8321" w:hanging="361"/>
      </w:pPr>
      <w:rPr>
        <w:rFonts w:hint="default"/>
        <w:lang w:val="en-US" w:eastAsia="en-US" w:bidi="ar-SA"/>
      </w:rPr>
    </w:lvl>
    <w:lvl w:ilvl="5" w:tplc="A27603D6">
      <w:numFmt w:val="bullet"/>
      <w:lvlText w:val="•"/>
      <w:lvlJc w:val="left"/>
      <w:pPr>
        <w:ind w:left="8835" w:hanging="361"/>
      </w:pPr>
      <w:rPr>
        <w:rFonts w:hint="default"/>
        <w:lang w:val="en-US" w:eastAsia="en-US" w:bidi="ar-SA"/>
      </w:rPr>
    </w:lvl>
    <w:lvl w:ilvl="6" w:tplc="994210E4">
      <w:numFmt w:val="bullet"/>
      <w:lvlText w:val="•"/>
      <w:lvlJc w:val="left"/>
      <w:pPr>
        <w:ind w:left="9348" w:hanging="361"/>
      </w:pPr>
      <w:rPr>
        <w:rFonts w:hint="default"/>
        <w:lang w:val="en-US" w:eastAsia="en-US" w:bidi="ar-SA"/>
      </w:rPr>
    </w:lvl>
    <w:lvl w:ilvl="7" w:tplc="75A00364">
      <w:numFmt w:val="bullet"/>
      <w:lvlText w:val="•"/>
      <w:lvlJc w:val="left"/>
      <w:pPr>
        <w:ind w:left="9862" w:hanging="361"/>
      </w:pPr>
      <w:rPr>
        <w:rFonts w:hint="default"/>
        <w:lang w:val="en-US" w:eastAsia="en-US" w:bidi="ar-SA"/>
      </w:rPr>
    </w:lvl>
    <w:lvl w:ilvl="8" w:tplc="59BE606C">
      <w:numFmt w:val="bullet"/>
      <w:lvlText w:val="•"/>
      <w:lvlJc w:val="left"/>
      <w:pPr>
        <w:ind w:left="10376" w:hanging="361"/>
      </w:pPr>
      <w:rPr>
        <w:rFonts w:hint="default"/>
        <w:lang w:val="en-US" w:eastAsia="en-US" w:bidi="ar-SA"/>
      </w:rPr>
    </w:lvl>
  </w:abstractNum>
  <w:abstractNum w:abstractNumId="11" w15:restartNumberingAfterBreak="0">
    <w:nsid w:val="470B3586"/>
    <w:multiLevelType w:val="hybridMultilevel"/>
    <w:tmpl w:val="1BBC6F6E"/>
    <w:lvl w:ilvl="0" w:tplc="665C5248">
      <w:numFmt w:val="bullet"/>
      <w:lvlText w:val=""/>
      <w:lvlJc w:val="left"/>
      <w:pPr>
        <w:ind w:left="800" w:hanging="360"/>
      </w:pPr>
      <w:rPr>
        <w:rFonts w:ascii="Symbol" w:eastAsia="Symbol" w:hAnsi="Symbol" w:cs="Symbol" w:hint="default"/>
        <w:b w:val="0"/>
        <w:bCs w:val="0"/>
        <w:i w:val="0"/>
        <w:iCs w:val="0"/>
        <w:spacing w:val="0"/>
        <w:w w:val="100"/>
        <w:sz w:val="22"/>
        <w:szCs w:val="22"/>
        <w:lang w:val="en-US" w:eastAsia="en-US" w:bidi="ar-SA"/>
      </w:rPr>
    </w:lvl>
    <w:lvl w:ilvl="1" w:tplc="F22C4666">
      <w:numFmt w:val="bullet"/>
      <w:lvlText w:val="•"/>
      <w:lvlJc w:val="left"/>
      <w:pPr>
        <w:ind w:left="1134" w:hanging="360"/>
      </w:pPr>
      <w:rPr>
        <w:rFonts w:hint="default"/>
        <w:lang w:val="en-US" w:eastAsia="en-US" w:bidi="ar-SA"/>
      </w:rPr>
    </w:lvl>
    <w:lvl w:ilvl="2" w:tplc="3DD0ACA0">
      <w:numFmt w:val="bullet"/>
      <w:lvlText w:val="•"/>
      <w:lvlJc w:val="left"/>
      <w:pPr>
        <w:ind w:left="1468" w:hanging="360"/>
      </w:pPr>
      <w:rPr>
        <w:rFonts w:hint="default"/>
        <w:lang w:val="en-US" w:eastAsia="en-US" w:bidi="ar-SA"/>
      </w:rPr>
    </w:lvl>
    <w:lvl w:ilvl="3" w:tplc="063A536E">
      <w:numFmt w:val="bullet"/>
      <w:lvlText w:val="•"/>
      <w:lvlJc w:val="left"/>
      <w:pPr>
        <w:ind w:left="1802" w:hanging="360"/>
      </w:pPr>
      <w:rPr>
        <w:rFonts w:hint="default"/>
        <w:lang w:val="en-US" w:eastAsia="en-US" w:bidi="ar-SA"/>
      </w:rPr>
    </w:lvl>
    <w:lvl w:ilvl="4" w:tplc="257EA0CC">
      <w:numFmt w:val="bullet"/>
      <w:lvlText w:val="•"/>
      <w:lvlJc w:val="left"/>
      <w:pPr>
        <w:ind w:left="2136" w:hanging="360"/>
      </w:pPr>
      <w:rPr>
        <w:rFonts w:hint="default"/>
        <w:lang w:val="en-US" w:eastAsia="en-US" w:bidi="ar-SA"/>
      </w:rPr>
    </w:lvl>
    <w:lvl w:ilvl="5" w:tplc="21EE090A">
      <w:numFmt w:val="bullet"/>
      <w:lvlText w:val="•"/>
      <w:lvlJc w:val="left"/>
      <w:pPr>
        <w:ind w:left="2470" w:hanging="360"/>
      </w:pPr>
      <w:rPr>
        <w:rFonts w:hint="default"/>
        <w:lang w:val="en-US" w:eastAsia="en-US" w:bidi="ar-SA"/>
      </w:rPr>
    </w:lvl>
    <w:lvl w:ilvl="6" w:tplc="3C6EC88C">
      <w:numFmt w:val="bullet"/>
      <w:lvlText w:val="•"/>
      <w:lvlJc w:val="left"/>
      <w:pPr>
        <w:ind w:left="2804" w:hanging="360"/>
      </w:pPr>
      <w:rPr>
        <w:rFonts w:hint="default"/>
        <w:lang w:val="en-US" w:eastAsia="en-US" w:bidi="ar-SA"/>
      </w:rPr>
    </w:lvl>
    <w:lvl w:ilvl="7" w:tplc="58E499CC">
      <w:numFmt w:val="bullet"/>
      <w:lvlText w:val="•"/>
      <w:lvlJc w:val="left"/>
      <w:pPr>
        <w:ind w:left="3138" w:hanging="360"/>
      </w:pPr>
      <w:rPr>
        <w:rFonts w:hint="default"/>
        <w:lang w:val="en-US" w:eastAsia="en-US" w:bidi="ar-SA"/>
      </w:rPr>
    </w:lvl>
    <w:lvl w:ilvl="8" w:tplc="C52EEBDA">
      <w:numFmt w:val="bullet"/>
      <w:lvlText w:val="•"/>
      <w:lvlJc w:val="left"/>
      <w:pPr>
        <w:ind w:left="3472" w:hanging="360"/>
      </w:pPr>
      <w:rPr>
        <w:rFonts w:hint="default"/>
        <w:lang w:val="en-US" w:eastAsia="en-US" w:bidi="ar-SA"/>
      </w:rPr>
    </w:lvl>
  </w:abstractNum>
  <w:abstractNum w:abstractNumId="12" w15:restartNumberingAfterBreak="0">
    <w:nsid w:val="63556FC8"/>
    <w:multiLevelType w:val="hybridMultilevel"/>
    <w:tmpl w:val="4968AD2A"/>
    <w:lvl w:ilvl="0" w:tplc="9EB29E98">
      <w:numFmt w:val="bullet"/>
      <w:lvlText w:val="-"/>
      <w:lvlJc w:val="left"/>
      <w:pPr>
        <w:ind w:left="5945" w:hanging="360"/>
      </w:pPr>
      <w:rPr>
        <w:rFonts w:ascii="Calibri" w:eastAsia="Calibri" w:hAnsi="Calibri" w:cs="Calibri" w:hint="default"/>
        <w:b w:val="0"/>
        <w:bCs w:val="0"/>
        <w:i w:val="0"/>
        <w:iCs w:val="0"/>
        <w:spacing w:val="0"/>
        <w:w w:val="100"/>
        <w:sz w:val="22"/>
        <w:szCs w:val="22"/>
        <w:lang w:val="en-US" w:eastAsia="en-US" w:bidi="ar-SA"/>
      </w:rPr>
    </w:lvl>
    <w:lvl w:ilvl="1" w:tplc="D862CC8A">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2" w:tplc="812AAC64">
      <w:numFmt w:val="bullet"/>
      <w:lvlText w:val="-"/>
      <w:lvlJc w:val="left"/>
      <w:pPr>
        <w:ind w:left="6214" w:hanging="116"/>
      </w:pPr>
      <w:rPr>
        <w:rFonts w:ascii="Calibri" w:eastAsia="Calibri" w:hAnsi="Calibri" w:cs="Calibri" w:hint="default"/>
        <w:b w:val="0"/>
        <w:bCs w:val="0"/>
        <w:i w:val="0"/>
        <w:iCs w:val="0"/>
        <w:spacing w:val="0"/>
        <w:w w:val="100"/>
        <w:sz w:val="22"/>
        <w:szCs w:val="22"/>
        <w:lang w:val="en-US" w:eastAsia="en-US" w:bidi="ar-SA"/>
      </w:rPr>
    </w:lvl>
    <w:lvl w:ilvl="3" w:tplc="0ED8C3B6">
      <w:numFmt w:val="bullet"/>
      <w:lvlText w:val=""/>
      <w:lvlJc w:val="left"/>
      <w:pPr>
        <w:ind w:left="6819" w:hanging="361"/>
      </w:pPr>
      <w:rPr>
        <w:rFonts w:ascii="Symbol" w:eastAsia="Symbol" w:hAnsi="Symbol" w:cs="Symbol" w:hint="default"/>
        <w:b w:val="0"/>
        <w:bCs w:val="0"/>
        <w:i w:val="0"/>
        <w:iCs w:val="0"/>
        <w:spacing w:val="0"/>
        <w:w w:val="100"/>
        <w:sz w:val="22"/>
        <w:szCs w:val="22"/>
        <w:lang w:val="en-US" w:eastAsia="en-US" w:bidi="ar-SA"/>
      </w:rPr>
    </w:lvl>
    <w:lvl w:ilvl="4" w:tplc="8FC031D6">
      <w:numFmt w:val="bullet"/>
      <w:lvlText w:val="•"/>
      <w:lvlJc w:val="left"/>
      <w:pPr>
        <w:ind w:left="7474" w:hanging="361"/>
      </w:pPr>
      <w:rPr>
        <w:rFonts w:hint="default"/>
        <w:lang w:val="en-US" w:eastAsia="en-US" w:bidi="ar-SA"/>
      </w:rPr>
    </w:lvl>
    <w:lvl w:ilvl="5" w:tplc="68CA768A">
      <w:numFmt w:val="bullet"/>
      <w:lvlText w:val="•"/>
      <w:lvlJc w:val="left"/>
      <w:pPr>
        <w:ind w:left="8129" w:hanging="361"/>
      </w:pPr>
      <w:rPr>
        <w:rFonts w:hint="default"/>
        <w:lang w:val="en-US" w:eastAsia="en-US" w:bidi="ar-SA"/>
      </w:rPr>
    </w:lvl>
    <w:lvl w:ilvl="6" w:tplc="2D3A4FA2">
      <w:numFmt w:val="bullet"/>
      <w:lvlText w:val="•"/>
      <w:lvlJc w:val="left"/>
      <w:pPr>
        <w:ind w:left="8784" w:hanging="361"/>
      </w:pPr>
      <w:rPr>
        <w:rFonts w:hint="default"/>
        <w:lang w:val="en-US" w:eastAsia="en-US" w:bidi="ar-SA"/>
      </w:rPr>
    </w:lvl>
    <w:lvl w:ilvl="7" w:tplc="908CBFE0">
      <w:numFmt w:val="bullet"/>
      <w:lvlText w:val="•"/>
      <w:lvlJc w:val="left"/>
      <w:pPr>
        <w:ind w:left="9439" w:hanging="361"/>
      </w:pPr>
      <w:rPr>
        <w:rFonts w:hint="default"/>
        <w:lang w:val="en-US" w:eastAsia="en-US" w:bidi="ar-SA"/>
      </w:rPr>
    </w:lvl>
    <w:lvl w:ilvl="8" w:tplc="89B686A8">
      <w:numFmt w:val="bullet"/>
      <w:lvlText w:val="•"/>
      <w:lvlJc w:val="left"/>
      <w:pPr>
        <w:ind w:left="10094" w:hanging="361"/>
      </w:pPr>
      <w:rPr>
        <w:rFonts w:hint="default"/>
        <w:lang w:val="en-US" w:eastAsia="en-US" w:bidi="ar-SA"/>
      </w:rPr>
    </w:lvl>
  </w:abstractNum>
  <w:abstractNum w:abstractNumId="13" w15:restartNumberingAfterBreak="0">
    <w:nsid w:val="6FD16C3B"/>
    <w:multiLevelType w:val="hybridMultilevel"/>
    <w:tmpl w:val="B704C9FE"/>
    <w:lvl w:ilvl="0" w:tplc="92485D46">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1" w:tplc="B50E6990">
      <w:numFmt w:val="bullet"/>
      <w:lvlText w:val="•"/>
      <w:lvlJc w:val="left"/>
      <w:pPr>
        <w:ind w:left="6594" w:hanging="360"/>
      </w:pPr>
      <w:rPr>
        <w:rFonts w:hint="default"/>
        <w:lang w:val="en-US" w:eastAsia="en-US" w:bidi="ar-SA"/>
      </w:rPr>
    </w:lvl>
    <w:lvl w:ilvl="2" w:tplc="348C4874">
      <w:numFmt w:val="bullet"/>
      <w:lvlText w:val="•"/>
      <w:lvlJc w:val="left"/>
      <w:pPr>
        <w:ind w:left="7128" w:hanging="360"/>
      </w:pPr>
      <w:rPr>
        <w:rFonts w:hint="default"/>
        <w:lang w:val="en-US" w:eastAsia="en-US" w:bidi="ar-SA"/>
      </w:rPr>
    </w:lvl>
    <w:lvl w:ilvl="3" w:tplc="F98AA8EC">
      <w:numFmt w:val="bullet"/>
      <w:lvlText w:val="•"/>
      <w:lvlJc w:val="left"/>
      <w:pPr>
        <w:ind w:left="7663" w:hanging="360"/>
      </w:pPr>
      <w:rPr>
        <w:rFonts w:hint="default"/>
        <w:lang w:val="en-US" w:eastAsia="en-US" w:bidi="ar-SA"/>
      </w:rPr>
    </w:lvl>
    <w:lvl w:ilvl="4" w:tplc="D506FDBA">
      <w:numFmt w:val="bullet"/>
      <w:lvlText w:val="•"/>
      <w:lvlJc w:val="left"/>
      <w:pPr>
        <w:ind w:left="8197" w:hanging="360"/>
      </w:pPr>
      <w:rPr>
        <w:rFonts w:hint="default"/>
        <w:lang w:val="en-US" w:eastAsia="en-US" w:bidi="ar-SA"/>
      </w:rPr>
    </w:lvl>
    <w:lvl w:ilvl="5" w:tplc="6CF682B2">
      <w:numFmt w:val="bullet"/>
      <w:lvlText w:val="•"/>
      <w:lvlJc w:val="left"/>
      <w:pPr>
        <w:ind w:left="8732" w:hanging="360"/>
      </w:pPr>
      <w:rPr>
        <w:rFonts w:hint="default"/>
        <w:lang w:val="en-US" w:eastAsia="en-US" w:bidi="ar-SA"/>
      </w:rPr>
    </w:lvl>
    <w:lvl w:ilvl="6" w:tplc="832A7508">
      <w:numFmt w:val="bullet"/>
      <w:lvlText w:val="•"/>
      <w:lvlJc w:val="left"/>
      <w:pPr>
        <w:ind w:left="9266" w:hanging="360"/>
      </w:pPr>
      <w:rPr>
        <w:rFonts w:hint="default"/>
        <w:lang w:val="en-US" w:eastAsia="en-US" w:bidi="ar-SA"/>
      </w:rPr>
    </w:lvl>
    <w:lvl w:ilvl="7" w:tplc="260AAA8C">
      <w:numFmt w:val="bullet"/>
      <w:lvlText w:val="•"/>
      <w:lvlJc w:val="left"/>
      <w:pPr>
        <w:ind w:left="9800" w:hanging="360"/>
      </w:pPr>
      <w:rPr>
        <w:rFonts w:hint="default"/>
        <w:lang w:val="en-US" w:eastAsia="en-US" w:bidi="ar-SA"/>
      </w:rPr>
    </w:lvl>
    <w:lvl w:ilvl="8" w:tplc="319EC080">
      <w:numFmt w:val="bullet"/>
      <w:lvlText w:val="•"/>
      <w:lvlJc w:val="left"/>
      <w:pPr>
        <w:ind w:left="10335" w:hanging="360"/>
      </w:pPr>
      <w:rPr>
        <w:rFonts w:hint="default"/>
        <w:lang w:val="en-US" w:eastAsia="en-US" w:bidi="ar-SA"/>
      </w:rPr>
    </w:lvl>
  </w:abstractNum>
  <w:abstractNum w:abstractNumId="14" w15:restartNumberingAfterBreak="0">
    <w:nsid w:val="734F68E3"/>
    <w:multiLevelType w:val="hybridMultilevel"/>
    <w:tmpl w:val="46BC0868"/>
    <w:lvl w:ilvl="0" w:tplc="D2C45C8E">
      <w:numFmt w:val="bullet"/>
      <w:lvlText w:val=""/>
      <w:lvlJc w:val="left"/>
      <w:pPr>
        <w:ind w:left="6819" w:hanging="361"/>
      </w:pPr>
      <w:rPr>
        <w:rFonts w:ascii="Symbol" w:eastAsia="Symbol" w:hAnsi="Symbol" w:cs="Symbol" w:hint="default"/>
        <w:b w:val="0"/>
        <w:bCs w:val="0"/>
        <w:i w:val="0"/>
        <w:iCs w:val="0"/>
        <w:spacing w:val="0"/>
        <w:w w:val="100"/>
        <w:sz w:val="22"/>
        <w:szCs w:val="22"/>
        <w:lang w:val="en-US" w:eastAsia="en-US" w:bidi="ar-SA"/>
      </w:rPr>
    </w:lvl>
    <w:lvl w:ilvl="1" w:tplc="0B1EF394">
      <w:numFmt w:val="bullet"/>
      <w:lvlText w:val="•"/>
      <w:lvlJc w:val="left"/>
      <w:pPr>
        <w:ind w:left="7278" w:hanging="361"/>
      </w:pPr>
      <w:rPr>
        <w:rFonts w:hint="default"/>
        <w:lang w:val="en-US" w:eastAsia="en-US" w:bidi="ar-SA"/>
      </w:rPr>
    </w:lvl>
    <w:lvl w:ilvl="2" w:tplc="3C841B7C">
      <w:numFmt w:val="bullet"/>
      <w:lvlText w:val="•"/>
      <w:lvlJc w:val="left"/>
      <w:pPr>
        <w:ind w:left="7736" w:hanging="361"/>
      </w:pPr>
      <w:rPr>
        <w:rFonts w:hint="default"/>
        <w:lang w:val="en-US" w:eastAsia="en-US" w:bidi="ar-SA"/>
      </w:rPr>
    </w:lvl>
    <w:lvl w:ilvl="3" w:tplc="EABE1112">
      <w:numFmt w:val="bullet"/>
      <w:lvlText w:val="•"/>
      <w:lvlJc w:val="left"/>
      <w:pPr>
        <w:ind w:left="8195" w:hanging="361"/>
      </w:pPr>
      <w:rPr>
        <w:rFonts w:hint="default"/>
        <w:lang w:val="en-US" w:eastAsia="en-US" w:bidi="ar-SA"/>
      </w:rPr>
    </w:lvl>
    <w:lvl w:ilvl="4" w:tplc="25E4FC0C">
      <w:numFmt w:val="bullet"/>
      <w:lvlText w:val="•"/>
      <w:lvlJc w:val="left"/>
      <w:pPr>
        <w:ind w:left="8653" w:hanging="361"/>
      </w:pPr>
      <w:rPr>
        <w:rFonts w:hint="default"/>
        <w:lang w:val="en-US" w:eastAsia="en-US" w:bidi="ar-SA"/>
      </w:rPr>
    </w:lvl>
    <w:lvl w:ilvl="5" w:tplc="F5A456C2">
      <w:numFmt w:val="bullet"/>
      <w:lvlText w:val="•"/>
      <w:lvlJc w:val="left"/>
      <w:pPr>
        <w:ind w:left="9112" w:hanging="361"/>
      </w:pPr>
      <w:rPr>
        <w:rFonts w:hint="default"/>
        <w:lang w:val="en-US" w:eastAsia="en-US" w:bidi="ar-SA"/>
      </w:rPr>
    </w:lvl>
    <w:lvl w:ilvl="6" w:tplc="BF7C8D0A">
      <w:numFmt w:val="bullet"/>
      <w:lvlText w:val="•"/>
      <w:lvlJc w:val="left"/>
      <w:pPr>
        <w:ind w:left="9570" w:hanging="361"/>
      </w:pPr>
      <w:rPr>
        <w:rFonts w:hint="default"/>
        <w:lang w:val="en-US" w:eastAsia="en-US" w:bidi="ar-SA"/>
      </w:rPr>
    </w:lvl>
    <w:lvl w:ilvl="7" w:tplc="2E48D294">
      <w:numFmt w:val="bullet"/>
      <w:lvlText w:val="•"/>
      <w:lvlJc w:val="left"/>
      <w:pPr>
        <w:ind w:left="10028" w:hanging="361"/>
      </w:pPr>
      <w:rPr>
        <w:rFonts w:hint="default"/>
        <w:lang w:val="en-US" w:eastAsia="en-US" w:bidi="ar-SA"/>
      </w:rPr>
    </w:lvl>
    <w:lvl w:ilvl="8" w:tplc="F9082FA0">
      <w:numFmt w:val="bullet"/>
      <w:lvlText w:val="•"/>
      <w:lvlJc w:val="left"/>
      <w:pPr>
        <w:ind w:left="10487" w:hanging="361"/>
      </w:pPr>
      <w:rPr>
        <w:rFonts w:hint="default"/>
        <w:lang w:val="en-US" w:eastAsia="en-US" w:bidi="ar-SA"/>
      </w:rPr>
    </w:lvl>
  </w:abstractNum>
  <w:num w:numId="1">
    <w:abstractNumId w:val="13"/>
  </w:num>
  <w:num w:numId="2">
    <w:abstractNumId w:val="10"/>
  </w:num>
  <w:num w:numId="3">
    <w:abstractNumId w:val="8"/>
  </w:num>
  <w:num w:numId="4">
    <w:abstractNumId w:val="9"/>
  </w:num>
  <w:num w:numId="5">
    <w:abstractNumId w:val="4"/>
  </w:num>
  <w:num w:numId="6">
    <w:abstractNumId w:val="14"/>
  </w:num>
  <w:num w:numId="7">
    <w:abstractNumId w:val="11"/>
  </w:num>
  <w:num w:numId="8">
    <w:abstractNumId w:val="12"/>
  </w:num>
  <w:num w:numId="9">
    <w:abstractNumId w:val="7"/>
  </w:num>
  <w:num w:numId="10">
    <w:abstractNumId w:val="6"/>
  </w:num>
  <w:num w:numId="11">
    <w:abstractNumId w:val="0"/>
  </w:num>
  <w:num w:numId="12">
    <w:abstractNumId w:val="1"/>
  </w:num>
  <w:num w:numId="13">
    <w:abstractNumId w:val="2"/>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A58BD"/>
    <w:rsid w:val="00041BB4"/>
    <w:rsid w:val="00077144"/>
    <w:rsid w:val="000C14A4"/>
    <w:rsid w:val="00160CFA"/>
    <w:rsid w:val="00290F92"/>
    <w:rsid w:val="003D0E37"/>
    <w:rsid w:val="00654012"/>
    <w:rsid w:val="00763525"/>
    <w:rsid w:val="00782AD2"/>
    <w:rsid w:val="007E0757"/>
    <w:rsid w:val="00861B29"/>
    <w:rsid w:val="00903BBD"/>
    <w:rsid w:val="00955C87"/>
    <w:rsid w:val="009748B0"/>
    <w:rsid w:val="009A509F"/>
    <w:rsid w:val="00AC3602"/>
    <w:rsid w:val="00AE0F3C"/>
    <w:rsid w:val="00B759DC"/>
    <w:rsid w:val="00DA58BD"/>
    <w:rsid w:val="00E6741F"/>
    <w:rsid w:val="00EE0077"/>
    <w:rsid w:val="00EF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B334"/>
  <w15:docId w15:val="{D7671665-D6C5-4DED-AB76-8DE241B7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style>
  <w:style w:type="paragraph" w:styleId="Title">
    <w:name w:val="Title"/>
    <w:basedOn w:val="Normal"/>
    <w:uiPriority w:val="1"/>
    <w:qFormat/>
    <w:pPr>
      <w:spacing w:before="52"/>
      <w:ind w:left="999"/>
    </w:pPr>
    <w:rPr>
      <w:sz w:val="56"/>
      <w:szCs w:val="56"/>
    </w:rPr>
  </w:style>
  <w:style w:type="paragraph" w:styleId="ListParagraph">
    <w:name w:val="List Paragraph"/>
    <w:basedOn w:val="Normal"/>
    <w:uiPriority w:val="1"/>
    <w:qFormat/>
    <w:pPr>
      <w:spacing w:before="22"/>
      <w:ind w:left="533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raj.ramachandiran@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linkedin.com/in/jeyalakshmi-ramamoorthy-aba86b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Waran</dc:creator>
  <cp:lastModifiedBy>Jeyalakshmi Ramamoorthy</cp:lastModifiedBy>
  <cp:revision>20</cp:revision>
  <dcterms:created xsi:type="dcterms:W3CDTF">2024-03-20T04:34:00Z</dcterms:created>
  <dcterms:modified xsi:type="dcterms:W3CDTF">2024-04-08T09:58:00Z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2016</vt:lpwstr>
  </property>
  <property fmtid="{D5CDD505-2E9C-101B-9397-08002B2CF9AE}" pid="4" name="LastSaved">
    <vt:filetime>2024-03-20T00:00:00Z</vt:filetime>
  </property>
  <property fmtid="{D5CDD505-2E9C-101B-9397-08002B2CF9AE}" pid="5" name="Producer">
    <vt:lpwstr>www.ilovepdf.com</vt:lpwstr>
  </property>
</Properties>
</file>