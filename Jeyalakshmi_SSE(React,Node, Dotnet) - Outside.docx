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8BD" w:rsidRDefault="00DA58BD">
      <w:pPr>
        <w:pStyle w:val="BodyText"/>
        <w:ind w:firstLine="0"/>
        <w:rPr>
          <w:rFonts w:ascii="Times New Roman"/>
          <w:sz w:val="20"/>
        </w:rPr>
      </w:pPr>
    </w:p>
    <w:p w:rsidR="00DA58BD" w:rsidRDefault="00DA58BD">
      <w:pPr>
        <w:pStyle w:val="BodyText"/>
        <w:spacing w:before="12"/>
        <w:ind w:firstLine="0"/>
        <w:rPr>
          <w:rFonts w:ascii="Times New Roman"/>
          <w:sz w:val="20"/>
        </w:rPr>
      </w:pPr>
    </w:p>
    <w:p w:rsidR="00DA58BD" w:rsidRDefault="00DA58BD">
      <w:pPr>
        <w:rPr>
          <w:rFonts w:ascii="Times New Roman"/>
          <w:sz w:val="20"/>
        </w:rPr>
        <w:sectPr w:rsidR="00DA58BD">
          <w:type w:val="continuous"/>
          <w:pgSz w:w="11910" w:h="16840"/>
          <w:pgMar w:top="240" w:right="280" w:bottom="0" w:left="220" w:header="720" w:footer="720" w:gutter="0"/>
          <w:cols w:space="720"/>
        </w:sectPr>
      </w:pPr>
    </w:p>
    <w:p w:rsidR="00DA58BD" w:rsidRDefault="00B759DC">
      <w:pPr>
        <w:spacing w:before="63"/>
        <w:ind w:left="999"/>
        <w:rPr>
          <w:sz w:val="19"/>
        </w:rPr>
      </w:pPr>
      <w:r>
        <w:rPr>
          <w:noProof/>
        </w:rPr>
        <mc:AlternateContent>
          <mc:Choice Requires="wpg">
            <w:drawing>
              <wp:anchor distT="0" distB="0" distL="0" distR="0" simplePos="0" relativeHeight="487467520" behindDoc="1" locked="0" layoutInCell="1" allowOverlap="1">
                <wp:simplePos x="0" y="0"/>
                <wp:positionH relativeFrom="page">
                  <wp:posOffset>210184</wp:posOffset>
                </wp:positionH>
                <wp:positionV relativeFrom="paragraph">
                  <wp:posOffset>-299314</wp:posOffset>
                </wp:positionV>
                <wp:extent cx="7169150" cy="159131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69150" cy="1591310"/>
                          <a:chOff x="0" y="0"/>
                          <a:chExt cx="7169150" cy="1591310"/>
                        </a:xfrm>
                      </wpg:grpSpPr>
                      <wps:wsp>
                        <wps:cNvPr id="2" name="Graphic 2"/>
                        <wps:cNvSpPr/>
                        <wps:spPr>
                          <a:xfrm>
                            <a:off x="3175" y="3175"/>
                            <a:ext cx="7162800" cy="1584960"/>
                          </a:xfrm>
                          <a:custGeom>
                            <a:avLst/>
                            <a:gdLst/>
                            <a:ahLst/>
                            <a:cxnLst/>
                            <a:rect l="l" t="t" r="r" b="b"/>
                            <a:pathLst>
                              <a:path w="7162800" h="1584960">
                                <a:moveTo>
                                  <a:pt x="7162800" y="0"/>
                                </a:moveTo>
                                <a:lnTo>
                                  <a:pt x="0" y="0"/>
                                </a:lnTo>
                                <a:lnTo>
                                  <a:pt x="0" y="1584959"/>
                                </a:lnTo>
                                <a:lnTo>
                                  <a:pt x="7162800" y="1584959"/>
                                </a:lnTo>
                                <a:lnTo>
                                  <a:pt x="7162800" y="0"/>
                                </a:lnTo>
                                <a:close/>
                              </a:path>
                            </a:pathLst>
                          </a:custGeom>
                          <a:solidFill>
                            <a:srgbClr val="843B0C"/>
                          </a:solidFill>
                        </wps:spPr>
                        <wps:bodyPr wrap="square" lIns="0" tIns="0" rIns="0" bIns="0" rtlCol="0">
                          <a:prstTxWarp prst="textNoShape">
                            <a:avLst/>
                          </a:prstTxWarp>
                          <a:noAutofit/>
                        </wps:bodyPr>
                      </wps:wsp>
                      <wps:wsp>
                        <wps:cNvPr id="3" name="Graphic 3"/>
                        <wps:cNvSpPr/>
                        <wps:spPr>
                          <a:xfrm>
                            <a:off x="3175" y="3175"/>
                            <a:ext cx="7162800" cy="1584960"/>
                          </a:xfrm>
                          <a:custGeom>
                            <a:avLst/>
                            <a:gdLst/>
                            <a:ahLst/>
                            <a:cxnLst/>
                            <a:rect l="l" t="t" r="r" b="b"/>
                            <a:pathLst>
                              <a:path w="7162800" h="1584960">
                                <a:moveTo>
                                  <a:pt x="0" y="1584959"/>
                                </a:moveTo>
                                <a:lnTo>
                                  <a:pt x="7162800" y="1584959"/>
                                </a:lnTo>
                                <a:lnTo>
                                  <a:pt x="7162800" y="0"/>
                                </a:lnTo>
                                <a:lnTo>
                                  <a:pt x="0" y="0"/>
                                </a:lnTo>
                                <a:lnTo>
                                  <a:pt x="0" y="1584959"/>
                                </a:lnTo>
                                <a:close/>
                              </a:path>
                            </a:pathLst>
                          </a:custGeom>
                          <a:ln w="6350">
                            <a:solidFill>
                              <a:srgbClr val="4471C4"/>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5" cstate="print"/>
                          <a:stretch>
                            <a:fillRect/>
                          </a:stretch>
                        </pic:blipFill>
                        <pic:spPr>
                          <a:xfrm>
                            <a:off x="281442" y="627887"/>
                            <a:ext cx="161761" cy="187959"/>
                          </a:xfrm>
                          <a:prstGeom prst="rect">
                            <a:avLst/>
                          </a:prstGeom>
                        </pic:spPr>
                      </pic:pic>
                      <pic:pic xmlns:pic="http://schemas.openxmlformats.org/drawingml/2006/picture">
                        <pic:nvPicPr>
                          <pic:cNvPr id="5" name="Image 5" descr="Marker with solid fill"/>
                          <pic:cNvPicPr/>
                        </pic:nvPicPr>
                        <pic:blipFill>
                          <a:blip r:embed="rId6" cstate="print"/>
                          <a:stretch>
                            <a:fillRect/>
                          </a:stretch>
                        </pic:blipFill>
                        <pic:spPr>
                          <a:xfrm>
                            <a:off x="213359" y="292734"/>
                            <a:ext cx="297180" cy="297179"/>
                          </a:xfrm>
                          <a:prstGeom prst="rect">
                            <a:avLst/>
                          </a:prstGeom>
                        </pic:spPr>
                      </pic:pic>
                      <pic:pic xmlns:pic="http://schemas.openxmlformats.org/drawingml/2006/picture">
                        <pic:nvPicPr>
                          <pic:cNvPr id="6" name="Image 6" descr="Email with solid fill"/>
                          <pic:cNvPicPr/>
                        </pic:nvPicPr>
                        <pic:blipFill>
                          <a:blip r:embed="rId7" cstate="print"/>
                          <a:stretch>
                            <a:fillRect/>
                          </a:stretch>
                        </pic:blipFill>
                        <pic:spPr>
                          <a:xfrm>
                            <a:off x="254634" y="894461"/>
                            <a:ext cx="213995" cy="213995"/>
                          </a:xfrm>
                          <a:prstGeom prst="rect">
                            <a:avLst/>
                          </a:prstGeom>
                        </pic:spPr>
                      </pic:pic>
                      <pic:pic xmlns:pic="http://schemas.openxmlformats.org/drawingml/2006/picture">
                        <pic:nvPicPr>
                          <pic:cNvPr id="7" name="Image 7" descr="Linkedin Icon Square transparent PNG - StickPNG"/>
                          <pic:cNvPicPr/>
                        </pic:nvPicPr>
                        <pic:blipFill>
                          <a:blip r:embed="rId8" cstate="print"/>
                          <a:stretch>
                            <a:fillRect/>
                          </a:stretch>
                        </pic:blipFill>
                        <pic:spPr>
                          <a:xfrm>
                            <a:off x="230504" y="1199769"/>
                            <a:ext cx="243840" cy="243840"/>
                          </a:xfrm>
                          <a:prstGeom prst="rect">
                            <a:avLst/>
                          </a:prstGeom>
                        </pic:spPr>
                      </pic:pic>
                    </wpg:wgp>
                  </a:graphicData>
                </a:graphic>
              </wp:anchor>
            </w:drawing>
          </mc:Choice>
          <mc:Fallback>
            <w:pict>
              <v:group w14:anchorId="3ED78F57" id="Group 1" o:spid="_x0000_s1026" style="position:absolute;margin-left:16.55pt;margin-top:-23.55pt;width:564.5pt;height:125.3pt;z-index:-15848960;mso-wrap-distance-left:0;mso-wrap-distance-right:0;mso-position-horizontal-relative:page" coordsize="71691,159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">
                <v:shape id="Graphic 2" o:spid="_x0000_s1027" style="position:absolute;left:31;top:31;width:71628;height:15850;visibility:visible;mso-wrap-style:square;v-text-anchor:top" coordsize="7162800,158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" path="m7162800,l,,,1584959r7162800,l7162800,xe" fillcolor="#843b0c" stroked="f">
                  <v:path arrowok="t"/>
                </v:shape>
                <v:shape id="Graphic 3" o:spid="_x0000_s1028" style="position:absolute;left:31;top:31;width:71628;height:15850;visibility:visible;mso-wrap-style:square;v-text-anchor:top" coordsize="7162800,158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" path="m,1584959r7162800,l7162800,,,,,1584959xe" filled="f" strokecolor="#4471c4" strokeweight=".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2814;top:6278;width:1618;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">
                  <v:imagedata r:id="rId9" o:title=""/>
                </v:shape>
                <v:shape id="Image 5" o:spid="_x0000_s1030" type="#_x0000_t75" alt="Marker with solid fill" style="position:absolute;left:2133;top:2927;width:2972;height:2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">
                  <v:imagedata r:id="rId10" o:title="Marker with solid fill"/>
                </v:shape>
                <v:shape id="Image 6" o:spid="_x0000_s1031" type="#_x0000_t75" alt="Email with solid fill" style="position:absolute;left:2546;top:8944;width:2140;height:2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">
                  <v:imagedata r:id="rId11" o:title="Email with solid fill"/>
                </v:shape>
                <v:shape id="Image 7" o:spid="_x0000_s1032" type="#_x0000_t75" alt="Linkedin Icon Square transparent PNG - StickPNG" style="position:absolute;left:2305;top:11997;width:2438;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">
                  <v:imagedata r:id="rId12" o:title="Linkedin Icon Square transparent PNG - StickPNG"/>
                </v:shape>
                <w10:wrap anchorx="page"/>
              </v:group>
            </w:pict>
          </mc:Fallback>
        </mc:AlternateContent>
      </w:r>
      <w:r w:rsidR="00C01591">
        <w:rPr>
          <w:color w:val="FFFFFF"/>
          <w:sz w:val="19"/>
        </w:rPr>
        <w:t xml:space="preserve">B15-5, </w:t>
      </w:r>
      <w:proofErr w:type="spellStart"/>
      <w:r w:rsidR="00C01591">
        <w:rPr>
          <w:color w:val="FFFFFF"/>
          <w:sz w:val="19"/>
        </w:rPr>
        <w:t>Pa</w:t>
      </w:r>
      <w:r w:rsidR="00866CD6">
        <w:rPr>
          <w:color w:val="FFFFFF"/>
          <w:sz w:val="19"/>
        </w:rPr>
        <w:t>l</w:t>
      </w:r>
      <w:r w:rsidR="00C01591">
        <w:rPr>
          <w:color w:val="FFFFFF"/>
          <w:sz w:val="19"/>
        </w:rPr>
        <w:t>mcourt</w:t>
      </w:r>
      <w:proofErr w:type="spellEnd"/>
      <w:r w:rsidR="00C01591">
        <w:rPr>
          <w:color w:val="FFFFFF"/>
          <w:sz w:val="19"/>
        </w:rPr>
        <w:t xml:space="preserve"> Condo., </w:t>
      </w:r>
      <w:proofErr w:type="spellStart"/>
      <w:r w:rsidR="00C01591">
        <w:rPr>
          <w:color w:val="FFFFFF"/>
          <w:sz w:val="19"/>
        </w:rPr>
        <w:t>Jalan</w:t>
      </w:r>
      <w:proofErr w:type="spellEnd"/>
      <w:r w:rsidR="00C01591">
        <w:rPr>
          <w:color w:val="FFFFFF"/>
          <w:sz w:val="19"/>
        </w:rPr>
        <w:t xml:space="preserve"> </w:t>
      </w:r>
      <w:proofErr w:type="spellStart"/>
      <w:r w:rsidR="00C01591">
        <w:rPr>
          <w:color w:val="FFFFFF"/>
          <w:sz w:val="19"/>
        </w:rPr>
        <w:t>Ber</w:t>
      </w:r>
      <w:r w:rsidR="00866CD6">
        <w:rPr>
          <w:color w:val="FFFFFF"/>
          <w:sz w:val="19"/>
        </w:rPr>
        <w:t>hala</w:t>
      </w:r>
      <w:proofErr w:type="spellEnd"/>
      <w:r w:rsidR="00866CD6">
        <w:rPr>
          <w:color w:val="FFFFFF"/>
          <w:sz w:val="19"/>
        </w:rPr>
        <w:t xml:space="preserve">, </w:t>
      </w:r>
      <w:r w:rsidR="00C01591">
        <w:rPr>
          <w:color w:val="FFFFFF"/>
          <w:sz w:val="19"/>
        </w:rPr>
        <w:t>Brickfields, KL-50470</w:t>
      </w:r>
    </w:p>
    <w:p w:rsidR="00DA58BD" w:rsidRDefault="00DA58BD">
      <w:pPr>
        <w:pStyle w:val="BodyText"/>
        <w:spacing w:before="2"/>
        <w:ind w:firstLine="0"/>
        <w:rPr>
          <w:sz w:val="19"/>
        </w:rPr>
      </w:pPr>
    </w:p>
    <w:p w:rsidR="00DA58BD" w:rsidRDefault="00B759DC">
      <w:pPr>
        <w:ind w:left="999"/>
        <w:rPr>
          <w:sz w:val="19"/>
        </w:rPr>
      </w:pPr>
      <w:r>
        <w:rPr>
          <w:color w:val="FFFFFF"/>
          <w:sz w:val="19"/>
        </w:rPr>
        <w:t>+60177605376</w:t>
      </w:r>
    </w:p>
    <w:p w:rsidR="00DA58BD" w:rsidRDefault="00C53C0A">
      <w:pPr>
        <w:spacing w:before="229"/>
        <w:ind w:left="999"/>
        <w:rPr>
          <w:sz w:val="19"/>
        </w:rPr>
      </w:pPr>
      <w:hyperlink r:id="rId13">
        <w:r w:rsidR="00B759DC">
          <w:rPr>
            <w:color w:val="FFFF00"/>
            <w:spacing w:val="-2"/>
            <w:sz w:val="19"/>
            <w:u w:val="single" w:color="FFFF00"/>
          </w:rPr>
          <w:t>jeya254@gmail.com</w:t>
        </w:r>
      </w:hyperlink>
    </w:p>
    <w:p w:rsidR="00DA58BD" w:rsidRDefault="00B759DC">
      <w:pPr>
        <w:pStyle w:val="Title"/>
      </w:pPr>
      <w:r>
        <w:br w:type="column"/>
      </w:r>
      <w:r>
        <w:rPr>
          <w:color w:val="FFFFFF"/>
        </w:rPr>
        <w:t>Jeyalakshmi</w:t>
      </w:r>
      <w:r>
        <w:rPr>
          <w:color w:val="FFFFFF"/>
          <w:spacing w:val="-13"/>
        </w:rPr>
        <w:t xml:space="preserve"> </w:t>
      </w:r>
      <w:r>
        <w:rPr>
          <w:color w:val="FFFFFF"/>
          <w:spacing w:val="-10"/>
        </w:rPr>
        <w:t>R</w:t>
      </w:r>
    </w:p>
    <w:p w:rsidR="00DA58BD" w:rsidRDefault="00C01591" w:rsidP="00D25A33">
      <w:pPr>
        <w:spacing w:before="53"/>
        <w:ind w:left="279" w:firstLine="720"/>
        <w:rPr>
          <w:sz w:val="24"/>
        </w:rPr>
      </w:pPr>
      <w:r>
        <w:rPr>
          <w:color w:val="FFFFFF"/>
          <w:sz w:val="24"/>
        </w:rPr>
        <w:t xml:space="preserve">     </w:t>
      </w:r>
      <w:r w:rsidR="00B759DC">
        <w:rPr>
          <w:color w:val="FFFFFF"/>
          <w:sz w:val="24"/>
        </w:rPr>
        <w:t>Senior</w:t>
      </w:r>
      <w:r w:rsidR="00B759DC">
        <w:rPr>
          <w:color w:val="FFFFFF"/>
          <w:spacing w:val="-3"/>
          <w:sz w:val="24"/>
        </w:rPr>
        <w:t xml:space="preserve"> </w:t>
      </w:r>
      <w:r>
        <w:rPr>
          <w:color w:val="FFFFFF"/>
          <w:spacing w:val="-3"/>
          <w:sz w:val="24"/>
        </w:rPr>
        <w:t xml:space="preserve">Full Stack </w:t>
      </w:r>
      <w:r w:rsidR="00B759DC">
        <w:rPr>
          <w:color w:val="FFFFFF"/>
          <w:spacing w:val="-2"/>
          <w:sz w:val="24"/>
        </w:rPr>
        <w:t>Engineer</w:t>
      </w:r>
    </w:p>
    <w:p w:rsidR="00DA58BD" w:rsidRDefault="00DA58BD">
      <w:pPr>
        <w:rPr>
          <w:sz w:val="24"/>
        </w:rPr>
        <w:sectPr w:rsidR="00DA58BD">
          <w:type w:val="continuous"/>
          <w:pgSz w:w="11910" w:h="16840"/>
          <w:pgMar w:top="240" w:right="280" w:bottom="0" w:left="220" w:header="720" w:footer="720" w:gutter="0"/>
          <w:cols w:num="2" w:space="720" w:equalWidth="0">
            <w:col w:w="6100" w:space="325"/>
            <w:col w:w="4985"/>
          </w:cols>
        </w:sectPr>
      </w:pPr>
    </w:p>
    <w:p w:rsidR="00DA58BD" w:rsidRDefault="00DA58BD">
      <w:pPr>
        <w:pStyle w:val="BodyText"/>
        <w:spacing w:before="6"/>
        <w:ind w:firstLine="0"/>
        <w:rPr>
          <w:sz w:val="19"/>
        </w:rPr>
      </w:pPr>
    </w:p>
    <w:p w:rsidR="00DA58BD" w:rsidRDefault="00C53C0A">
      <w:pPr>
        <w:ind w:left="999"/>
        <w:rPr>
          <w:sz w:val="19"/>
        </w:rPr>
      </w:pPr>
      <w:hyperlink r:id="rId14">
        <w:r w:rsidR="00B759DC">
          <w:rPr>
            <w:color w:val="FFFFFF"/>
            <w:spacing w:val="-2"/>
            <w:sz w:val="19"/>
          </w:rPr>
          <w:t>www.linkedin.com/in/jeyalakshmi-ramamoorthy-aba86b82/</w:t>
        </w:r>
      </w:hyperlink>
    </w:p>
    <w:p w:rsidR="00DA58BD" w:rsidRDefault="00DA58BD">
      <w:pPr>
        <w:pStyle w:val="BodyText"/>
        <w:ind w:firstLine="0"/>
      </w:pPr>
    </w:p>
    <w:p w:rsidR="00DA58BD" w:rsidRDefault="00DA58BD">
      <w:pPr>
        <w:pStyle w:val="BodyText"/>
        <w:ind w:firstLine="0"/>
      </w:pPr>
    </w:p>
    <w:p w:rsidR="00DA58BD" w:rsidRDefault="00290F92">
      <w:pPr>
        <w:pStyle w:val="BodyText"/>
        <w:spacing w:before="72"/>
        <w:ind w:firstLine="0"/>
      </w:pPr>
      <w:r>
        <w:rPr>
          <w:noProof/>
        </w:rPr>
        <mc:AlternateContent>
          <mc:Choice Requires="wps">
            <w:drawing>
              <wp:anchor distT="0" distB="0" distL="0" distR="0" simplePos="0" relativeHeight="251651072" behindDoc="0" locked="0" layoutInCell="1" allowOverlap="1" wp14:anchorId="11F0C8A3" wp14:editId="5D4DC8EA">
                <wp:simplePos x="0" y="0"/>
                <wp:positionH relativeFrom="page">
                  <wp:posOffset>257175</wp:posOffset>
                </wp:positionH>
                <wp:positionV relativeFrom="paragraph">
                  <wp:posOffset>161290</wp:posOffset>
                </wp:positionV>
                <wp:extent cx="2619375" cy="8509000"/>
                <wp:effectExtent l="0" t="0" r="28575" b="2540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9375" cy="8509000"/>
                        </a:xfrm>
                        <a:prstGeom prst="rect">
                          <a:avLst/>
                        </a:prstGeom>
                        <a:solidFill>
                          <a:srgbClr val="993300">
                            <a:alpha val="27058"/>
                          </a:srgbClr>
                        </a:solidFill>
                        <a:ln w="12700">
                          <a:solidFill>
                            <a:srgbClr val="2E528F"/>
                          </a:solidFill>
                          <a:prstDash val="solid"/>
                        </a:ln>
                      </wps:spPr>
                      <wps:txbx>
                        <w:txbxContent>
                          <w:p w:rsidR="00DA58BD" w:rsidRDefault="00B759DC">
                            <w:pPr>
                              <w:tabs>
                                <w:tab w:val="left" w:pos="3993"/>
                              </w:tabs>
                              <w:spacing w:line="346" w:lineRule="exact"/>
                              <w:ind w:left="50"/>
                              <w:rPr>
                                <w:color w:val="000000"/>
                                <w:sz w:val="32"/>
                              </w:rPr>
                            </w:pPr>
                            <w:r>
                              <w:rPr>
                                <w:color w:val="833B0A"/>
                                <w:spacing w:val="-2"/>
                                <w:sz w:val="32"/>
                                <w:u w:val="single" w:color="843B0C"/>
                              </w:rPr>
                              <w:t>Profile:</w:t>
                            </w:r>
                            <w:r>
                              <w:rPr>
                                <w:color w:val="833B0A"/>
                                <w:sz w:val="32"/>
                                <w:u w:val="single" w:color="843B0C"/>
                              </w:rPr>
                              <w:tab/>
                            </w:r>
                          </w:p>
                          <w:p w:rsidR="00DA58BD" w:rsidRDefault="00B759DC">
                            <w:pPr>
                              <w:pStyle w:val="BodyText"/>
                              <w:spacing w:before="2"/>
                              <w:ind w:left="142" w:right="135" w:firstLine="0"/>
                              <w:rPr>
                                <w:color w:val="000000"/>
                              </w:rPr>
                            </w:pPr>
                            <w:r>
                              <w:rPr>
                                <w:color w:val="000000"/>
                              </w:rPr>
                              <w:t>To secure a challenging position in a reputable organization to expand my learnings, knowledge, and skills. Secure a responsible career opportunity to fully utilize my training and skills, while contributing</w:t>
                            </w:r>
                            <w:r>
                              <w:rPr>
                                <w:color w:val="000000"/>
                                <w:spacing w:val="-10"/>
                              </w:rPr>
                              <w:t xml:space="preserve"> </w:t>
                            </w:r>
                            <w:r>
                              <w:rPr>
                                <w:color w:val="000000"/>
                              </w:rPr>
                              <w:t>significantly</w:t>
                            </w:r>
                            <w:r>
                              <w:rPr>
                                <w:color w:val="000000"/>
                                <w:spacing w:val="-11"/>
                              </w:rPr>
                              <w:t xml:space="preserve"> </w:t>
                            </w:r>
                            <w:r>
                              <w:rPr>
                                <w:color w:val="000000"/>
                              </w:rPr>
                              <w:t>to</w:t>
                            </w:r>
                            <w:r>
                              <w:rPr>
                                <w:color w:val="000000"/>
                                <w:spacing w:val="-12"/>
                              </w:rPr>
                              <w:t xml:space="preserve"> </w:t>
                            </w:r>
                            <w:r>
                              <w:rPr>
                                <w:color w:val="000000"/>
                              </w:rPr>
                              <w:t>the</w:t>
                            </w:r>
                            <w:r>
                              <w:rPr>
                                <w:color w:val="000000"/>
                                <w:spacing w:val="-11"/>
                              </w:rPr>
                              <w:t xml:space="preserve"> </w:t>
                            </w:r>
                            <w:r>
                              <w:rPr>
                                <w:color w:val="000000"/>
                              </w:rPr>
                              <w:t>company's success. To make use of my interpersonal skills to achieve the goals of a company that focuses on customer satisfaction and customer experience.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38"/>
                              <w:ind w:firstLine="0"/>
                              <w:rPr>
                                <w:color w:val="000000"/>
                              </w:rPr>
                            </w:pPr>
                          </w:p>
                          <w:p w:rsidR="00DA58BD" w:rsidRDefault="00B759DC">
                            <w:pPr>
                              <w:tabs>
                                <w:tab w:val="left" w:pos="3995"/>
                              </w:tabs>
                              <w:ind w:left="79"/>
                              <w:rPr>
                                <w:color w:val="000000"/>
                                <w:sz w:val="28"/>
                              </w:rPr>
                            </w:pPr>
                            <w:r>
                              <w:rPr>
                                <w:color w:val="833B0A"/>
                                <w:sz w:val="28"/>
                                <w:u w:val="single" w:color="843B0C"/>
                              </w:rPr>
                              <w:t>General</w:t>
                            </w:r>
                            <w:r>
                              <w:rPr>
                                <w:color w:val="833B0A"/>
                                <w:spacing w:val="-8"/>
                                <w:sz w:val="28"/>
                                <w:u w:val="single" w:color="843B0C"/>
                              </w:rPr>
                              <w:t xml:space="preserve"> </w:t>
                            </w:r>
                            <w:r>
                              <w:rPr>
                                <w:color w:val="833B0A"/>
                                <w:spacing w:val="-2"/>
                                <w:sz w:val="28"/>
                                <w:u w:val="single" w:color="843B0C"/>
                              </w:rPr>
                              <w:t>Expertise:</w:t>
                            </w:r>
                            <w:r>
                              <w:rPr>
                                <w:color w:val="833B0A"/>
                                <w:sz w:val="28"/>
                                <w:u w:val="single" w:color="843B0C"/>
                              </w:rPr>
                              <w:tab/>
                            </w:r>
                          </w:p>
                          <w:p w:rsidR="00DA58BD" w:rsidRDefault="00B759DC">
                            <w:pPr>
                              <w:pStyle w:val="BodyText"/>
                              <w:numPr>
                                <w:ilvl w:val="0"/>
                                <w:numId w:val="7"/>
                              </w:numPr>
                              <w:tabs>
                                <w:tab w:val="left" w:pos="800"/>
                              </w:tabs>
                              <w:spacing w:before="26" w:line="244" w:lineRule="auto"/>
                              <w:ind w:right="427"/>
                              <w:rPr>
                                <w:color w:val="000000"/>
                              </w:rPr>
                            </w:pPr>
                            <w:r>
                              <w:rPr>
                                <w:b/>
                                <w:color w:val="000000"/>
                              </w:rPr>
                              <w:t>Databases</w:t>
                            </w:r>
                            <w:r>
                              <w:rPr>
                                <w:b/>
                                <w:color w:val="000000"/>
                                <w:spacing w:val="-9"/>
                              </w:rPr>
                              <w:t xml:space="preserve"> </w:t>
                            </w:r>
                            <w:r>
                              <w:rPr>
                                <w:color w:val="000000"/>
                              </w:rPr>
                              <w:t>-</w:t>
                            </w:r>
                            <w:r>
                              <w:rPr>
                                <w:color w:val="000000"/>
                                <w:spacing w:val="-9"/>
                              </w:rPr>
                              <w:t xml:space="preserve"> </w:t>
                            </w:r>
                            <w:r>
                              <w:rPr>
                                <w:color w:val="000000"/>
                              </w:rPr>
                              <w:t>SQL</w:t>
                            </w:r>
                            <w:r>
                              <w:rPr>
                                <w:color w:val="000000"/>
                                <w:spacing w:val="-10"/>
                              </w:rPr>
                              <w:t xml:space="preserve"> </w:t>
                            </w:r>
                            <w:r>
                              <w:rPr>
                                <w:color w:val="000000"/>
                              </w:rPr>
                              <w:t>Server,</w:t>
                            </w:r>
                            <w:r>
                              <w:rPr>
                                <w:color w:val="000000"/>
                                <w:spacing w:val="-11"/>
                              </w:rPr>
                              <w:t xml:space="preserve"> </w:t>
                            </w:r>
                            <w:r>
                              <w:rPr>
                                <w:color w:val="000000"/>
                              </w:rPr>
                              <w:t>My</w:t>
                            </w:r>
                            <w:r>
                              <w:rPr>
                                <w:color w:val="000000"/>
                                <w:spacing w:val="-4"/>
                              </w:rPr>
                              <w:t xml:space="preserve"> </w:t>
                            </w:r>
                            <w:r>
                              <w:rPr>
                                <w:color w:val="000000"/>
                              </w:rPr>
                              <w:t>SQL, InfluxDB, and MongoDB</w:t>
                            </w:r>
                          </w:p>
                          <w:p w:rsidR="00DA58BD" w:rsidRDefault="00B759DC">
                            <w:pPr>
                              <w:numPr>
                                <w:ilvl w:val="0"/>
                                <w:numId w:val="7"/>
                              </w:numPr>
                              <w:tabs>
                                <w:tab w:val="left" w:pos="799"/>
                              </w:tabs>
                              <w:spacing w:line="272" w:lineRule="exact"/>
                              <w:ind w:left="799" w:hanging="359"/>
                              <w:rPr>
                                <w:color w:val="000000"/>
                              </w:rPr>
                            </w:pPr>
                            <w:r>
                              <w:rPr>
                                <w:b/>
                                <w:color w:val="000000"/>
                              </w:rPr>
                              <w:t>Cloud</w:t>
                            </w:r>
                            <w:r>
                              <w:rPr>
                                <w:b/>
                                <w:color w:val="000000"/>
                                <w:spacing w:val="-2"/>
                              </w:rPr>
                              <w:t xml:space="preserve"> </w:t>
                            </w:r>
                            <w:r>
                              <w:rPr>
                                <w:b/>
                                <w:color w:val="000000"/>
                              </w:rPr>
                              <w:t>DB</w:t>
                            </w:r>
                            <w:r>
                              <w:rPr>
                                <w:b/>
                                <w:color w:val="000000"/>
                                <w:spacing w:val="-1"/>
                              </w:rPr>
                              <w:t xml:space="preserve"> </w:t>
                            </w:r>
                            <w:r>
                              <w:rPr>
                                <w:color w:val="000000"/>
                              </w:rPr>
                              <w:t>–</w:t>
                            </w:r>
                            <w:r>
                              <w:rPr>
                                <w:color w:val="000000"/>
                                <w:spacing w:val="-3"/>
                              </w:rPr>
                              <w:t xml:space="preserve"> </w:t>
                            </w:r>
                            <w:r>
                              <w:rPr>
                                <w:color w:val="000000"/>
                              </w:rPr>
                              <w:t>Firebase,</w:t>
                            </w:r>
                            <w:r>
                              <w:rPr>
                                <w:color w:val="000000"/>
                                <w:spacing w:val="-4"/>
                              </w:rPr>
                              <w:t xml:space="preserve"> </w:t>
                            </w:r>
                            <w:r>
                              <w:rPr>
                                <w:color w:val="000000"/>
                                <w:spacing w:val="-5"/>
                              </w:rPr>
                              <w:t>AWS</w:t>
                            </w:r>
                          </w:p>
                          <w:p w:rsidR="00DA58BD" w:rsidRDefault="00B759DC">
                            <w:pPr>
                              <w:pStyle w:val="BodyText"/>
                              <w:numPr>
                                <w:ilvl w:val="0"/>
                                <w:numId w:val="7"/>
                              </w:numPr>
                              <w:tabs>
                                <w:tab w:val="left" w:pos="800"/>
                              </w:tabs>
                              <w:spacing w:line="244" w:lineRule="auto"/>
                              <w:ind w:right="417"/>
                              <w:rPr>
                                <w:color w:val="000000"/>
                              </w:rPr>
                            </w:pPr>
                            <w:r>
                              <w:rPr>
                                <w:b/>
                                <w:color w:val="000000"/>
                              </w:rPr>
                              <w:t>Languages</w:t>
                            </w:r>
                            <w:r>
                              <w:rPr>
                                <w:b/>
                                <w:color w:val="000000"/>
                                <w:spacing w:val="-9"/>
                              </w:rPr>
                              <w:t xml:space="preserve"> </w:t>
                            </w:r>
                            <w:r>
                              <w:rPr>
                                <w:color w:val="000000"/>
                              </w:rPr>
                              <w:t>–</w:t>
                            </w:r>
                            <w:r>
                              <w:rPr>
                                <w:color w:val="000000"/>
                                <w:spacing w:val="-9"/>
                              </w:rPr>
                              <w:t xml:space="preserve"> </w:t>
                            </w:r>
                            <w:r>
                              <w:rPr>
                                <w:color w:val="000000"/>
                              </w:rPr>
                              <w:t>C#</w:t>
                            </w:r>
                            <w:r>
                              <w:rPr>
                                <w:color w:val="000000"/>
                                <w:spacing w:val="-9"/>
                              </w:rPr>
                              <w:t xml:space="preserve"> </w:t>
                            </w:r>
                            <w:r>
                              <w:rPr>
                                <w:color w:val="000000"/>
                              </w:rPr>
                              <w:t>(Oops),</w:t>
                            </w:r>
                            <w:r>
                              <w:rPr>
                                <w:color w:val="000000"/>
                                <w:spacing w:val="-11"/>
                              </w:rPr>
                              <w:t xml:space="preserve"> </w:t>
                            </w:r>
                            <w:r>
                              <w:rPr>
                                <w:color w:val="000000"/>
                              </w:rPr>
                              <w:t xml:space="preserve">ASP.Net, </w:t>
                            </w:r>
                            <w:proofErr w:type="spellStart"/>
                            <w:r>
                              <w:rPr>
                                <w:color w:val="000000"/>
                              </w:rPr>
                              <w:t>Javascript</w:t>
                            </w:r>
                            <w:proofErr w:type="spellEnd"/>
                            <w:r>
                              <w:rPr>
                                <w:color w:val="000000"/>
                              </w:rPr>
                              <w:t>,</w:t>
                            </w:r>
                            <w:r>
                              <w:rPr>
                                <w:color w:val="000000"/>
                                <w:spacing w:val="-1"/>
                              </w:rPr>
                              <w:t xml:space="preserve"> </w:t>
                            </w:r>
                            <w:r>
                              <w:rPr>
                                <w:color w:val="000000"/>
                              </w:rPr>
                              <w:t>jQuery</w:t>
                            </w:r>
                            <w:r w:rsidR="000A3D42">
                              <w:rPr>
                                <w:color w:val="000000"/>
                              </w:rPr>
                              <w:t>, Spring Boot(Basics)</w:t>
                            </w:r>
                          </w:p>
                          <w:p w:rsidR="00DA58BD" w:rsidRDefault="00B759DC">
                            <w:pPr>
                              <w:numPr>
                                <w:ilvl w:val="0"/>
                                <w:numId w:val="7"/>
                              </w:numPr>
                              <w:tabs>
                                <w:tab w:val="left" w:pos="799"/>
                              </w:tabs>
                              <w:spacing w:line="273" w:lineRule="exact"/>
                              <w:ind w:left="799" w:hanging="359"/>
                              <w:rPr>
                                <w:color w:val="000000"/>
                              </w:rPr>
                            </w:pPr>
                            <w:r>
                              <w:rPr>
                                <w:b/>
                                <w:color w:val="000000"/>
                              </w:rPr>
                              <w:t>JavaScript</w:t>
                            </w:r>
                            <w:r>
                              <w:rPr>
                                <w:b/>
                                <w:color w:val="000000"/>
                                <w:spacing w:val="-7"/>
                              </w:rPr>
                              <w:t xml:space="preserve"> </w:t>
                            </w:r>
                            <w:r>
                              <w:rPr>
                                <w:b/>
                                <w:color w:val="000000"/>
                              </w:rPr>
                              <w:t>Libraries</w:t>
                            </w:r>
                            <w:r>
                              <w:rPr>
                                <w:b/>
                                <w:color w:val="000000"/>
                                <w:spacing w:val="-11"/>
                              </w:rPr>
                              <w:t xml:space="preserve"> </w:t>
                            </w:r>
                            <w:r>
                              <w:rPr>
                                <w:color w:val="000000"/>
                              </w:rPr>
                              <w:t>–</w:t>
                            </w:r>
                            <w:r>
                              <w:rPr>
                                <w:color w:val="000000"/>
                                <w:spacing w:val="-8"/>
                              </w:rPr>
                              <w:t xml:space="preserve"> </w:t>
                            </w:r>
                            <w:r>
                              <w:rPr>
                                <w:color w:val="000000"/>
                                <w:spacing w:val="-2"/>
                              </w:rPr>
                              <w:t>React.js,</w:t>
                            </w:r>
                          </w:p>
                          <w:p w:rsidR="00DA58BD" w:rsidRDefault="00B759DC">
                            <w:pPr>
                              <w:pStyle w:val="BodyText"/>
                              <w:spacing w:line="268" w:lineRule="exact"/>
                              <w:ind w:left="800" w:firstLine="0"/>
                              <w:rPr>
                                <w:color w:val="000000"/>
                              </w:rPr>
                            </w:pPr>
                            <w:r>
                              <w:rPr>
                                <w:color w:val="000000"/>
                                <w:spacing w:val="-2"/>
                              </w:rPr>
                              <w:t>Node.js</w:t>
                            </w:r>
                          </w:p>
                          <w:p w:rsidR="00DA58BD" w:rsidRDefault="00B759DC">
                            <w:pPr>
                              <w:numPr>
                                <w:ilvl w:val="0"/>
                                <w:numId w:val="7"/>
                              </w:numPr>
                              <w:tabs>
                                <w:tab w:val="left" w:pos="800"/>
                              </w:tabs>
                              <w:ind w:right="1061"/>
                              <w:rPr>
                                <w:color w:val="000000"/>
                              </w:rPr>
                            </w:pPr>
                            <w:r>
                              <w:rPr>
                                <w:b/>
                                <w:color w:val="000000"/>
                              </w:rPr>
                              <w:t xml:space="preserve">Architecture </w:t>
                            </w:r>
                            <w:r>
                              <w:rPr>
                                <w:color w:val="000000"/>
                              </w:rPr>
                              <w:t>– Redux, Monolithic,</w:t>
                            </w:r>
                            <w:r>
                              <w:rPr>
                                <w:color w:val="000000"/>
                                <w:spacing w:val="-13"/>
                              </w:rPr>
                              <w:t xml:space="preserve"> </w:t>
                            </w:r>
                            <w:r>
                              <w:rPr>
                                <w:color w:val="000000"/>
                              </w:rPr>
                              <w:t>Microservice.</w:t>
                            </w:r>
                          </w:p>
                          <w:p w:rsidR="00DA58BD" w:rsidRDefault="00B759DC">
                            <w:pPr>
                              <w:numPr>
                                <w:ilvl w:val="0"/>
                                <w:numId w:val="7"/>
                              </w:numPr>
                              <w:tabs>
                                <w:tab w:val="left" w:pos="800"/>
                              </w:tabs>
                              <w:spacing w:line="244" w:lineRule="auto"/>
                              <w:ind w:right="449"/>
                              <w:rPr>
                                <w:color w:val="000000"/>
                              </w:rPr>
                            </w:pPr>
                            <w:r>
                              <w:rPr>
                                <w:b/>
                                <w:color w:val="000000"/>
                              </w:rPr>
                              <w:t xml:space="preserve">Communication Protocols </w:t>
                            </w:r>
                            <w:r>
                              <w:rPr>
                                <w:color w:val="000000"/>
                              </w:rPr>
                              <w:t>– MQTT,</w:t>
                            </w:r>
                            <w:r>
                              <w:rPr>
                                <w:color w:val="000000"/>
                                <w:spacing w:val="-13"/>
                              </w:rPr>
                              <w:t xml:space="preserve"> </w:t>
                            </w:r>
                            <w:r>
                              <w:rPr>
                                <w:color w:val="000000"/>
                              </w:rPr>
                              <w:t>WebSocket,</w:t>
                            </w:r>
                            <w:r>
                              <w:rPr>
                                <w:color w:val="000000"/>
                                <w:spacing w:val="-12"/>
                              </w:rPr>
                              <w:t xml:space="preserve"> </w:t>
                            </w:r>
                            <w:r>
                              <w:rPr>
                                <w:color w:val="000000"/>
                              </w:rPr>
                              <w:t>and</w:t>
                            </w:r>
                            <w:r>
                              <w:rPr>
                                <w:color w:val="000000"/>
                                <w:spacing w:val="-13"/>
                              </w:rPr>
                              <w:t xml:space="preserve"> </w:t>
                            </w:r>
                            <w:r>
                              <w:rPr>
                                <w:color w:val="000000"/>
                              </w:rPr>
                              <w:t>Telegraf</w:t>
                            </w:r>
                          </w:p>
                          <w:p w:rsidR="00DA58BD" w:rsidRDefault="00B759DC">
                            <w:pPr>
                              <w:numPr>
                                <w:ilvl w:val="0"/>
                                <w:numId w:val="7"/>
                              </w:numPr>
                              <w:tabs>
                                <w:tab w:val="left" w:pos="799"/>
                              </w:tabs>
                              <w:spacing w:line="273" w:lineRule="exact"/>
                              <w:ind w:left="799" w:hanging="359"/>
                              <w:rPr>
                                <w:color w:val="000000"/>
                              </w:rPr>
                            </w:pPr>
                            <w:r>
                              <w:rPr>
                                <w:b/>
                                <w:color w:val="000000"/>
                              </w:rPr>
                              <w:t>Mobile</w:t>
                            </w:r>
                            <w:r>
                              <w:rPr>
                                <w:b/>
                                <w:color w:val="000000"/>
                                <w:spacing w:val="-8"/>
                              </w:rPr>
                              <w:t xml:space="preserve"> </w:t>
                            </w:r>
                            <w:r>
                              <w:rPr>
                                <w:b/>
                                <w:color w:val="000000"/>
                              </w:rPr>
                              <w:t>Applications</w:t>
                            </w:r>
                            <w:r>
                              <w:rPr>
                                <w:b/>
                                <w:color w:val="000000"/>
                                <w:spacing w:val="-6"/>
                              </w:rPr>
                              <w:t xml:space="preserve"> </w:t>
                            </w:r>
                            <w:r>
                              <w:rPr>
                                <w:color w:val="000000"/>
                              </w:rPr>
                              <w:t>–</w:t>
                            </w:r>
                            <w:r>
                              <w:rPr>
                                <w:color w:val="000000"/>
                                <w:spacing w:val="-6"/>
                              </w:rPr>
                              <w:t xml:space="preserve"> </w:t>
                            </w:r>
                            <w:r>
                              <w:rPr>
                                <w:color w:val="000000"/>
                                <w:spacing w:val="-2"/>
                              </w:rPr>
                              <w:t>React</w:t>
                            </w:r>
                          </w:p>
                          <w:p w:rsidR="00DA58BD" w:rsidRDefault="00B759DC">
                            <w:pPr>
                              <w:pStyle w:val="BodyText"/>
                              <w:ind w:left="800" w:firstLine="0"/>
                              <w:rPr>
                                <w:color w:val="000000"/>
                              </w:rPr>
                            </w:pPr>
                            <w:r>
                              <w:rPr>
                                <w:color w:val="000000"/>
                                <w:spacing w:val="-2"/>
                              </w:rPr>
                              <w:t>Native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19"/>
                              <w:ind w:firstLine="0"/>
                              <w:rPr>
                                <w:color w:val="000000"/>
                              </w:rPr>
                            </w:pPr>
                          </w:p>
                          <w:p w:rsidR="00DA58BD" w:rsidRDefault="00B759DC">
                            <w:pPr>
                              <w:tabs>
                                <w:tab w:val="left" w:pos="4049"/>
                              </w:tabs>
                              <w:ind w:left="142"/>
                              <w:rPr>
                                <w:color w:val="000000"/>
                                <w:sz w:val="32"/>
                              </w:rPr>
                            </w:pPr>
                            <w:r>
                              <w:rPr>
                                <w:color w:val="833B0A"/>
                                <w:spacing w:val="-2"/>
                                <w:sz w:val="32"/>
                                <w:u w:val="single" w:color="843B0C"/>
                              </w:rPr>
                              <w:t>Education:</w:t>
                            </w:r>
                            <w:r>
                              <w:rPr>
                                <w:color w:val="833B0A"/>
                                <w:sz w:val="32"/>
                                <w:u w:val="single" w:color="843B0C"/>
                              </w:rPr>
                              <w:tab/>
                            </w:r>
                          </w:p>
                          <w:p w:rsidR="00DA58BD" w:rsidRDefault="00B759DC">
                            <w:pPr>
                              <w:pStyle w:val="BodyText"/>
                              <w:spacing w:before="190" w:line="259" w:lineRule="auto"/>
                              <w:ind w:left="142" w:right="135" w:firstLine="0"/>
                              <w:rPr>
                                <w:color w:val="000000"/>
                              </w:rPr>
                            </w:pPr>
                            <w:r>
                              <w:rPr>
                                <w:color w:val="000000"/>
                              </w:rPr>
                              <w:t>Completed Bachelor of Computer Engineering at Sethu Institute of Technology,</w:t>
                            </w:r>
                            <w:r>
                              <w:rPr>
                                <w:color w:val="000000"/>
                                <w:spacing w:val="-11"/>
                              </w:rPr>
                              <w:t xml:space="preserve"> </w:t>
                            </w:r>
                            <w:r>
                              <w:rPr>
                                <w:color w:val="000000"/>
                              </w:rPr>
                              <w:t>Virudhunagar,</w:t>
                            </w:r>
                            <w:r>
                              <w:rPr>
                                <w:color w:val="000000"/>
                                <w:spacing w:val="-12"/>
                              </w:rPr>
                              <w:t xml:space="preserve"> </w:t>
                            </w:r>
                            <w:r>
                              <w:rPr>
                                <w:color w:val="000000"/>
                              </w:rPr>
                              <w:t>India</w:t>
                            </w:r>
                            <w:r>
                              <w:rPr>
                                <w:color w:val="000000"/>
                                <w:spacing w:val="-9"/>
                              </w:rPr>
                              <w:t xml:space="preserve"> </w:t>
                            </w:r>
                            <w:r>
                              <w:rPr>
                                <w:color w:val="000000"/>
                              </w:rPr>
                              <w:t>in</w:t>
                            </w:r>
                            <w:r>
                              <w:rPr>
                                <w:color w:val="000000"/>
                                <w:spacing w:val="-10"/>
                              </w:rPr>
                              <w:t xml:space="preserve"> </w:t>
                            </w:r>
                            <w:r>
                              <w:rPr>
                                <w:color w:val="000000"/>
                              </w:rPr>
                              <w:t>2013 with an aggregate of 90%.</w:t>
                            </w:r>
                          </w:p>
                        </w:txbxContent>
                      </wps:txbx>
                      <wps:bodyPr wrap="square" lIns="0" tIns="0" rIns="0" bIns="0" rtlCol="0">
                        <a:noAutofit/>
                      </wps:bodyPr>
                    </wps:wsp>
                  </a:graphicData>
                </a:graphic>
                <wp14:sizeRelH relativeFrom="margin">
                  <wp14:pctWidth>0</wp14:pctWidth>
                </wp14:sizeRelH>
              </wp:anchor>
            </w:drawing>
          </mc:Choice>
          <mc:Fallback>
            <w:pict>
              <v:shapetype w14:anchorId="11F0C8A3" id="_x0000_t202" coordsize="21600,21600" o:spt="202" path="m,l,21600r21600,l21600,xe">
                <v:stroke joinstyle="miter"/>
                <v:path gradientshapeok="t" o:connecttype="rect"/>
              </v:shapetype>
              <v:shape id="Textbox 9" o:spid="_x0000_s1026" type="#_x0000_t202" style="position:absolute;margin-left:20.25pt;margin-top:12.7pt;width:206.25pt;height:670pt;z-index:251651072;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" fillcolor="#930" strokecolor="#2e528f" strokeweight="1pt">
                <v:fill opacity="17733f"/>
                <v:path arrowok="t"/>
                <v:textbox inset="0,0,0,0">
                  <w:txbxContent>
                    <w:p w:rsidR="00DA58BD" w:rsidRDefault="00B759DC">
                      <w:pPr>
                        <w:tabs>
                          <w:tab w:val="left" w:pos="3993"/>
                        </w:tabs>
                        <w:spacing w:line="346" w:lineRule="exact"/>
                        <w:ind w:left="50"/>
                        <w:rPr>
                          <w:color w:val="000000"/>
                          <w:sz w:val="32"/>
                        </w:rPr>
                      </w:pPr>
                      <w:r>
                        <w:rPr>
                          <w:color w:val="833B0A"/>
                          <w:spacing w:val="-2"/>
                          <w:sz w:val="32"/>
                          <w:u w:val="single" w:color="843B0C"/>
                        </w:rPr>
                        <w:t>Profile:</w:t>
                      </w:r>
                      <w:r>
                        <w:rPr>
                          <w:color w:val="833B0A"/>
                          <w:sz w:val="32"/>
                          <w:u w:val="single" w:color="843B0C"/>
                        </w:rPr>
                        <w:tab/>
                      </w:r>
                    </w:p>
                    <w:p w:rsidR="00DA58BD" w:rsidRDefault="00B759DC">
                      <w:pPr>
                        <w:pStyle w:val="BodyText"/>
                        <w:spacing w:before="2"/>
                        <w:ind w:left="142" w:right="135" w:firstLine="0"/>
                        <w:rPr>
                          <w:color w:val="000000"/>
                        </w:rPr>
                      </w:pPr>
                      <w:r>
                        <w:rPr>
                          <w:color w:val="000000"/>
                        </w:rPr>
                        <w:t>To secure a challenging position in a reputable organization to expand my learnings, knowledge, and skills. Secure a responsible career opportunity to fully utilize my training and skills, while contributing</w:t>
                      </w:r>
                      <w:r>
                        <w:rPr>
                          <w:color w:val="000000"/>
                          <w:spacing w:val="-10"/>
                        </w:rPr>
                        <w:t xml:space="preserve"> </w:t>
                      </w:r>
                      <w:r>
                        <w:rPr>
                          <w:color w:val="000000"/>
                        </w:rPr>
                        <w:t>significantly</w:t>
                      </w:r>
                      <w:r>
                        <w:rPr>
                          <w:color w:val="000000"/>
                          <w:spacing w:val="-11"/>
                        </w:rPr>
                        <w:t xml:space="preserve"> </w:t>
                      </w:r>
                      <w:r>
                        <w:rPr>
                          <w:color w:val="000000"/>
                        </w:rPr>
                        <w:t>to</w:t>
                      </w:r>
                      <w:r>
                        <w:rPr>
                          <w:color w:val="000000"/>
                          <w:spacing w:val="-12"/>
                        </w:rPr>
                        <w:t xml:space="preserve"> </w:t>
                      </w:r>
                      <w:r>
                        <w:rPr>
                          <w:color w:val="000000"/>
                        </w:rPr>
                        <w:t>the</w:t>
                      </w:r>
                      <w:r>
                        <w:rPr>
                          <w:color w:val="000000"/>
                          <w:spacing w:val="-11"/>
                        </w:rPr>
                        <w:t xml:space="preserve"> </w:t>
                      </w:r>
                      <w:r>
                        <w:rPr>
                          <w:color w:val="000000"/>
                        </w:rPr>
                        <w:t>company's success. To make use of my interpersonal skills to achieve the goals of a company that focuses on customer satisfaction and customer experience.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38"/>
                        <w:ind w:firstLine="0"/>
                        <w:rPr>
                          <w:color w:val="000000"/>
                        </w:rPr>
                      </w:pPr>
                    </w:p>
                    <w:p w:rsidR="00DA58BD" w:rsidRDefault="00B759DC">
                      <w:pPr>
                        <w:tabs>
                          <w:tab w:val="left" w:pos="3995"/>
                        </w:tabs>
                        <w:ind w:left="79"/>
                        <w:rPr>
                          <w:color w:val="000000"/>
                          <w:sz w:val="28"/>
                        </w:rPr>
                      </w:pPr>
                      <w:r>
                        <w:rPr>
                          <w:color w:val="833B0A"/>
                          <w:sz w:val="28"/>
                          <w:u w:val="single" w:color="843B0C"/>
                        </w:rPr>
                        <w:t>General</w:t>
                      </w:r>
                      <w:r>
                        <w:rPr>
                          <w:color w:val="833B0A"/>
                          <w:spacing w:val="-8"/>
                          <w:sz w:val="28"/>
                          <w:u w:val="single" w:color="843B0C"/>
                        </w:rPr>
                        <w:t xml:space="preserve"> </w:t>
                      </w:r>
                      <w:r>
                        <w:rPr>
                          <w:color w:val="833B0A"/>
                          <w:spacing w:val="-2"/>
                          <w:sz w:val="28"/>
                          <w:u w:val="single" w:color="843B0C"/>
                        </w:rPr>
                        <w:t>Expertise:</w:t>
                      </w:r>
                      <w:r>
                        <w:rPr>
                          <w:color w:val="833B0A"/>
                          <w:sz w:val="28"/>
                          <w:u w:val="single" w:color="843B0C"/>
                        </w:rPr>
                        <w:tab/>
                      </w:r>
                    </w:p>
                    <w:p w:rsidR="00DA58BD" w:rsidRDefault="00B759DC">
                      <w:pPr>
                        <w:pStyle w:val="BodyText"/>
                        <w:numPr>
                          <w:ilvl w:val="0"/>
                          <w:numId w:val="7"/>
                        </w:numPr>
                        <w:tabs>
                          <w:tab w:val="left" w:pos="800"/>
                        </w:tabs>
                        <w:spacing w:before="26" w:line="244" w:lineRule="auto"/>
                        <w:ind w:right="427"/>
                        <w:rPr>
                          <w:color w:val="000000"/>
                        </w:rPr>
                      </w:pPr>
                      <w:r>
                        <w:rPr>
                          <w:b/>
                          <w:color w:val="000000"/>
                        </w:rPr>
                        <w:t>Databases</w:t>
                      </w:r>
                      <w:r>
                        <w:rPr>
                          <w:b/>
                          <w:color w:val="000000"/>
                          <w:spacing w:val="-9"/>
                        </w:rPr>
                        <w:t xml:space="preserve"> </w:t>
                      </w:r>
                      <w:r>
                        <w:rPr>
                          <w:color w:val="000000"/>
                        </w:rPr>
                        <w:t>-</w:t>
                      </w:r>
                      <w:r>
                        <w:rPr>
                          <w:color w:val="000000"/>
                          <w:spacing w:val="-9"/>
                        </w:rPr>
                        <w:t xml:space="preserve"> </w:t>
                      </w:r>
                      <w:r>
                        <w:rPr>
                          <w:color w:val="000000"/>
                        </w:rPr>
                        <w:t>SQL</w:t>
                      </w:r>
                      <w:r>
                        <w:rPr>
                          <w:color w:val="000000"/>
                          <w:spacing w:val="-10"/>
                        </w:rPr>
                        <w:t xml:space="preserve"> </w:t>
                      </w:r>
                      <w:r>
                        <w:rPr>
                          <w:color w:val="000000"/>
                        </w:rPr>
                        <w:t>Server,</w:t>
                      </w:r>
                      <w:r>
                        <w:rPr>
                          <w:color w:val="000000"/>
                          <w:spacing w:val="-11"/>
                        </w:rPr>
                        <w:t xml:space="preserve"> </w:t>
                      </w:r>
                      <w:r>
                        <w:rPr>
                          <w:color w:val="000000"/>
                        </w:rPr>
                        <w:t>My</w:t>
                      </w:r>
                      <w:r>
                        <w:rPr>
                          <w:color w:val="000000"/>
                          <w:spacing w:val="-4"/>
                        </w:rPr>
                        <w:t xml:space="preserve"> </w:t>
                      </w:r>
                      <w:r>
                        <w:rPr>
                          <w:color w:val="000000"/>
                        </w:rPr>
                        <w:t>SQL, InfluxDB, and MongoDB</w:t>
                      </w:r>
                    </w:p>
                    <w:p w:rsidR="00DA58BD" w:rsidRDefault="00B759DC">
                      <w:pPr>
                        <w:numPr>
                          <w:ilvl w:val="0"/>
                          <w:numId w:val="7"/>
                        </w:numPr>
                        <w:tabs>
                          <w:tab w:val="left" w:pos="799"/>
                        </w:tabs>
                        <w:spacing w:line="272" w:lineRule="exact"/>
                        <w:ind w:left="799" w:hanging="359"/>
                        <w:rPr>
                          <w:color w:val="000000"/>
                        </w:rPr>
                      </w:pPr>
                      <w:r>
                        <w:rPr>
                          <w:b/>
                          <w:color w:val="000000"/>
                        </w:rPr>
                        <w:t>Cloud</w:t>
                      </w:r>
                      <w:r>
                        <w:rPr>
                          <w:b/>
                          <w:color w:val="000000"/>
                          <w:spacing w:val="-2"/>
                        </w:rPr>
                        <w:t xml:space="preserve"> </w:t>
                      </w:r>
                      <w:r>
                        <w:rPr>
                          <w:b/>
                          <w:color w:val="000000"/>
                        </w:rPr>
                        <w:t>DB</w:t>
                      </w:r>
                      <w:r>
                        <w:rPr>
                          <w:b/>
                          <w:color w:val="000000"/>
                          <w:spacing w:val="-1"/>
                        </w:rPr>
                        <w:t xml:space="preserve"> </w:t>
                      </w:r>
                      <w:r>
                        <w:rPr>
                          <w:color w:val="000000"/>
                        </w:rPr>
                        <w:t>–</w:t>
                      </w:r>
                      <w:r>
                        <w:rPr>
                          <w:color w:val="000000"/>
                          <w:spacing w:val="-3"/>
                        </w:rPr>
                        <w:t xml:space="preserve"> </w:t>
                      </w:r>
                      <w:r>
                        <w:rPr>
                          <w:color w:val="000000"/>
                        </w:rPr>
                        <w:t>Firebase,</w:t>
                      </w:r>
                      <w:r>
                        <w:rPr>
                          <w:color w:val="000000"/>
                          <w:spacing w:val="-4"/>
                        </w:rPr>
                        <w:t xml:space="preserve"> </w:t>
                      </w:r>
                      <w:r>
                        <w:rPr>
                          <w:color w:val="000000"/>
                          <w:spacing w:val="-5"/>
                        </w:rPr>
                        <w:t>AWS</w:t>
                      </w:r>
                    </w:p>
                    <w:p w:rsidR="00DA58BD" w:rsidRDefault="00B759DC">
                      <w:pPr>
                        <w:pStyle w:val="BodyText"/>
                        <w:numPr>
                          <w:ilvl w:val="0"/>
                          <w:numId w:val="7"/>
                        </w:numPr>
                        <w:tabs>
                          <w:tab w:val="left" w:pos="800"/>
                        </w:tabs>
                        <w:spacing w:line="244" w:lineRule="auto"/>
                        <w:ind w:right="417"/>
                        <w:rPr>
                          <w:color w:val="000000"/>
                        </w:rPr>
                      </w:pPr>
                      <w:r>
                        <w:rPr>
                          <w:b/>
                          <w:color w:val="000000"/>
                        </w:rPr>
                        <w:t>Languages</w:t>
                      </w:r>
                      <w:r>
                        <w:rPr>
                          <w:b/>
                          <w:color w:val="000000"/>
                          <w:spacing w:val="-9"/>
                        </w:rPr>
                        <w:t xml:space="preserve"> </w:t>
                      </w:r>
                      <w:r>
                        <w:rPr>
                          <w:color w:val="000000"/>
                        </w:rPr>
                        <w:t>–</w:t>
                      </w:r>
                      <w:r>
                        <w:rPr>
                          <w:color w:val="000000"/>
                          <w:spacing w:val="-9"/>
                        </w:rPr>
                        <w:t xml:space="preserve"> </w:t>
                      </w:r>
                      <w:r>
                        <w:rPr>
                          <w:color w:val="000000"/>
                        </w:rPr>
                        <w:t>C#</w:t>
                      </w:r>
                      <w:r>
                        <w:rPr>
                          <w:color w:val="000000"/>
                          <w:spacing w:val="-9"/>
                        </w:rPr>
                        <w:t xml:space="preserve"> </w:t>
                      </w:r>
                      <w:r>
                        <w:rPr>
                          <w:color w:val="000000"/>
                        </w:rPr>
                        <w:t>(Oops),</w:t>
                      </w:r>
                      <w:r>
                        <w:rPr>
                          <w:color w:val="000000"/>
                          <w:spacing w:val="-11"/>
                        </w:rPr>
                        <w:t xml:space="preserve"> </w:t>
                      </w:r>
                      <w:r>
                        <w:rPr>
                          <w:color w:val="000000"/>
                        </w:rPr>
                        <w:t xml:space="preserve">ASP.Net, </w:t>
                      </w:r>
                      <w:proofErr w:type="spellStart"/>
                      <w:r>
                        <w:rPr>
                          <w:color w:val="000000"/>
                        </w:rPr>
                        <w:t>Javascript</w:t>
                      </w:r>
                      <w:proofErr w:type="spellEnd"/>
                      <w:r>
                        <w:rPr>
                          <w:color w:val="000000"/>
                        </w:rPr>
                        <w:t>,</w:t>
                      </w:r>
                      <w:r>
                        <w:rPr>
                          <w:color w:val="000000"/>
                          <w:spacing w:val="-1"/>
                        </w:rPr>
                        <w:t xml:space="preserve"> </w:t>
                      </w:r>
                      <w:r>
                        <w:rPr>
                          <w:color w:val="000000"/>
                        </w:rPr>
                        <w:t>jQuery</w:t>
                      </w:r>
                      <w:r w:rsidR="000A3D42">
                        <w:rPr>
                          <w:color w:val="000000"/>
                        </w:rPr>
                        <w:t>, Spring Boot(Basics)</w:t>
                      </w:r>
                    </w:p>
                    <w:p w:rsidR="00DA58BD" w:rsidRDefault="00B759DC">
                      <w:pPr>
                        <w:numPr>
                          <w:ilvl w:val="0"/>
                          <w:numId w:val="7"/>
                        </w:numPr>
                        <w:tabs>
                          <w:tab w:val="left" w:pos="799"/>
                        </w:tabs>
                        <w:spacing w:line="273" w:lineRule="exact"/>
                        <w:ind w:left="799" w:hanging="359"/>
                        <w:rPr>
                          <w:color w:val="000000"/>
                        </w:rPr>
                      </w:pPr>
                      <w:r>
                        <w:rPr>
                          <w:b/>
                          <w:color w:val="000000"/>
                        </w:rPr>
                        <w:t>JavaScript</w:t>
                      </w:r>
                      <w:r>
                        <w:rPr>
                          <w:b/>
                          <w:color w:val="000000"/>
                          <w:spacing w:val="-7"/>
                        </w:rPr>
                        <w:t xml:space="preserve"> </w:t>
                      </w:r>
                      <w:r>
                        <w:rPr>
                          <w:b/>
                          <w:color w:val="000000"/>
                        </w:rPr>
                        <w:t>Libraries</w:t>
                      </w:r>
                      <w:r>
                        <w:rPr>
                          <w:b/>
                          <w:color w:val="000000"/>
                          <w:spacing w:val="-11"/>
                        </w:rPr>
                        <w:t xml:space="preserve"> </w:t>
                      </w:r>
                      <w:r>
                        <w:rPr>
                          <w:color w:val="000000"/>
                        </w:rPr>
                        <w:t>–</w:t>
                      </w:r>
                      <w:r>
                        <w:rPr>
                          <w:color w:val="000000"/>
                          <w:spacing w:val="-8"/>
                        </w:rPr>
                        <w:t xml:space="preserve"> </w:t>
                      </w:r>
                      <w:r>
                        <w:rPr>
                          <w:color w:val="000000"/>
                          <w:spacing w:val="-2"/>
                        </w:rPr>
                        <w:t>React.js,</w:t>
                      </w:r>
                    </w:p>
                    <w:p w:rsidR="00DA58BD" w:rsidRDefault="00B759DC">
                      <w:pPr>
                        <w:pStyle w:val="BodyText"/>
                        <w:spacing w:line="268" w:lineRule="exact"/>
                        <w:ind w:left="800" w:firstLine="0"/>
                        <w:rPr>
                          <w:color w:val="000000"/>
                        </w:rPr>
                      </w:pPr>
                      <w:r>
                        <w:rPr>
                          <w:color w:val="000000"/>
                          <w:spacing w:val="-2"/>
                        </w:rPr>
                        <w:t>Node.js</w:t>
                      </w:r>
                    </w:p>
                    <w:p w:rsidR="00DA58BD" w:rsidRDefault="00B759DC">
                      <w:pPr>
                        <w:numPr>
                          <w:ilvl w:val="0"/>
                          <w:numId w:val="7"/>
                        </w:numPr>
                        <w:tabs>
                          <w:tab w:val="left" w:pos="800"/>
                        </w:tabs>
                        <w:ind w:right="1061"/>
                        <w:rPr>
                          <w:color w:val="000000"/>
                        </w:rPr>
                      </w:pPr>
                      <w:r>
                        <w:rPr>
                          <w:b/>
                          <w:color w:val="000000"/>
                        </w:rPr>
                        <w:t xml:space="preserve">Architecture </w:t>
                      </w:r>
                      <w:r>
                        <w:rPr>
                          <w:color w:val="000000"/>
                        </w:rPr>
                        <w:t>– Redux, Monolithic,</w:t>
                      </w:r>
                      <w:r>
                        <w:rPr>
                          <w:color w:val="000000"/>
                          <w:spacing w:val="-13"/>
                        </w:rPr>
                        <w:t xml:space="preserve"> </w:t>
                      </w:r>
                      <w:r>
                        <w:rPr>
                          <w:color w:val="000000"/>
                        </w:rPr>
                        <w:t>Microservice.</w:t>
                      </w:r>
                    </w:p>
                    <w:p w:rsidR="00DA58BD" w:rsidRDefault="00B759DC">
                      <w:pPr>
                        <w:numPr>
                          <w:ilvl w:val="0"/>
                          <w:numId w:val="7"/>
                        </w:numPr>
                        <w:tabs>
                          <w:tab w:val="left" w:pos="800"/>
                        </w:tabs>
                        <w:spacing w:line="244" w:lineRule="auto"/>
                        <w:ind w:right="449"/>
                        <w:rPr>
                          <w:color w:val="000000"/>
                        </w:rPr>
                      </w:pPr>
                      <w:r>
                        <w:rPr>
                          <w:b/>
                          <w:color w:val="000000"/>
                        </w:rPr>
                        <w:t xml:space="preserve">Communication Protocols </w:t>
                      </w:r>
                      <w:r>
                        <w:rPr>
                          <w:color w:val="000000"/>
                        </w:rPr>
                        <w:t>– MQTT,</w:t>
                      </w:r>
                      <w:r>
                        <w:rPr>
                          <w:color w:val="000000"/>
                          <w:spacing w:val="-13"/>
                        </w:rPr>
                        <w:t xml:space="preserve"> </w:t>
                      </w:r>
                      <w:r>
                        <w:rPr>
                          <w:color w:val="000000"/>
                        </w:rPr>
                        <w:t>WebSocket,</w:t>
                      </w:r>
                      <w:r>
                        <w:rPr>
                          <w:color w:val="000000"/>
                          <w:spacing w:val="-12"/>
                        </w:rPr>
                        <w:t xml:space="preserve"> </w:t>
                      </w:r>
                      <w:r>
                        <w:rPr>
                          <w:color w:val="000000"/>
                        </w:rPr>
                        <w:t>and</w:t>
                      </w:r>
                      <w:r>
                        <w:rPr>
                          <w:color w:val="000000"/>
                          <w:spacing w:val="-13"/>
                        </w:rPr>
                        <w:t xml:space="preserve"> </w:t>
                      </w:r>
                      <w:r>
                        <w:rPr>
                          <w:color w:val="000000"/>
                        </w:rPr>
                        <w:t>Telegraf</w:t>
                      </w:r>
                    </w:p>
                    <w:p w:rsidR="00DA58BD" w:rsidRDefault="00B759DC">
                      <w:pPr>
                        <w:numPr>
                          <w:ilvl w:val="0"/>
                          <w:numId w:val="7"/>
                        </w:numPr>
                        <w:tabs>
                          <w:tab w:val="left" w:pos="799"/>
                        </w:tabs>
                        <w:spacing w:line="273" w:lineRule="exact"/>
                        <w:ind w:left="799" w:hanging="359"/>
                        <w:rPr>
                          <w:color w:val="000000"/>
                        </w:rPr>
                      </w:pPr>
                      <w:r>
                        <w:rPr>
                          <w:b/>
                          <w:color w:val="000000"/>
                        </w:rPr>
                        <w:t>Mobile</w:t>
                      </w:r>
                      <w:r>
                        <w:rPr>
                          <w:b/>
                          <w:color w:val="000000"/>
                          <w:spacing w:val="-8"/>
                        </w:rPr>
                        <w:t xml:space="preserve"> </w:t>
                      </w:r>
                      <w:r>
                        <w:rPr>
                          <w:b/>
                          <w:color w:val="000000"/>
                        </w:rPr>
                        <w:t>Applications</w:t>
                      </w:r>
                      <w:r>
                        <w:rPr>
                          <w:b/>
                          <w:color w:val="000000"/>
                          <w:spacing w:val="-6"/>
                        </w:rPr>
                        <w:t xml:space="preserve"> </w:t>
                      </w:r>
                      <w:r>
                        <w:rPr>
                          <w:color w:val="000000"/>
                        </w:rPr>
                        <w:t>–</w:t>
                      </w:r>
                      <w:r>
                        <w:rPr>
                          <w:color w:val="000000"/>
                          <w:spacing w:val="-6"/>
                        </w:rPr>
                        <w:t xml:space="preserve"> </w:t>
                      </w:r>
                      <w:r>
                        <w:rPr>
                          <w:color w:val="000000"/>
                          <w:spacing w:val="-2"/>
                        </w:rPr>
                        <w:t>React</w:t>
                      </w:r>
                    </w:p>
                    <w:p w:rsidR="00DA58BD" w:rsidRDefault="00B759DC">
                      <w:pPr>
                        <w:pStyle w:val="BodyText"/>
                        <w:ind w:left="800" w:firstLine="0"/>
                        <w:rPr>
                          <w:color w:val="000000"/>
                        </w:rPr>
                      </w:pPr>
                      <w:r>
                        <w:rPr>
                          <w:color w:val="000000"/>
                          <w:spacing w:val="-2"/>
                        </w:rPr>
                        <w:t>Native</w:t>
                      </w: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ind w:firstLine="0"/>
                        <w:rPr>
                          <w:color w:val="000000"/>
                        </w:rPr>
                      </w:pPr>
                    </w:p>
                    <w:p w:rsidR="00DA58BD" w:rsidRDefault="00DA58BD">
                      <w:pPr>
                        <w:pStyle w:val="BodyText"/>
                        <w:spacing w:before="19"/>
                        <w:ind w:firstLine="0"/>
                        <w:rPr>
                          <w:color w:val="000000"/>
                        </w:rPr>
                      </w:pPr>
                    </w:p>
                    <w:p w:rsidR="00DA58BD" w:rsidRDefault="00B759DC">
                      <w:pPr>
                        <w:tabs>
                          <w:tab w:val="left" w:pos="4049"/>
                        </w:tabs>
                        <w:ind w:left="142"/>
                        <w:rPr>
                          <w:color w:val="000000"/>
                          <w:sz w:val="32"/>
                        </w:rPr>
                      </w:pPr>
                      <w:r>
                        <w:rPr>
                          <w:color w:val="833B0A"/>
                          <w:spacing w:val="-2"/>
                          <w:sz w:val="32"/>
                          <w:u w:val="single" w:color="843B0C"/>
                        </w:rPr>
                        <w:t>Education:</w:t>
                      </w:r>
                      <w:r>
                        <w:rPr>
                          <w:color w:val="833B0A"/>
                          <w:sz w:val="32"/>
                          <w:u w:val="single" w:color="843B0C"/>
                        </w:rPr>
                        <w:tab/>
                      </w:r>
                    </w:p>
                    <w:p w:rsidR="00DA58BD" w:rsidRDefault="00B759DC">
                      <w:pPr>
                        <w:pStyle w:val="BodyText"/>
                        <w:spacing w:before="190" w:line="259" w:lineRule="auto"/>
                        <w:ind w:left="142" w:right="135" w:firstLine="0"/>
                        <w:rPr>
                          <w:color w:val="000000"/>
                        </w:rPr>
                      </w:pPr>
                      <w:r>
                        <w:rPr>
                          <w:color w:val="000000"/>
                        </w:rPr>
                        <w:t>Completed Bachelor of Computer Engineering at Sethu Institute of Technology,</w:t>
                      </w:r>
                      <w:r>
                        <w:rPr>
                          <w:color w:val="000000"/>
                          <w:spacing w:val="-11"/>
                        </w:rPr>
                        <w:t xml:space="preserve"> </w:t>
                      </w:r>
                      <w:r>
                        <w:rPr>
                          <w:color w:val="000000"/>
                        </w:rPr>
                        <w:t>Virudhunagar,</w:t>
                      </w:r>
                      <w:r>
                        <w:rPr>
                          <w:color w:val="000000"/>
                          <w:spacing w:val="-12"/>
                        </w:rPr>
                        <w:t xml:space="preserve"> </w:t>
                      </w:r>
                      <w:r>
                        <w:rPr>
                          <w:color w:val="000000"/>
                        </w:rPr>
                        <w:t>India</w:t>
                      </w:r>
                      <w:r>
                        <w:rPr>
                          <w:color w:val="000000"/>
                          <w:spacing w:val="-9"/>
                        </w:rPr>
                        <w:t xml:space="preserve"> </w:t>
                      </w:r>
                      <w:r>
                        <w:rPr>
                          <w:color w:val="000000"/>
                        </w:rPr>
                        <w:t>in</w:t>
                      </w:r>
                      <w:r>
                        <w:rPr>
                          <w:color w:val="000000"/>
                          <w:spacing w:val="-10"/>
                        </w:rPr>
                        <w:t xml:space="preserve"> </w:t>
                      </w:r>
                      <w:r>
                        <w:rPr>
                          <w:color w:val="000000"/>
                        </w:rPr>
                        <w:t>2013 with an aggregate of 90%.</w:t>
                      </w:r>
                    </w:p>
                  </w:txbxContent>
                </v:textbox>
                <w10:wrap anchorx="page"/>
              </v:shape>
            </w:pict>
          </mc:Fallback>
        </mc:AlternateContent>
      </w:r>
    </w:p>
    <w:p w:rsidR="00DA58BD" w:rsidRDefault="00B759DC">
      <w:pPr>
        <w:ind w:left="4505"/>
        <w:rPr>
          <w:b/>
          <w:spacing w:val="-5"/>
        </w:rPr>
      </w:pPr>
      <w:r>
        <w:rPr>
          <w:noProof/>
        </w:rPr>
        <mc:AlternateContent>
          <mc:Choice Requires="wps">
            <w:drawing>
              <wp:anchor distT="0" distB="0" distL="0" distR="0" simplePos="0" relativeHeight="251664384" behindDoc="1" locked="0" layoutInCell="1" allowOverlap="1" wp14:anchorId="2286CD5C" wp14:editId="2880FD78">
                <wp:simplePos x="0" y="0"/>
                <wp:positionH relativeFrom="page">
                  <wp:posOffset>3009900</wp:posOffset>
                </wp:positionH>
                <wp:positionV relativeFrom="paragraph">
                  <wp:posOffset>196960</wp:posOffset>
                </wp:positionV>
                <wp:extent cx="425196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55978318" id="Graphic 8" o:spid="_x0000_s1026" style="position:absolute;margin-left:237pt;margin-top:15.5pt;width:334.8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" path="m,l4251959,e" filled="f" strokecolor="#843b0c" strokeweight="1pt">
                <v:path arrowok="t"/>
                <w10:wrap type="topAndBottom" anchorx="page"/>
              </v:shape>
            </w:pict>
          </mc:Fallback>
        </mc:AlternateContent>
      </w:r>
      <w:r>
        <w:rPr>
          <w:b/>
        </w:rPr>
        <w:t>Senior</w:t>
      </w:r>
      <w:r w:rsidR="00CA2DB2">
        <w:rPr>
          <w:b/>
        </w:rPr>
        <w:t xml:space="preserve"> Full Stack</w:t>
      </w:r>
      <w:r>
        <w:rPr>
          <w:b/>
          <w:spacing w:val="-10"/>
        </w:rPr>
        <w:t xml:space="preserve"> </w:t>
      </w:r>
      <w:r>
        <w:rPr>
          <w:b/>
        </w:rPr>
        <w:t>Engineer</w:t>
      </w:r>
      <w:r>
        <w:rPr>
          <w:b/>
          <w:spacing w:val="-5"/>
        </w:rPr>
        <w:t xml:space="preserve"> </w:t>
      </w:r>
      <w:r w:rsidR="00955C87">
        <w:t xml:space="preserve">Maybank, </w:t>
      </w:r>
      <w:r w:rsidR="00654012">
        <w:t>Malaysia (As Contract)</w:t>
      </w:r>
      <w:r>
        <w:rPr>
          <w:spacing w:val="-5"/>
        </w:rPr>
        <w:t xml:space="preserve"> </w:t>
      </w:r>
      <w:r w:rsidR="00955C87">
        <w:rPr>
          <w:b/>
        </w:rPr>
        <w:t>Sep 2023</w:t>
      </w:r>
      <w:r>
        <w:rPr>
          <w:b/>
          <w:spacing w:val="-1"/>
        </w:rPr>
        <w:t xml:space="preserve"> </w:t>
      </w:r>
      <w:r>
        <w:rPr>
          <w:b/>
        </w:rPr>
        <w:t>to</w:t>
      </w:r>
      <w:r>
        <w:rPr>
          <w:b/>
          <w:spacing w:val="-4"/>
        </w:rPr>
        <w:t xml:space="preserve"> </w:t>
      </w:r>
      <w:r>
        <w:rPr>
          <w:b/>
          <w:spacing w:val="-5"/>
        </w:rPr>
        <w:t>Til</w:t>
      </w:r>
    </w:p>
    <w:p w:rsidR="00955C87" w:rsidRDefault="00955C87">
      <w:pPr>
        <w:ind w:left="4505"/>
        <w:rPr>
          <w:b/>
          <w:spacing w:val="-5"/>
        </w:rPr>
      </w:pPr>
    </w:p>
    <w:p w:rsidR="00041BB4" w:rsidRDefault="00041BB4" w:rsidP="00041BB4">
      <w:pPr>
        <w:pStyle w:val="ListParagraph"/>
        <w:numPr>
          <w:ilvl w:val="0"/>
          <w:numId w:val="11"/>
        </w:numPr>
        <w:rPr>
          <w:spacing w:val="-5"/>
        </w:rPr>
      </w:pPr>
      <w:r>
        <w:rPr>
          <w:spacing w:val="-5"/>
        </w:rPr>
        <w:t>Leading MPOP project for front end web page and server</w:t>
      </w:r>
    </w:p>
    <w:p w:rsidR="00041BB4" w:rsidRDefault="00041BB4" w:rsidP="00041BB4">
      <w:pPr>
        <w:pStyle w:val="ListParagraph"/>
        <w:ind w:left="5225" w:firstLine="0"/>
        <w:rPr>
          <w:spacing w:val="-5"/>
        </w:rPr>
      </w:pPr>
    </w:p>
    <w:p w:rsidR="00041BB4" w:rsidRDefault="00041BB4" w:rsidP="00041BB4">
      <w:pPr>
        <w:pStyle w:val="ListParagraph"/>
        <w:numPr>
          <w:ilvl w:val="0"/>
          <w:numId w:val="14"/>
        </w:numPr>
        <w:rPr>
          <w:spacing w:val="-5"/>
        </w:rPr>
      </w:pPr>
      <w:r>
        <w:rPr>
          <w:spacing w:val="-5"/>
        </w:rPr>
        <w:t>Implementing the two modules (RTS, ISO) as single project</w:t>
      </w:r>
    </w:p>
    <w:p w:rsidR="00041BB4" w:rsidRDefault="00041BB4" w:rsidP="00041BB4">
      <w:pPr>
        <w:pStyle w:val="ListParagraph"/>
        <w:numPr>
          <w:ilvl w:val="7"/>
          <w:numId w:val="13"/>
        </w:numPr>
        <w:rPr>
          <w:b/>
          <w:spacing w:val="-5"/>
        </w:rPr>
      </w:pPr>
      <w:r>
        <w:rPr>
          <w:b/>
          <w:spacing w:val="-5"/>
        </w:rPr>
        <w:t>RTS</w:t>
      </w:r>
    </w:p>
    <w:p w:rsidR="00041BB4" w:rsidRDefault="00041BB4" w:rsidP="001B63F1">
      <w:pPr>
        <w:pStyle w:val="ListParagraph"/>
        <w:numPr>
          <w:ilvl w:val="0"/>
          <w:numId w:val="16"/>
        </w:numPr>
        <w:rPr>
          <w:spacing w:val="-5"/>
        </w:rPr>
      </w:pPr>
      <w:r>
        <w:rPr>
          <w:spacing w:val="-5"/>
        </w:rPr>
        <w:t>Maintain and monitoring the bank list information which ever banks connected with Maybank.</w:t>
      </w:r>
    </w:p>
    <w:p w:rsidR="00041BB4" w:rsidRDefault="00041BB4" w:rsidP="001B63F1">
      <w:pPr>
        <w:pStyle w:val="ListParagraph"/>
        <w:numPr>
          <w:ilvl w:val="0"/>
          <w:numId w:val="16"/>
        </w:numPr>
        <w:rPr>
          <w:spacing w:val="-5"/>
        </w:rPr>
      </w:pPr>
      <w:r>
        <w:rPr>
          <w:spacing w:val="-5"/>
        </w:rPr>
        <w:t>Monitoring the debit and credit transactions as summary information.</w:t>
      </w:r>
    </w:p>
    <w:p w:rsidR="001B63F1" w:rsidRDefault="001B63F1" w:rsidP="001B63F1">
      <w:pPr>
        <w:pStyle w:val="ListParagraph"/>
        <w:numPr>
          <w:ilvl w:val="0"/>
          <w:numId w:val="16"/>
        </w:numPr>
        <w:rPr>
          <w:spacing w:val="-5"/>
        </w:rPr>
      </w:pPr>
      <w:r>
        <w:rPr>
          <w:spacing w:val="-5"/>
        </w:rPr>
        <w:t>Managing the charging fees such as service tax, processing tax based on country selection.</w:t>
      </w:r>
    </w:p>
    <w:p w:rsidR="00041BB4" w:rsidRDefault="00041BB4" w:rsidP="00041BB4">
      <w:pPr>
        <w:pStyle w:val="ListParagraph"/>
        <w:numPr>
          <w:ilvl w:val="7"/>
          <w:numId w:val="13"/>
        </w:numPr>
        <w:rPr>
          <w:b/>
          <w:spacing w:val="-5"/>
        </w:rPr>
      </w:pPr>
      <w:r>
        <w:rPr>
          <w:b/>
          <w:spacing w:val="-5"/>
        </w:rPr>
        <w:t>ISO</w:t>
      </w:r>
    </w:p>
    <w:p w:rsidR="00041BB4" w:rsidRDefault="00041BB4" w:rsidP="00041BB4">
      <w:pPr>
        <w:pStyle w:val="ListParagraph"/>
        <w:numPr>
          <w:ilvl w:val="8"/>
          <w:numId w:val="13"/>
        </w:numPr>
        <w:rPr>
          <w:spacing w:val="-5"/>
        </w:rPr>
      </w:pPr>
      <w:r>
        <w:rPr>
          <w:spacing w:val="-5"/>
        </w:rPr>
        <w:t>Handling the payment portal incoming/outgoing transactions from bank to bank and bank to customer.</w:t>
      </w:r>
    </w:p>
    <w:p w:rsidR="00041BB4" w:rsidRDefault="00041BB4" w:rsidP="00041BB4">
      <w:pPr>
        <w:pStyle w:val="ListParagraph"/>
        <w:numPr>
          <w:ilvl w:val="8"/>
          <w:numId w:val="13"/>
        </w:numPr>
        <w:rPr>
          <w:spacing w:val="-5"/>
        </w:rPr>
      </w:pPr>
      <w:r>
        <w:rPr>
          <w:spacing w:val="-5"/>
        </w:rPr>
        <w:t>Convert the Swift standard transaction message(MT) into XML message(MX) and vice versa using backend tool.</w:t>
      </w:r>
    </w:p>
    <w:p w:rsidR="00041BB4" w:rsidRDefault="00041BB4" w:rsidP="00041BB4">
      <w:pPr>
        <w:pStyle w:val="ListParagraph"/>
        <w:numPr>
          <w:ilvl w:val="8"/>
          <w:numId w:val="13"/>
        </w:numPr>
        <w:rPr>
          <w:spacing w:val="-5"/>
        </w:rPr>
      </w:pPr>
      <w:r>
        <w:rPr>
          <w:spacing w:val="-5"/>
        </w:rPr>
        <w:t xml:space="preserve">Monitoring each payment transaction's status like host </w:t>
      </w:r>
      <w:r w:rsidR="009748B0">
        <w:rPr>
          <w:spacing w:val="-5"/>
        </w:rPr>
        <w:t>submission,</w:t>
      </w:r>
      <w:r>
        <w:rPr>
          <w:spacing w:val="-5"/>
        </w:rPr>
        <w:t xml:space="preserve"> intermediary, error and NSTP/STP.</w:t>
      </w:r>
    </w:p>
    <w:p w:rsidR="00041BB4" w:rsidRDefault="00041BB4" w:rsidP="00041BB4">
      <w:pPr>
        <w:pStyle w:val="ListParagraph"/>
        <w:numPr>
          <w:ilvl w:val="8"/>
          <w:numId w:val="13"/>
        </w:numPr>
        <w:rPr>
          <w:spacing w:val="-5"/>
        </w:rPr>
      </w:pPr>
      <w:r>
        <w:rPr>
          <w:spacing w:val="-5"/>
        </w:rPr>
        <w:t>Convert the iso standard XSD schema definition into appropriate hierarchy level and displayed the level into treeview structure.</w:t>
      </w:r>
    </w:p>
    <w:p w:rsidR="00041BB4" w:rsidRDefault="00041BB4" w:rsidP="00041BB4">
      <w:pPr>
        <w:pStyle w:val="ListParagraph"/>
        <w:numPr>
          <w:ilvl w:val="8"/>
          <w:numId w:val="13"/>
        </w:numPr>
        <w:rPr>
          <w:spacing w:val="-5"/>
        </w:rPr>
      </w:pPr>
      <w:r>
        <w:rPr>
          <w:spacing w:val="-5"/>
        </w:rPr>
        <w:t>Maintaining Role structure like super admin, user admin, maker and checker. Maker can able to edit the transaction message and checker can verify the maker's changes then provided the privilege for either approve or reject.</w:t>
      </w:r>
    </w:p>
    <w:p w:rsidR="00041BB4" w:rsidRDefault="00041BB4" w:rsidP="00041BB4">
      <w:pPr>
        <w:pStyle w:val="ListParagraph"/>
        <w:numPr>
          <w:ilvl w:val="8"/>
          <w:numId w:val="13"/>
        </w:numPr>
        <w:rPr>
          <w:spacing w:val="-5"/>
        </w:rPr>
      </w:pPr>
      <w:r>
        <w:rPr>
          <w:spacing w:val="-5"/>
        </w:rPr>
        <w:t>Balancing the role hierarchy like which roles able to monitor other role's daily activities.</w:t>
      </w:r>
    </w:p>
    <w:p w:rsidR="00041BB4" w:rsidRDefault="000A7521" w:rsidP="00041BB4">
      <w:pPr>
        <w:pStyle w:val="ListParagraph"/>
        <w:numPr>
          <w:ilvl w:val="8"/>
          <w:numId w:val="13"/>
        </w:numPr>
        <w:rPr>
          <w:spacing w:val="-5"/>
        </w:rPr>
      </w:pPr>
      <w:r>
        <w:rPr>
          <w:spacing w:val="-5"/>
        </w:rPr>
        <w:t>Handling the Deployment Setup based on the environment.</w:t>
      </w:r>
    </w:p>
    <w:p w:rsidR="00041BB4" w:rsidRDefault="000A7521" w:rsidP="00041BB4">
      <w:pPr>
        <w:pStyle w:val="ListParagraph"/>
        <w:numPr>
          <w:ilvl w:val="8"/>
          <w:numId w:val="13"/>
        </w:numPr>
        <w:rPr>
          <w:spacing w:val="-5"/>
        </w:rPr>
      </w:pPr>
      <w:r>
        <w:rPr>
          <w:spacing w:val="-5"/>
        </w:rPr>
        <w:t>Managing</w:t>
      </w:r>
      <w:r w:rsidR="00041BB4">
        <w:rPr>
          <w:spacing w:val="-5"/>
        </w:rPr>
        <w:t xml:space="preserve"> the Scrum master role.</w:t>
      </w:r>
    </w:p>
    <w:p w:rsidR="00041BB4" w:rsidRDefault="00041BB4" w:rsidP="00041BB4">
      <w:pPr>
        <w:ind w:left="5225" w:firstLine="535"/>
        <w:rPr>
          <w:spacing w:val="-5"/>
        </w:rPr>
      </w:pPr>
    </w:p>
    <w:p w:rsidR="00041BB4" w:rsidRDefault="00041BB4" w:rsidP="00041BB4">
      <w:pPr>
        <w:pStyle w:val="ListParagraph"/>
        <w:numPr>
          <w:ilvl w:val="0"/>
          <w:numId w:val="12"/>
        </w:numPr>
        <w:rPr>
          <w:spacing w:val="-5"/>
        </w:rPr>
      </w:pPr>
      <w:r>
        <w:rPr>
          <w:spacing w:val="-5"/>
        </w:rPr>
        <w:t>Role - Planning, Designing, Development,</w:t>
      </w:r>
      <w:r w:rsidR="00EF64E5">
        <w:rPr>
          <w:spacing w:val="-5"/>
        </w:rPr>
        <w:t xml:space="preserve"> Testing, Task Creation, Deploy</w:t>
      </w:r>
      <w:r>
        <w:rPr>
          <w:spacing w:val="-5"/>
        </w:rPr>
        <w:t>ment, Setup new user activities and sprint closure.</w:t>
      </w:r>
    </w:p>
    <w:p w:rsidR="00041BB4" w:rsidRDefault="00041BB4" w:rsidP="00041BB4">
      <w:pPr>
        <w:pStyle w:val="ListParagraph"/>
        <w:numPr>
          <w:ilvl w:val="0"/>
          <w:numId w:val="12"/>
        </w:numPr>
        <w:rPr>
          <w:spacing w:val="-5"/>
        </w:rPr>
      </w:pPr>
      <w:r>
        <w:rPr>
          <w:spacing w:val="-5"/>
        </w:rPr>
        <w:t>Skills - React.js</w:t>
      </w:r>
      <w:r w:rsidR="00C53C0A">
        <w:rPr>
          <w:spacing w:val="-5"/>
        </w:rPr>
        <w:t>(</w:t>
      </w:r>
      <w:proofErr w:type="spellStart"/>
      <w:r w:rsidR="00C53C0A">
        <w:rPr>
          <w:spacing w:val="-5"/>
        </w:rPr>
        <w:t>Redux</w:t>
      </w:r>
      <w:proofErr w:type="spellEnd"/>
      <w:r w:rsidR="00C53C0A">
        <w:rPr>
          <w:spacing w:val="-5"/>
        </w:rPr>
        <w:t>)</w:t>
      </w:r>
      <w:r>
        <w:rPr>
          <w:spacing w:val="-5"/>
        </w:rPr>
        <w:t>,</w:t>
      </w:r>
      <w:r w:rsidR="00C53C0A">
        <w:rPr>
          <w:spacing w:val="-5"/>
        </w:rPr>
        <w:t xml:space="preserve"> Node.js, Dot Net and MS SQL Server</w:t>
      </w:r>
    </w:p>
    <w:p w:rsidR="00041BB4" w:rsidRDefault="00041BB4" w:rsidP="00041BB4">
      <w:pPr>
        <w:pStyle w:val="ListParagraph"/>
        <w:numPr>
          <w:ilvl w:val="0"/>
          <w:numId w:val="12"/>
        </w:numPr>
        <w:rPr>
          <w:spacing w:val="-5"/>
        </w:rPr>
      </w:pPr>
      <w:r>
        <w:rPr>
          <w:spacing w:val="-5"/>
        </w:rPr>
        <w:t>Architecture - Redux toolkit, Microservice</w:t>
      </w:r>
      <w:r w:rsidR="00EF64E5">
        <w:rPr>
          <w:spacing w:val="-5"/>
        </w:rPr>
        <w:t>s</w:t>
      </w:r>
    </w:p>
    <w:p w:rsidR="00041BB4" w:rsidRDefault="00041BB4" w:rsidP="00041BB4">
      <w:pPr>
        <w:pStyle w:val="ListParagraph"/>
        <w:numPr>
          <w:ilvl w:val="0"/>
          <w:numId w:val="12"/>
        </w:numPr>
        <w:rPr>
          <w:spacing w:val="-5"/>
        </w:rPr>
      </w:pPr>
      <w:r>
        <w:rPr>
          <w:spacing w:val="-5"/>
        </w:rPr>
        <w:t>Contract - yes</w:t>
      </w:r>
    </w:p>
    <w:p w:rsidR="00041BB4" w:rsidRDefault="00041BB4" w:rsidP="00041BB4">
      <w:pPr>
        <w:pStyle w:val="ListParagraph"/>
        <w:numPr>
          <w:ilvl w:val="0"/>
          <w:numId w:val="12"/>
        </w:numPr>
        <w:rPr>
          <w:spacing w:val="-5"/>
        </w:rPr>
      </w:pPr>
      <w:r>
        <w:rPr>
          <w:spacing w:val="-5"/>
        </w:rPr>
        <w:t>Payroll &amp; Visa process Company - Tech Matrix pvt ltd</w:t>
      </w:r>
    </w:p>
    <w:p w:rsidR="00041BB4" w:rsidRDefault="000A7521" w:rsidP="00041BB4">
      <w:pPr>
        <w:pStyle w:val="ListParagraph"/>
        <w:numPr>
          <w:ilvl w:val="0"/>
          <w:numId w:val="12"/>
        </w:numPr>
        <w:rPr>
          <w:spacing w:val="-5"/>
        </w:rPr>
      </w:pPr>
      <w:r>
        <w:rPr>
          <w:spacing w:val="-5"/>
        </w:rPr>
        <w:t>End user - London, Singapore and Indonesia.</w:t>
      </w:r>
    </w:p>
    <w:p w:rsidR="00041BB4" w:rsidRDefault="00041BB4" w:rsidP="00EE0077">
      <w:pPr>
        <w:ind w:left="5225" w:firstLine="535"/>
        <w:rPr>
          <w:spacing w:val="-5"/>
        </w:rPr>
      </w:pPr>
    </w:p>
    <w:p w:rsidR="00041BB4" w:rsidRPr="001C5680" w:rsidRDefault="001C5680" w:rsidP="001C5680">
      <w:pPr>
        <w:ind w:left="4610"/>
        <w:rPr>
          <w:i/>
        </w:rPr>
      </w:pPr>
      <w:r>
        <w:rPr>
          <w:b/>
          <w:i/>
        </w:rPr>
        <w:t>Company</w:t>
      </w:r>
      <w:r>
        <w:rPr>
          <w:b/>
          <w:i/>
          <w:spacing w:val="-10"/>
        </w:rPr>
        <w:t xml:space="preserve"> </w:t>
      </w:r>
      <w:r>
        <w:rPr>
          <w:b/>
          <w:i/>
        </w:rPr>
        <w:t>Location</w:t>
      </w:r>
      <w:r>
        <w:rPr>
          <w:i/>
        </w:rPr>
        <w:t>:</w:t>
      </w:r>
      <w:r>
        <w:rPr>
          <w:i/>
          <w:spacing w:val="-11"/>
        </w:rPr>
        <w:t xml:space="preserve"> </w:t>
      </w:r>
      <w:r>
        <w:rPr>
          <w:i/>
        </w:rPr>
        <w:t>Kuala Lumpur, Malaysia.</w:t>
      </w: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041BB4" w:rsidP="00EE0077">
      <w:pPr>
        <w:ind w:left="5225" w:firstLine="535"/>
        <w:rPr>
          <w:spacing w:val="-5"/>
        </w:rPr>
      </w:pPr>
    </w:p>
    <w:p w:rsidR="00041BB4" w:rsidRDefault="00601F74" w:rsidP="00EE0077">
      <w:pPr>
        <w:ind w:left="5225" w:firstLine="535"/>
        <w:rPr>
          <w:spacing w:val="-5"/>
        </w:rPr>
      </w:pPr>
      <w:r>
        <w:rPr>
          <w:noProof/>
        </w:rPr>
        <w:lastRenderedPageBreak/>
        <mc:AlternateContent>
          <mc:Choice Requires="wpg">
            <w:drawing>
              <wp:anchor distT="0" distB="0" distL="0" distR="0" simplePos="0" relativeHeight="251655680" behindDoc="0" locked="0" layoutInCell="1" allowOverlap="1" wp14:anchorId="4F4F9A2B" wp14:editId="3BDA5297">
                <wp:simplePos x="0" y="0"/>
                <wp:positionH relativeFrom="page">
                  <wp:posOffset>238125</wp:posOffset>
                </wp:positionH>
                <wp:positionV relativeFrom="page">
                  <wp:posOffset>228600</wp:posOffset>
                </wp:positionV>
                <wp:extent cx="2679700" cy="10253980"/>
                <wp:effectExtent l="0" t="0" r="6350" b="1397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10253980"/>
                          <a:chOff x="6350" y="6350"/>
                          <a:chExt cx="2667000" cy="10241280"/>
                        </a:xfrm>
                      </wpg:grpSpPr>
                      <wps:wsp>
                        <wps:cNvPr id="12" name="Graphic 11"/>
                        <wps:cNvSpPr/>
                        <wps:spPr>
                          <a:xfrm>
                            <a:off x="6350" y="6350"/>
                            <a:ext cx="2667000" cy="10241280"/>
                          </a:xfrm>
                          <a:custGeom>
                            <a:avLst/>
                            <a:gdLst/>
                            <a:ahLst/>
                            <a:cxnLst/>
                            <a:rect l="l" t="t" r="r" b="b"/>
                            <a:pathLst>
                              <a:path w="2667000" h="10241280">
                                <a:moveTo>
                                  <a:pt x="2667000" y="0"/>
                                </a:moveTo>
                                <a:lnTo>
                                  <a:pt x="0" y="0"/>
                                </a:lnTo>
                                <a:lnTo>
                                  <a:pt x="0" y="10241280"/>
                                </a:lnTo>
                                <a:lnTo>
                                  <a:pt x="2667000" y="10241280"/>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13" name="Graphic 12"/>
                        <wps:cNvSpPr/>
                        <wps:spPr>
                          <a:xfrm>
                            <a:off x="147434" y="379222"/>
                            <a:ext cx="2499995" cy="1270"/>
                          </a:xfrm>
                          <a:custGeom>
                            <a:avLst/>
                            <a:gdLst/>
                            <a:ahLst/>
                            <a:cxnLst/>
                            <a:rect l="l" t="t" r="r" b="b"/>
                            <a:pathLst>
                              <a:path w="2499995">
                                <a:moveTo>
                                  <a:pt x="0" y="0"/>
                                </a:moveTo>
                                <a:lnTo>
                                  <a:pt x="2499372" y="0"/>
                                </a:lnTo>
                              </a:path>
                            </a:pathLst>
                          </a:custGeom>
                          <a:ln w="12700">
                            <a:solidFill>
                              <a:srgbClr val="843B0C"/>
                            </a:solidFill>
                            <a:prstDash val="solid"/>
                          </a:ln>
                        </wps:spPr>
                        <wps:bodyPr wrap="square" lIns="0" tIns="0" rIns="0" bIns="0" rtlCol="0">
                          <a:prstTxWarp prst="textNoShape">
                            <a:avLst/>
                          </a:prstTxWarp>
                          <a:noAutofit/>
                        </wps:bodyPr>
                      </wps:wsp>
                      <wps:wsp>
                        <wps:cNvPr id="14" name="Textbox 13"/>
                        <wps:cNvSpPr txBox="1"/>
                        <wps:spPr>
                          <a:xfrm>
                            <a:off x="6350" y="6350"/>
                            <a:ext cx="2654360" cy="10241280"/>
                          </a:xfrm>
                          <a:prstGeom prst="rect">
                            <a:avLst/>
                          </a:prstGeom>
                          <a:ln w="12700">
                            <a:solidFill>
                              <a:srgbClr val="2E528F"/>
                            </a:solidFill>
                            <a:prstDash val="solid"/>
                          </a:ln>
                        </wps:spPr>
                        <wps:txbx>
                          <w:txbxContent>
                            <w:p w:rsidR="00DA58BD" w:rsidRDefault="00B759DC">
                              <w:pPr>
                                <w:spacing w:before="209"/>
                                <w:ind w:left="141"/>
                                <w:rPr>
                                  <w:sz w:val="32"/>
                                </w:rPr>
                              </w:pPr>
                              <w:r>
                                <w:rPr>
                                  <w:color w:val="833B0A"/>
                                  <w:sz w:val="32"/>
                                </w:rPr>
                                <w:t>Additional</w:t>
                              </w:r>
                              <w:r>
                                <w:rPr>
                                  <w:color w:val="833B0A"/>
                                  <w:spacing w:val="-11"/>
                                  <w:sz w:val="32"/>
                                </w:rPr>
                                <w:t xml:space="preserve"> </w:t>
                              </w:r>
                              <w:r>
                                <w:rPr>
                                  <w:color w:val="833B0A"/>
                                  <w:spacing w:val="-2"/>
                                  <w:sz w:val="32"/>
                                </w:rPr>
                                <w:t>Information:</w:t>
                              </w:r>
                            </w:p>
                            <w:p w:rsidR="00DA58BD" w:rsidRDefault="00B759DC">
                              <w:pPr>
                                <w:spacing w:before="31"/>
                                <w:ind w:left="141"/>
                              </w:pPr>
                              <w:r>
                                <w:rPr>
                                  <w:spacing w:val="-2"/>
                                </w:rPr>
                                <w:t>Languages:</w:t>
                              </w:r>
                            </w:p>
                            <w:p w:rsidR="00DA58BD" w:rsidRDefault="00B759DC">
                              <w:pPr>
                                <w:tabs>
                                  <w:tab w:val="left" w:pos="1582"/>
                                </w:tabs>
                                <w:spacing w:before="20"/>
                                <w:ind w:left="141"/>
                                <w:rPr>
                                  <w:sz w:val="36"/>
                                </w:rPr>
                              </w:pPr>
                              <w:r>
                                <w:rPr>
                                  <w:spacing w:val="-2"/>
                                </w:rPr>
                                <w:t>Tamil</w:t>
                              </w:r>
                              <w:r>
                                <w:tab/>
                                <w:t>-</w:t>
                              </w:r>
                              <w:r>
                                <w:rPr>
                                  <w:spacing w:val="-3"/>
                                </w:rPr>
                                <w:t xml:space="preserve"> </w:t>
                              </w:r>
                              <w:r>
                                <w:rPr>
                                  <w:spacing w:val="-4"/>
                                  <w:sz w:val="36"/>
                                </w:rPr>
                                <w:t>●●●●●</w:t>
                              </w:r>
                            </w:p>
                            <w:p w:rsidR="00DA58BD" w:rsidRDefault="00B759DC">
                              <w:pPr>
                                <w:tabs>
                                  <w:tab w:val="left" w:pos="1582"/>
                                </w:tabs>
                                <w:spacing w:before="36"/>
                                <w:ind w:left="141"/>
                                <w:rPr>
                                  <w:sz w:val="36"/>
                                </w:rPr>
                              </w:pPr>
                              <w:r>
                                <w:rPr>
                                  <w:spacing w:val="-2"/>
                                </w:rPr>
                                <w:t>English</w:t>
                              </w:r>
                              <w:r>
                                <w:tab/>
                                <w:t>-</w:t>
                              </w:r>
                              <w:r>
                                <w:rPr>
                                  <w:spacing w:val="-3"/>
                                </w:rPr>
                                <w:t xml:space="preserve"> </w:t>
                              </w:r>
                              <w:r>
                                <w:rPr>
                                  <w:spacing w:val="-4"/>
                                  <w:sz w:val="36"/>
                                </w:rPr>
                                <w:t>●●●●●</w:t>
                              </w:r>
                            </w:p>
                            <w:p w:rsidR="00DA58BD" w:rsidRDefault="00B759DC">
                              <w:pPr>
                                <w:tabs>
                                  <w:tab w:val="left" w:pos="2302"/>
                                </w:tabs>
                                <w:spacing w:before="31"/>
                                <w:ind w:left="141"/>
                                <w:rPr>
                                  <w:sz w:val="36"/>
                                </w:rPr>
                              </w:pPr>
                              <w:r>
                                <w:t>Malayalam,</w:t>
                              </w:r>
                              <w:r>
                                <w:rPr>
                                  <w:spacing w:val="-8"/>
                                </w:rPr>
                                <w:t xml:space="preserve"> </w:t>
                              </w:r>
                              <w:r>
                                <w:rPr>
                                  <w:spacing w:val="-2"/>
                                </w:rPr>
                                <w:t>Kannada</w:t>
                              </w:r>
                              <w:r>
                                <w:tab/>
                                <w:t>-</w:t>
                              </w:r>
                              <w:r>
                                <w:rPr>
                                  <w:spacing w:val="-3"/>
                                </w:rPr>
                                <w:t xml:space="preserve"> </w:t>
                              </w:r>
                              <w:r>
                                <w:rPr>
                                  <w:spacing w:val="-4"/>
                                  <w:sz w:val="36"/>
                                </w:rPr>
                                <w:t>●●○○○</w:t>
                              </w:r>
                            </w:p>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Pr>
                                <w:spacing w:before="168"/>
                              </w:pPr>
                            </w:p>
                            <w:p w:rsidR="00DA58BD" w:rsidRDefault="00B759DC">
                              <w:pPr>
                                <w:tabs>
                                  <w:tab w:val="left" w:pos="4049"/>
                                </w:tabs>
                                <w:ind w:left="131"/>
                                <w:rPr>
                                  <w:sz w:val="32"/>
                                </w:rPr>
                              </w:pPr>
                              <w:r>
                                <w:rPr>
                                  <w:color w:val="833B0A"/>
                                  <w:sz w:val="32"/>
                                  <w:u w:val="single" w:color="843B0C"/>
                                </w:rPr>
                                <w:t>Personal</w:t>
                              </w:r>
                              <w:r>
                                <w:rPr>
                                  <w:color w:val="833B0A"/>
                                  <w:spacing w:val="-7"/>
                                  <w:sz w:val="32"/>
                                  <w:u w:val="single" w:color="843B0C"/>
                                </w:rPr>
                                <w:t xml:space="preserve"> </w:t>
                              </w:r>
                              <w:r>
                                <w:rPr>
                                  <w:color w:val="833B0A"/>
                                  <w:spacing w:val="-2"/>
                                  <w:sz w:val="32"/>
                                  <w:u w:val="single" w:color="843B0C"/>
                                </w:rPr>
                                <w:t>Details:</w:t>
                              </w:r>
                              <w:r>
                                <w:rPr>
                                  <w:color w:val="833B0A"/>
                                  <w:sz w:val="32"/>
                                  <w:u w:val="single" w:color="843B0C"/>
                                </w:rPr>
                                <w:tab/>
                              </w:r>
                            </w:p>
                            <w:p w:rsidR="00DA58BD" w:rsidRDefault="00B759DC">
                              <w:pPr>
                                <w:tabs>
                                  <w:tab w:val="left" w:pos="1572"/>
                                </w:tabs>
                                <w:spacing w:before="7"/>
                                <w:ind w:left="131" w:right="1219"/>
                              </w:pPr>
                              <w:r>
                                <w:t>Father’s</w:t>
                              </w:r>
                              <w:r>
                                <w:rPr>
                                  <w:spacing w:val="-9"/>
                                </w:rPr>
                                <w:t xml:space="preserve"> </w:t>
                              </w:r>
                              <w:r>
                                <w:t>name</w:t>
                              </w:r>
                              <w:r>
                                <w:rPr>
                                  <w:spacing w:val="80"/>
                                </w:rPr>
                                <w:t xml:space="preserve"> </w:t>
                              </w:r>
                              <w:r>
                                <w:t>:</w:t>
                              </w:r>
                              <w:r>
                                <w:rPr>
                                  <w:spacing w:val="-10"/>
                                </w:rPr>
                                <w:t xml:space="preserve"> </w:t>
                              </w:r>
                              <w:r>
                                <w:t xml:space="preserve">Ramamoorthy </w:t>
                              </w:r>
                              <w:r>
                                <w:rPr>
                                  <w:spacing w:val="-4"/>
                                </w:rPr>
                                <w:t>DOB</w:t>
                              </w:r>
                              <w:r>
                                <w:tab/>
                                <w:t>: 25/04/1992</w:t>
                              </w:r>
                            </w:p>
                            <w:p w:rsidR="00DA58BD" w:rsidRDefault="00B759DC">
                              <w:pPr>
                                <w:tabs>
                                  <w:tab w:val="left" w:pos="1572"/>
                                </w:tabs>
                                <w:spacing w:before="1"/>
                                <w:ind w:left="131" w:right="1775"/>
                              </w:pPr>
                              <w:r>
                                <w:t>Marital</w:t>
                              </w:r>
                              <w:r>
                                <w:rPr>
                                  <w:spacing w:val="-7"/>
                                </w:rPr>
                                <w:t xml:space="preserve"> </w:t>
                              </w:r>
                              <w:r>
                                <w:t>Status</w:t>
                              </w:r>
                              <w:r>
                                <w:rPr>
                                  <w:spacing w:val="80"/>
                                </w:rPr>
                                <w:t xml:space="preserve"> </w:t>
                              </w:r>
                              <w:r>
                                <w:t>:</w:t>
                              </w:r>
                              <w:r>
                                <w:rPr>
                                  <w:spacing w:val="-10"/>
                                </w:rPr>
                                <w:t xml:space="preserve"> </w:t>
                              </w:r>
                              <w:r>
                                <w:t xml:space="preserve">Married </w:t>
                              </w:r>
                              <w:r>
                                <w:rPr>
                                  <w:spacing w:val="-2"/>
                                </w:rPr>
                                <w:t>Nationality</w:t>
                              </w:r>
                              <w:r>
                                <w:tab/>
                                <w:t>: Indian</w:t>
                              </w:r>
                            </w:p>
                            <w:p w:rsidR="00DA58BD" w:rsidRDefault="00B759DC">
                              <w:pPr>
                                <w:tabs>
                                  <w:tab w:val="left" w:pos="1572"/>
                                </w:tabs>
                                <w:ind w:left="131"/>
                              </w:pPr>
                              <w:r>
                                <w:rPr>
                                  <w:spacing w:val="-2"/>
                                </w:rPr>
                                <w:t>Gender</w:t>
                              </w:r>
                              <w:r>
                                <w:tab/>
                                <w:t>:</w:t>
                              </w:r>
                              <w:r>
                                <w:rPr>
                                  <w:spacing w:val="-4"/>
                                </w:rPr>
                                <w:t xml:space="preserve"> </w:t>
                              </w:r>
                              <w:r>
                                <w:rPr>
                                  <w:spacing w:val="-2"/>
                                </w:rPr>
                                <w:t>Female</w:t>
                              </w:r>
                            </w:p>
                            <w:p w:rsidR="00DA58BD" w:rsidRDefault="00DA58BD"/>
                            <w:p w:rsidR="00DA58BD" w:rsidRDefault="00DA58BD"/>
                            <w:p w:rsidR="00DA58BD" w:rsidRDefault="00DA58BD"/>
                            <w:p w:rsidR="00DA58BD" w:rsidRDefault="00DA58BD"/>
                            <w:p w:rsidR="00DA58BD" w:rsidRDefault="00DA58BD"/>
                            <w:p w:rsidR="00DA58BD" w:rsidRDefault="00DA58BD">
                              <w:pPr>
                                <w:spacing w:before="32"/>
                              </w:pPr>
                            </w:p>
                            <w:p w:rsidR="00DA58BD" w:rsidRDefault="00B759DC">
                              <w:pPr>
                                <w:tabs>
                                  <w:tab w:val="left" w:pos="4090"/>
                                </w:tabs>
                                <w:ind w:left="126"/>
                                <w:rPr>
                                  <w:rFonts w:ascii="Times New Roman"/>
                                  <w:sz w:val="32"/>
                                </w:rPr>
                              </w:pPr>
                              <w:r>
                                <w:rPr>
                                  <w:color w:val="833B0A"/>
                                  <w:sz w:val="32"/>
                                  <w:u w:val="single" w:color="843B0C"/>
                                </w:rPr>
                                <w:t>Awards</w:t>
                              </w:r>
                              <w:r>
                                <w:rPr>
                                  <w:color w:val="833B0A"/>
                                  <w:spacing w:val="-3"/>
                                  <w:sz w:val="32"/>
                                  <w:u w:val="single" w:color="843B0C"/>
                                </w:rPr>
                                <w:t xml:space="preserve"> </w:t>
                              </w:r>
                              <w:r>
                                <w:rPr>
                                  <w:color w:val="833B0A"/>
                                  <w:sz w:val="32"/>
                                  <w:u w:val="single" w:color="843B0C"/>
                                </w:rPr>
                                <w:t xml:space="preserve">&amp; </w:t>
                              </w:r>
                              <w:r>
                                <w:rPr>
                                  <w:color w:val="833B0A"/>
                                  <w:spacing w:val="-2"/>
                                  <w:sz w:val="32"/>
                                  <w:u w:val="single" w:color="843B0C"/>
                                </w:rPr>
                                <w:t>Recognitions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4"/>
                                </w:numPr>
                                <w:tabs>
                                  <w:tab w:val="left" w:pos="578"/>
                                </w:tabs>
                                <w:spacing w:before="281"/>
                                <w:ind w:right="22"/>
                              </w:pPr>
                              <w:r>
                                <w:t>“Star</w:t>
                              </w:r>
                              <w:r>
                                <w:rPr>
                                  <w:spacing w:val="-8"/>
                                </w:rPr>
                                <w:t xml:space="preserve"> </w:t>
                              </w:r>
                              <w:r>
                                <w:t>of</w:t>
                              </w:r>
                              <w:r>
                                <w:rPr>
                                  <w:spacing w:val="-4"/>
                                </w:rPr>
                                <w:t xml:space="preserve"> </w:t>
                              </w:r>
                              <w:r>
                                <w:t>the</w:t>
                              </w:r>
                              <w:r>
                                <w:rPr>
                                  <w:spacing w:val="-7"/>
                                </w:rPr>
                                <w:t xml:space="preserve"> </w:t>
                              </w:r>
                              <w:r>
                                <w:t>month”</w:t>
                              </w:r>
                              <w:r>
                                <w:rPr>
                                  <w:spacing w:val="-5"/>
                                </w:rPr>
                                <w:t xml:space="preserve"> </w:t>
                              </w:r>
                              <w:r>
                                <w:t>award</w:t>
                              </w:r>
                              <w:r>
                                <w:rPr>
                                  <w:spacing w:val="-8"/>
                                </w:rPr>
                                <w:t xml:space="preserve"> </w:t>
                              </w:r>
                              <w:r>
                                <w:t>from</w:t>
                              </w:r>
                              <w:r>
                                <w:rPr>
                                  <w:spacing w:val="-7"/>
                                </w:rPr>
                                <w:t xml:space="preserve"> </w:t>
                              </w:r>
                              <w:r>
                                <w:t>Kimball Electronics in Mar 2020</w:t>
                              </w:r>
                            </w:p>
                            <w:p w:rsidR="00DA58BD" w:rsidRDefault="00B759DC">
                              <w:pPr>
                                <w:numPr>
                                  <w:ilvl w:val="0"/>
                                  <w:numId w:val="4"/>
                                </w:numPr>
                                <w:tabs>
                                  <w:tab w:val="left" w:pos="578"/>
                                </w:tabs>
                                <w:spacing w:before="1"/>
                                <w:ind w:right="118"/>
                              </w:pPr>
                              <w:r>
                                <w:t>“Consider</w:t>
                              </w:r>
                              <w:r>
                                <w:rPr>
                                  <w:spacing w:val="-7"/>
                                </w:rPr>
                                <w:t xml:space="preserve"> </w:t>
                              </w:r>
                              <w:r>
                                <w:t>it</w:t>
                              </w:r>
                              <w:r>
                                <w:rPr>
                                  <w:spacing w:val="-9"/>
                                </w:rPr>
                                <w:t xml:space="preserve"> </w:t>
                              </w:r>
                              <w:r>
                                <w:t>Done”</w:t>
                              </w:r>
                              <w:r>
                                <w:rPr>
                                  <w:spacing w:val="-8"/>
                                </w:rPr>
                                <w:t xml:space="preserve"> </w:t>
                              </w:r>
                              <w:r>
                                <w:t>award</w:t>
                              </w:r>
                              <w:r>
                                <w:rPr>
                                  <w:spacing w:val="-8"/>
                                </w:rPr>
                                <w:t xml:space="preserve"> </w:t>
                              </w:r>
                              <w:r>
                                <w:t>from</w:t>
                              </w:r>
                              <w:r>
                                <w:rPr>
                                  <w:spacing w:val="-6"/>
                                </w:rPr>
                                <w:t xml:space="preserve"> </w:t>
                              </w:r>
                              <w:r>
                                <w:t>Kimball Electronics in August 2022</w:t>
                              </w:r>
                            </w:p>
                            <w:p w:rsidR="00DA58BD" w:rsidRDefault="00B759DC">
                              <w:pPr>
                                <w:numPr>
                                  <w:ilvl w:val="0"/>
                                  <w:numId w:val="4"/>
                                </w:numPr>
                                <w:tabs>
                                  <w:tab w:val="left" w:pos="578"/>
                                </w:tabs>
                                <w:ind w:right="670"/>
                              </w:pPr>
                              <w:r>
                                <w:t>First</w:t>
                              </w:r>
                              <w:r>
                                <w:rPr>
                                  <w:spacing w:val="-12"/>
                                </w:rPr>
                                <w:t xml:space="preserve"> </w:t>
                              </w:r>
                              <w:r>
                                <w:t>Level</w:t>
                              </w:r>
                              <w:r>
                                <w:rPr>
                                  <w:spacing w:val="-7"/>
                                </w:rPr>
                                <w:t xml:space="preserve"> </w:t>
                              </w:r>
                              <w:r>
                                <w:t>Interviewer</w:t>
                              </w:r>
                              <w:r>
                                <w:rPr>
                                  <w:spacing w:val="-9"/>
                                </w:rPr>
                                <w:t xml:space="preserve"> </w:t>
                              </w:r>
                              <w:r>
                                <w:t>of</w:t>
                              </w:r>
                              <w:r>
                                <w:rPr>
                                  <w:spacing w:val="-9"/>
                                </w:rPr>
                                <w:t xml:space="preserve"> </w:t>
                              </w:r>
                              <w:r>
                                <w:t xml:space="preserve">Kimball </w:t>
                              </w:r>
                              <w:r>
                                <w:rPr>
                                  <w:spacing w:val="-2"/>
                                </w:rPr>
                                <w:t>Electronics</w:t>
                              </w:r>
                            </w:p>
                            <w:p w:rsidR="00DA58BD" w:rsidRDefault="00DA58BD"/>
                            <w:p w:rsidR="00DA58BD" w:rsidRDefault="00DA58BD"/>
                            <w:p w:rsidR="00DA58BD" w:rsidRDefault="00DA58BD"/>
                            <w:p w:rsidR="00DA58BD" w:rsidRDefault="00DA58BD"/>
                            <w:p w:rsidR="00DA58BD" w:rsidRDefault="00DA58BD"/>
                            <w:p w:rsidR="00DA58BD" w:rsidRDefault="00DA58BD">
                              <w:pPr>
                                <w:spacing w:before="66"/>
                              </w:pPr>
                            </w:p>
                            <w:p w:rsidR="00DA58BD" w:rsidRDefault="00B759DC">
                              <w:pPr>
                                <w:tabs>
                                  <w:tab w:val="left" w:pos="4000"/>
                                </w:tabs>
                                <w:ind w:left="35"/>
                                <w:rPr>
                                  <w:rFonts w:ascii="Times New Roman"/>
                                  <w:sz w:val="32"/>
                                </w:rPr>
                              </w:pPr>
                              <w:r>
                                <w:rPr>
                                  <w:color w:val="833B0A"/>
                                  <w:spacing w:val="-2"/>
                                  <w:sz w:val="32"/>
                                  <w:u w:val="single" w:color="843B0C"/>
                                </w:rPr>
                                <w:t>Certificates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3"/>
                                </w:numPr>
                                <w:tabs>
                                  <w:tab w:val="left" w:pos="487"/>
                                </w:tabs>
                                <w:spacing w:before="281"/>
                                <w:ind w:right="404"/>
                              </w:pPr>
                              <w:r>
                                <w:t>“First</w:t>
                              </w:r>
                              <w:r>
                                <w:rPr>
                                  <w:spacing w:val="-10"/>
                                </w:rPr>
                                <w:t xml:space="preserve"> </w:t>
                              </w:r>
                              <w:r>
                                <w:t>class</w:t>
                              </w:r>
                              <w:r>
                                <w:rPr>
                                  <w:spacing w:val="-8"/>
                                </w:rPr>
                                <w:t xml:space="preserve"> </w:t>
                              </w:r>
                              <w:r>
                                <w:t>with</w:t>
                              </w:r>
                              <w:r>
                                <w:rPr>
                                  <w:spacing w:val="-8"/>
                                </w:rPr>
                                <w:t xml:space="preserve"> </w:t>
                              </w:r>
                              <w:r>
                                <w:t>distinction”</w:t>
                              </w:r>
                              <w:r>
                                <w:rPr>
                                  <w:spacing w:val="-9"/>
                                </w:rPr>
                                <w:t xml:space="preserve"> </w:t>
                              </w:r>
                              <w:r>
                                <w:t>in</w:t>
                              </w:r>
                              <w:r>
                                <w:rPr>
                                  <w:spacing w:val="-8"/>
                                </w:rPr>
                                <w:t xml:space="preserve"> </w:t>
                              </w:r>
                              <w:r>
                                <w:t>Junior Type Writing English.</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F4F9A2B" id="Group 10" o:spid="_x0000_s1027" style="position:absolute;left:0;text-align:left;margin-left:18.75pt;margin-top:18pt;width:211pt;height:807.4pt;z-index:251655680;mso-wrap-distance-left:0;mso-wrap-distance-right:0;mso-position-horizontal-relative:page;mso-position-vertical-relative:page;mso-width-relative:margin;mso-height-relative:margin" coordorigin="63,63" coordsize="26670,1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">
                <v:shape id="Graphic 11" o:spid="_x0000_s1028" style="position:absolute;left:63;top:63;width:26670;height:102413;visibility:visible;mso-wrap-style:square;v-text-anchor:top" coordsize="2667000,1024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" path="m2667000,l,,,10241280r2667000,l2667000,xe" fillcolor="#930" stroked="f">
                  <v:fill opacity="17733f"/>
                  <v:path arrowok="t"/>
                </v:shape>
                <v:shape id="Graphic 12" o:spid="_x0000_s1029" style="position:absolute;left:1474;top:3792;width:25000;height:12;visibility:visible;mso-wrap-style:square;v-text-anchor:top" coordsize="2499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" path="m,l2499372,e" filled="f" strokecolor="#843b0c" strokeweight="1pt">
                  <v:path arrowok="t"/>
                </v:shape>
                <v:shape id="Textbox 13" o:spid="_x0000_s1030" type="#_x0000_t202" style="position:absolute;left:63;top:63;width:26544;height:10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" filled="f" strokecolor="#2e528f" strokeweight="1pt">
                  <v:textbox inset="0,0,0,0">
                    <w:txbxContent>
                      <w:p w:rsidR="00DA58BD" w:rsidRDefault="00B759DC">
                        <w:pPr>
                          <w:spacing w:before="209"/>
                          <w:ind w:left="141"/>
                          <w:rPr>
                            <w:sz w:val="32"/>
                          </w:rPr>
                        </w:pPr>
                        <w:r>
                          <w:rPr>
                            <w:color w:val="833B0A"/>
                            <w:sz w:val="32"/>
                          </w:rPr>
                          <w:t>Additional</w:t>
                        </w:r>
                        <w:r>
                          <w:rPr>
                            <w:color w:val="833B0A"/>
                            <w:spacing w:val="-11"/>
                            <w:sz w:val="32"/>
                          </w:rPr>
                          <w:t xml:space="preserve"> </w:t>
                        </w:r>
                        <w:r>
                          <w:rPr>
                            <w:color w:val="833B0A"/>
                            <w:spacing w:val="-2"/>
                            <w:sz w:val="32"/>
                          </w:rPr>
                          <w:t>Information:</w:t>
                        </w:r>
                      </w:p>
                      <w:p w:rsidR="00DA58BD" w:rsidRDefault="00B759DC">
                        <w:pPr>
                          <w:spacing w:before="31"/>
                          <w:ind w:left="141"/>
                        </w:pPr>
                        <w:r>
                          <w:rPr>
                            <w:spacing w:val="-2"/>
                          </w:rPr>
                          <w:t>Languages:</w:t>
                        </w:r>
                      </w:p>
                      <w:p w:rsidR="00DA58BD" w:rsidRDefault="00B759DC">
                        <w:pPr>
                          <w:tabs>
                            <w:tab w:val="left" w:pos="1582"/>
                          </w:tabs>
                          <w:spacing w:before="20"/>
                          <w:ind w:left="141"/>
                          <w:rPr>
                            <w:sz w:val="36"/>
                          </w:rPr>
                        </w:pPr>
                        <w:r>
                          <w:rPr>
                            <w:spacing w:val="-2"/>
                          </w:rPr>
                          <w:t>Tamil</w:t>
                        </w:r>
                        <w:r>
                          <w:tab/>
                          <w:t>-</w:t>
                        </w:r>
                        <w:r>
                          <w:rPr>
                            <w:spacing w:val="-3"/>
                          </w:rPr>
                          <w:t xml:space="preserve"> </w:t>
                        </w:r>
                        <w:r>
                          <w:rPr>
                            <w:spacing w:val="-4"/>
                            <w:sz w:val="36"/>
                          </w:rPr>
                          <w:t>●●●●●</w:t>
                        </w:r>
                      </w:p>
                      <w:p w:rsidR="00DA58BD" w:rsidRDefault="00B759DC">
                        <w:pPr>
                          <w:tabs>
                            <w:tab w:val="left" w:pos="1582"/>
                          </w:tabs>
                          <w:spacing w:before="36"/>
                          <w:ind w:left="141"/>
                          <w:rPr>
                            <w:sz w:val="36"/>
                          </w:rPr>
                        </w:pPr>
                        <w:r>
                          <w:rPr>
                            <w:spacing w:val="-2"/>
                          </w:rPr>
                          <w:t>English</w:t>
                        </w:r>
                        <w:r>
                          <w:tab/>
                          <w:t>-</w:t>
                        </w:r>
                        <w:r>
                          <w:rPr>
                            <w:spacing w:val="-3"/>
                          </w:rPr>
                          <w:t xml:space="preserve"> </w:t>
                        </w:r>
                        <w:r>
                          <w:rPr>
                            <w:spacing w:val="-4"/>
                            <w:sz w:val="36"/>
                          </w:rPr>
                          <w:t>●●●●●</w:t>
                        </w:r>
                      </w:p>
                      <w:p w:rsidR="00DA58BD" w:rsidRDefault="00B759DC">
                        <w:pPr>
                          <w:tabs>
                            <w:tab w:val="left" w:pos="2302"/>
                          </w:tabs>
                          <w:spacing w:before="31"/>
                          <w:ind w:left="141"/>
                          <w:rPr>
                            <w:sz w:val="36"/>
                          </w:rPr>
                        </w:pPr>
                        <w:r>
                          <w:t>Malayalam,</w:t>
                        </w:r>
                        <w:r>
                          <w:rPr>
                            <w:spacing w:val="-8"/>
                          </w:rPr>
                          <w:t xml:space="preserve"> </w:t>
                        </w:r>
                        <w:r>
                          <w:rPr>
                            <w:spacing w:val="-2"/>
                          </w:rPr>
                          <w:t>Kannada</w:t>
                        </w:r>
                        <w:r>
                          <w:tab/>
                          <w:t>-</w:t>
                        </w:r>
                        <w:r>
                          <w:rPr>
                            <w:spacing w:val="-3"/>
                          </w:rPr>
                          <w:t xml:space="preserve"> </w:t>
                        </w:r>
                        <w:r>
                          <w:rPr>
                            <w:spacing w:val="-4"/>
                            <w:sz w:val="36"/>
                          </w:rPr>
                          <w:t>●●○○○</w:t>
                        </w:r>
                      </w:p>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 w:rsidR="00DA58BD" w:rsidRDefault="00DA58BD">
                        <w:pPr>
                          <w:spacing w:before="168"/>
                        </w:pPr>
                      </w:p>
                      <w:p w:rsidR="00DA58BD" w:rsidRDefault="00B759DC">
                        <w:pPr>
                          <w:tabs>
                            <w:tab w:val="left" w:pos="4049"/>
                          </w:tabs>
                          <w:ind w:left="131"/>
                          <w:rPr>
                            <w:sz w:val="32"/>
                          </w:rPr>
                        </w:pPr>
                        <w:r>
                          <w:rPr>
                            <w:color w:val="833B0A"/>
                            <w:sz w:val="32"/>
                            <w:u w:val="single" w:color="843B0C"/>
                          </w:rPr>
                          <w:t>Personal</w:t>
                        </w:r>
                        <w:r>
                          <w:rPr>
                            <w:color w:val="833B0A"/>
                            <w:spacing w:val="-7"/>
                            <w:sz w:val="32"/>
                            <w:u w:val="single" w:color="843B0C"/>
                          </w:rPr>
                          <w:t xml:space="preserve"> </w:t>
                        </w:r>
                        <w:r>
                          <w:rPr>
                            <w:color w:val="833B0A"/>
                            <w:spacing w:val="-2"/>
                            <w:sz w:val="32"/>
                            <w:u w:val="single" w:color="843B0C"/>
                          </w:rPr>
                          <w:t>Details:</w:t>
                        </w:r>
                        <w:r>
                          <w:rPr>
                            <w:color w:val="833B0A"/>
                            <w:sz w:val="32"/>
                            <w:u w:val="single" w:color="843B0C"/>
                          </w:rPr>
                          <w:tab/>
                        </w:r>
                      </w:p>
                      <w:p w:rsidR="00DA58BD" w:rsidRDefault="00B759DC">
                        <w:pPr>
                          <w:tabs>
                            <w:tab w:val="left" w:pos="1572"/>
                          </w:tabs>
                          <w:spacing w:before="7"/>
                          <w:ind w:left="131" w:right="1219"/>
                        </w:pPr>
                        <w:r>
                          <w:t>Father’s</w:t>
                        </w:r>
                        <w:r>
                          <w:rPr>
                            <w:spacing w:val="-9"/>
                          </w:rPr>
                          <w:t xml:space="preserve"> </w:t>
                        </w:r>
                        <w:r>
                          <w:t>name</w:t>
                        </w:r>
                        <w:r>
                          <w:rPr>
                            <w:spacing w:val="80"/>
                          </w:rPr>
                          <w:t xml:space="preserve"> </w:t>
                        </w:r>
                        <w:r>
                          <w:t>:</w:t>
                        </w:r>
                        <w:r>
                          <w:rPr>
                            <w:spacing w:val="-10"/>
                          </w:rPr>
                          <w:t xml:space="preserve"> </w:t>
                        </w:r>
                        <w:r>
                          <w:t xml:space="preserve">Ramamoorthy </w:t>
                        </w:r>
                        <w:r>
                          <w:rPr>
                            <w:spacing w:val="-4"/>
                          </w:rPr>
                          <w:t>DOB</w:t>
                        </w:r>
                        <w:r>
                          <w:tab/>
                          <w:t>: 25/04/1992</w:t>
                        </w:r>
                      </w:p>
                      <w:p w:rsidR="00DA58BD" w:rsidRDefault="00B759DC">
                        <w:pPr>
                          <w:tabs>
                            <w:tab w:val="left" w:pos="1572"/>
                          </w:tabs>
                          <w:spacing w:before="1"/>
                          <w:ind w:left="131" w:right="1775"/>
                        </w:pPr>
                        <w:r>
                          <w:t>Marital</w:t>
                        </w:r>
                        <w:r>
                          <w:rPr>
                            <w:spacing w:val="-7"/>
                          </w:rPr>
                          <w:t xml:space="preserve"> </w:t>
                        </w:r>
                        <w:r>
                          <w:t>Status</w:t>
                        </w:r>
                        <w:r>
                          <w:rPr>
                            <w:spacing w:val="80"/>
                          </w:rPr>
                          <w:t xml:space="preserve"> </w:t>
                        </w:r>
                        <w:r>
                          <w:t>:</w:t>
                        </w:r>
                        <w:r>
                          <w:rPr>
                            <w:spacing w:val="-10"/>
                          </w:rPr>
                          <w:t xml:space="preserve"> </w:t>
                        </w:r>
                        <w:r>
                          <w:t xml:space="preserve">Married </w:t>
                        </w:r>
                        <w:r>
                          <w:rPr>
                            <w:spacing w:val="-2"/>
                          </w:rPr>
                          <w:t>Nationality</w:t>
                        </w:r>
                        <w:r>
                          <w:tab/>
                          <w:t>: Indian</w:t>
                        </w:r>
                      </w:p>
                      <w:p w:rsidR="00DA58BD" w:rsidRDefault="00B759DC">
                        <w:pPr>
                          <w:tabs>
                            <w:tab w:val="left" w:pos="1572"/>
                          </w:tabs>
                          <w:ind w:left="131"/>
                        </w:pPr>
                        <w:r>
                          <w:rPr>
                            <w:spacing w:val="-2"/>
                          </w:rPr>
                          <w:t>Gender</w:t>
                        </w:r>
                        <w:r>
                          <w:tab/>
                          <w:t>:</w:t>
                        </w:r>
                        <w:r>
                          <w:rPr>
                            <w:spacing w:val="-4"/>
                          </w:rPr>
                          <w:t xml:space="preserve"> </w:t>
                        </w:r>
                        <w:r>
                          <w:rPr>
                            <w:spacing w:val="-2"/>
                          </w:rPr>
                          <w:t>Female</w:t>
                        </w:r>
                      </w:p>
                      <w:p w:rsidR="00DA58BD" w:rsidRDefault="00DA58BD"/>
                      <w:p w:rsidR="00DA58BD" w:rsidRDefault="00DA58BD"/>
                      <w:p w:rsidR="00DA58BD" w:rsidRDefault="00DA58BD"/>
                      <w:p w:rsidR="00DA58BD" w:rsidRDefault="00DA58BD"/>
                      <w:p w:rsidR="00DA58BD" w:rsidRDefault="00DA58BD"/>
                      <w:p w:rsidR="00DA58BD" w:rsidRDefault="00DA58BD">
                        <w:pPr>
                          <w:spacing w:before="32"/>
                        </w:pPr>
                      </w:p>
                      <w:p w:rsidR="00DA58BD" w:rsidRDefault="00B759DC">
                        <w:pPr>
                          <w:tabs>
                            <w:tab w:val="left" w:pos="4090"/>
                          </w:tabs>
                          <w:ind w:left="126"/>
                          <w:rPr>
                            <w:rFonts w:ascii="Times New Roman"/>
                            <w:sz w:val="32"/>
                          </w:rPr>
                        </w:pPr>
                        <w:r>
                          <w:rPr>
                            <w:color w:val="833B0A"/>
                            <w:sz w:val="32"/>
                            <w:u w:val="single" w:color="843B0C"/>
                          </w:rPr>
                          <w:t>Awards</w:t>
                        </w:r>
                        <w:r>
                          <w:rPr>
                            <w:color w:val="833B0A"/>
                            <w:spacing w:val="-3"/>
                            <w:sz w:val="32"/>
                            <w:u w:val="single" w:color="843B0C"/>
                          </w:rPr>
                          <w:t xml:space="preserve"> </w:t>
                        </w:r>
                        <w:r>
                          <w:rPr>
                            <w:color w:val="833B0A"/>
                            <w:sz w:val="32"/>
                            <w:u w:val="single" w:color="843B0C"/>
                          </w:rPr>
                          <w:t xml:space="preserve">&amp; </w:t>
                        </w:r>
                        <w:r>
                          <w:rPr>
                            <w:color w:val="833B0A"/>
                            <w:spacing w:val="-2"/>
                            <w:sz w:val="32"/>
                            <w:u w:val="single" w:color="843B0C"/>
                          </w:rPr>
                          <w:t>Recognitions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4"/>
                          </w:numPr>
                          <w:tabs>
                            <w:tab w:val="left" w:pos="578"/>
                          </w:tabs>
                          <w:spacing w:before="281"/>
                          <w:ind w:right="22"/>
                        </w:pPr>
                        <w:r>
                          <w:t>“Star</w:t>
                        </w:r>
                        <w:r>
                          <w:rPr>
                            <w:spacing w:val="-8"/>
                          </w:rPr>
                          <w:t xml:space="preserve"> </w:t>
                        </w:r>
                        <w:r>
                          <w:t>of</w:t>
                        </w:r>
                        <w:r>
                          <w:rPr>
                            <w:spacing w:val="-4"/>
                          </w:rPr>
                          <w:t xml:space="preserve"> </w:t>
                        </w:r>
                        <w:r>
                          <w:t>the</w:t>
                        </w:r>
                        <w:r>
                          <w:rPr>
                            <w:spacing w:val="-7"/>
                          </w:rPr>
                          <w:t xml:space="preserve"> </w:t>
                        </w:r>
                        <w:r>
                          <w:t>month”</w:t>
                        </w:r>
                        <w:r>
                          <w:rPr>
                            <w:spacing w:val="-5"/>
                          </w:rPr>
                          <w:t xml:space="preserve"> </w:t>
                        </w:r>
                        <w:r>
                          <w:t>award</w:t>
                        </w:r>
                        <w:r>
                          <w:rPr>
                            <w:spacing w:val="-8"/>
                          </w:rPr>
                          <w:t xml:space="preserve"> </w:t>
                        </w:r>
                        <w:r>
                          <w:t>from</w:t>
                        </w:r>
                        <w:r>
                          <w:rPr>
                            <w:spacing w:val="-7"/>
                          </w:rPr>
                          <w:t xml:space="preserve"> </w:t>
                        </w:r>
                        <w:r>
                          <w:t>Kimball Electronics in Mar 2020</w:t>
                        </w:r>
                      </w:p>
                      <w:p w:rsidR="00DA58BD" w:rsidRDefault="00B759DC">
                        <w:pPr>
                          <w:numPr>
                            <w:ilvl w:val="0"/>
                            <w:numId w:val="4"/>
                          </w:numPr>
                          <w:tabs>
                            <w:tab w:val="left" w:pos="578"/>
                          </w:tabs>
                          <w:spacing w:before="1"/>
                          <w:ind w:right="118"/>
                        </w:pPr>
                        <w:r>
                          <w:t>“Consider</w:t>
                        </w:r>
                        <w:r>
                          <w:rPr>
                            <w:spacing w:val="-7"/>
                          </w:rPr>
                          <w:t xml:space="preserve"> </w:t>
                        </w:r>
                        <w:r>
                          <w:t>it</w:t>
                        </w:r>
                        <w:r>
                          <w:rPr>
                            <w:spacing w:val="-9"/>
                          </w:rPr>
                          <w:t xml:space="preserve"> </w:t>
                        </w:r>
                        <w:r>
                          <w:t>Done”</w:t>
                        </w:r>
                        <w:r>
                          <w:rPr>
                            <w:spacing w:val="-8"/>
                          </w:rPr>
                          <w:t xml:space="preserve"> </w:t>
                        </w:r>
                        <w:r>
                          <w:t>award</w:t>
                        </w:r>
                        <w:r>
                          <w:rPr>
                            <w:spacing w:val="-8"/>
                          </w:rPr>
                          <w:t xml:space="preserve"> </w:t>
                        </w:r>
                        <w:r>
                          <w:t>from</w:t>
                        </w:r>
                        <w:r>
                          <w:rPr>
                            <w:spacing w:val="-6"/>
                          </w:rPr>
                          <w:t xml:space="preserve"> </w:t>
                        </w:r>
                        <w:r>
                          <w:t>Kimball Electronics in August 2022</w:t>
                        </w:r>
                      </w:p>
                      <w:p w:rsidR="00DA58BD" w:rsidRDefault="00B759DC">
                        <w:pPr>
                          <w:numPr>
                            <w:ilvl w:val="0"/>
                            <w:numId w:val="4"/>
                          </w:numPr>
                          <w:tabs>
                            <w:tab w:val="left" w:pos="578"/>
                          </w:tabs>
                          <w:ind w:right="670"/>
                        </w:pPr>
                        <w:r>
                          <w:t>First</w:t>
                        </w:r>
                        <w:r>
                          <w:rPr>
                            <w:spacing w:val="-12"/>
                          </w:rPr>
                          <w:t xml:space="preserve"> </w:t>
                        </w:r>
                        <w:r>
                          <w:t>Level</w:t>
                        </w:r>
                        <w:r>
                          <w:rPr>
                            <w:spacing w:val="-7"/>
                          </w:rPr>
                          <w:t xml:space="preserve"> </w:t>
                        </w:r>
                        <w:r>
                          <w:t>Interviewer</w:t>
                        </w:r>
                        <w:r>
                          <w:rPr>
                            <w:spacing w:val="-9"/>
                          </w:rPr>
                          <w:t xml:space="preserve"> </w:t>
                        </w:r>
                        <w:r>
                          <w:t>of</w:t>
                        </w:r>
                        <w:r>
                          <w:rPr>
                            <w:spacing w:val="-9"/>
                          </w:rPr>
                          <w:t xml:space="preserve"> </w:t>
                        </w:r>
                        <w:r>
                          <w:t xml:space="preserve">Kimball </w:t>
                        </w:r>
                        <w:r>
                          <w:rPr>
                            <w:spacing w:val="-2"/>
                          </w:rPr>
                          <w:t>Electronics</w:t>
                        </w:r>
                      </w:p>
                      <w:p w:rsidR="00DA58BD" w:rsidRDefault="00DA58BD"/>
                      <w:p w:rsidR="00DA58BD" w:rsidRDefault="00DA58BD"/>
                      <w:p w:rsidR="00DA58BD" w:rsidRDefault="00DA58BD"/>
                      <w:p w:rsidR="00DA58BD" w:rsidRDefault="00DA58BD"/>
                      <w:p w:rsidR="00DA58BD" w:rsidRDefault="00DA58BD"/>
                      <w:p w:rsidR="00DA58BD" w:rsidRDefault="00DA58BD">
                        <w:pPr>
                          <w:spacing w:before="66"/>
                        </w:pPr>
                      </w:p>
                      <w:p w:rsidR="00DA58BD" w:rsidRDefault="00B759DC">
                        <w:pPr>
                          <w:tabs>
                            <w:tab w:val="left" w:pos="4000"/>
                          </w:tabs>
                          <w:ind w:left="35"/>
                          <w:rPr>
                            <w:rFonts w:ascii="Times New Roman"/>
                            <w:sz w:val="32"/>
                          </w:rPr>
                        </w:pPr>
                        <w:r>
                          <w:rPr>
                            <w:color w:val="833B0A"/>
                            <w:spacing w:val="-2"/>
                            <w:sz w:val="32"/>
                            <w:u w:val="single" w:color="843B0C"/>
                          </w:rPr>
                          <w:t>Certificates</w:t>
                        </w:r>
                        <w:r>
                          <w:rPr>
                            <w:rFonts w:ascii="Times New Roman"/>
                            <w:color w:val="833B0A"/>
                            <w:spacing w:val="-2"/>
                            <w:sz w:val="32"/>
                            <w:u w:val="single" w:color="843B0C"/>
                          </w:rPr>
                          <w:t>:</w:t>
                        </w:r>
                        <w:r>
                          <w:rPr>
                            <w:rFonts w:ascii="Times New Roman"/>
                            <w:color w:val="833B0A"/>
                            <w:sz w:val="32"/>
                            <w:u w:val="single" w:color="843B0C"/>
                          </w:rPr>
                          <w:tab/>
                        </w:r>
                      </w:p>
                      <w:p w:rsidR="00DA58BD" w:rsidRDefault="00B759DC">
                        <w:pPr>
                          <w:numPr>
                            <w:ilvl w:val="0"/>
                            <w:numId w:val="3"/>
                          </w:numPr>
                          <w:tabs>
                            <w:tab w:val="left" w:pos="487"/>
                          </w:tabs>
                          <w:spacing w:before="281"/>
                          <w:ind w:right="404"/>
                        </w:pPr>
                        <w:r>
                          <w:t>“First</w:t>
                        </w:r>
                        <w:r>
                          <w:rPr>
                            <w:spacing w:val="-10"/>
                          </w:rPr>
                          <w:t xml:space="preserve"> </w:t>
                        </w:r>
                        <w:r>
                          <w:t>class</w:t>
                        </w:r>
                        <w:r>
                          <w:rPr>
                            <w:spacing w:val="-8"/>
                          </w:rPr>
                          <w:t xml:space="preserve"> </w:t>
                        </w:r>
                        <w:r>
                          <w:t>with</w:t>
                        </w:r>
                        <w:r>
                          <w:rPr>
                            <w:spacing w:val="-8"/>
                          </w:rPr>
                          <w:t xml:space="preserve"> </w:t>
                        </w:r>
                        <w:r>
                          <w:t>distinction”</w:t>
                        </w:r>
                        <w:r>
                          <w:rPr>
                            <w:spacing w:val="-9"/>
                          </w:rPr>
                          <w:t xml:space="preserve"> </w:t>
                        </w:r>
                        <w:r>
                          <w:t>in</w:t>
                        </w:r>
                        <w:r>
                          <w:rPr>
                            <w:spacing w:val="-8"/>
                          </w:rPr>
                          <w:t xml:space="preserve"> </w:t>
                        </w:r>
                        <w:r>
                          <w:t>Junior Type Writing English.</w:t>
                        </w:r>
                      </w:p>
                    </w:txbxContent>
                  </v:textbox>
                </v:shape>
                <w10:wrap anchorx="page" anchory="page"/>
              </v:group>
            </w:pict>
          </mc:Fallback>
        </mc:AlternateContent>
      </w:r>
    </w:p>
    <w:p w:rsidR="00955C87" w:rsidRPr="000A7521" w:rsidRDefault="00955C87" w:rsidP="000A7521">
      <w:pPr>
        <w:ind w:left="4145" w:firstLine="175"/>
        <w:rPr>
          <w:spacing w:val="-5"/>
        </w:rPr>
      </w:pPr>
      <w:r>
        <w:rPr>
          <w:noProof/>
        </w:rPr>
        <mc:AlternateContent>
          <mc:Choice Requires="wps">
            <w:drawing>
              <wp:anchor distT="0" distB="0" distL="0" distR="0" simplePos="0" relativeHeight="251660800" behindDoc="1" locked="0" layoutInCell="1" allowOverlap="1" wp14:anchorId="52CCAD39" wp14:editId="111E33CF">
                <wp:simplePos x="0" y="0"/>
                <wp:positionH relativeFrom="page">
                  <wp:posOffset>2997200</wp:posOffset>
                </wp:positionH>
                <wp:positionV relativeFrom="paragraph">
                  <wp:posOffset>189230</wp:posOffset>
                </wp:positionV>
                <wp:extent cx="4251960" cy="1270"/>
                <wp:effectExtent l="0" t="0" r="15240" b="17780"/>
                <wp:wrapTopAndBottom/>
                <wp:docPr id="19"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5ACF8935" id="Graphic 8" o:spid="_x0000_s1026" style="position:absolute;margin-left:236pt;margin-top:14.9pt;width:334.8pt;height:.1pt;z-index:-251655680;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" path="m,l4251959,e" filled="f" strokecolor="#843b0c" strokeweight="1pt">
                <v:path arrowok="t"/>
                <w10:wrap type="topAndBottom" anchorx="page"/>
              </v:shape>
            </w:pict>
          </mc:Fallback>
        </mc:AlternateContent>
      </w:r>
      <w:r w:rsidR="000A7521">
        <w:rPr>
          <w:b/>
        </w:rPr>
        <w:t xml:space="preserve">     </w:t>
      </w:r>
      <w:r w:rsidR="00FD5C18">
        <w:rPr>
          <w:b/>
        </w:rPr>
        <w:t xml:space="preserve">Sr. Full Stack </w:t>
      </w:r>
      <w:r>
        <w:rPr>
          <w:b/>
        </w:rPr>
        <w:t>E</w:t>
      </w:r>
      <w:r w:rsidR="00FD5C18">
        <w:rPr>
          <w:b/>
        </w:rPr>
        <w:t>ngineer</w:t>
      </w:r>
      <w:r>
        <w:rPr>
          <w:b/>
          <w:spacing w:val="-5"/>
        </w:rPr>
        <w:t xml:space="preserve"> </w:t>
      </w:r>
      <w:r>
        <w:t>Kimball</w:t>
      </w:r>
      <w:r>
        <w:rPr>
          <w:spacing w:val="-4"/>
        </w:rPr>
        <w:t xml:space="preserve"> </w:t>
      </w:r>
      <w:r>
        <w:t>Electronics</w:t>
      </w:r>
      <w:r>
        <w:rPr>
          <w:spacing w:val="-4"/>
        </w:rPr>
        <w:t xml:space="preserve"> </w:t>
      </w:r>
      <w:r>
        <w:t>India</w:t>
      </w:r>
      <w:r>
        <w:rPr>
          <w:spacing w:val="-5"/>
        </w:rPr>
        <w:t xml:space="preserve"> </w:t>
      </w:r>
      <w:r>
        <w:t>Pvt</w:t>
      </w:r>
      <w:r>
        <w:rPr>
          <w:spacing w:val="-7"/>
        </w:rPr>
        <w:t xml:space="preserve"> </w:t>
      </w:r>
      <w:r>
        <w:t>Ltd</w:t>
      </w:r>
      <w:r>
        <w:rPr>
          <w:spacing w:val="-5"/>
        </w:rPr>
        <w:t xml:space="preserve"> </w:t>
      </w:r>
      <w:r>
        <w:rPr>
          <w:b/>
        </w:rPr>
        <w:t>Feb</w:t>
      </w:r>
      <w:r>
        <w:rPr>
          <w:b/>
          <w:spacing w:val="-4"/>
        </w:rPr>
        <w:t xml:space="preserve"> </w:t>
      </w:r>
      <w:r>
        <w:rPr>
          <w:b/>
        </w:rPr>
        <w:t>2020</w:t>
      </w:r>
      <w:r>
        <w:rPr>
          <w:b/>
          <w:spacing w:val="-1"/>
        </w:rPr>
        <w:t xml:space="preserve"> </w:t>
      </w:r>
      <w:r>
        <w:rPr>
          <w:b/>
        </w:rPr>
        <w:t>to</w:t>
      </w:r>
      <w:r>
        <w:rPr>
          <w:b/>
          <w:spacing w:val="-4"/>
        </w:rPr>
        <w:t xml:space="preserve"> </w:t>
      </w:r>
      <w:r>
        <w:rPr>
          <w:b/>
          <w:spacing w:val="-5"/>
        </w:rPr>
        <w:t>Sep 2023</w:t>
      </w:r>
    </w:p>
    <w:p w:rsidR="00955C87" w:rsidRDefault="00955C87" w:rsidP="00955C87">
      <w:pPr>
        <w:rPr>
          <w:b/>
        </w:rPr>
      </w:pPr>
    </w:p>
    <w:p w:rsidR="00DA58BD" w:rsidRDefault="00B759DC">
      <w:pPr>
        <w:pStyle w:val="ListParagraph"/>
        <w:numPr>
          <w:ilvl w:val="0"/>
          <w:numId w:val="9"/>
        </w:numPr>
        <w:tabs>
          <w:tab w:val="left" w:pos="5225"/>
        </w:tabs>
        <w:spacing w:before="129"/>
      </w:pPr>
      <w:r>
        <w:t>Leading</w:t>
      </w:r>
      <w:r>
        <w:rPr>
          <w:spacing w:val="-3"/>
        </w:rPr>
        <w:t xml:space="preserve"> </w:t>
      </w:r>
      <w:r>
        <w:t>IIOT4.0</w:t>
      </w:r>
      <w:r>
        <w:rPr>
          <w:spacing w:val="-7"/>
        </w:rPr>
        <w:t xml:space="preserve"> </w:t>
      </w:r>
      <w:r>
        <w:t>project</w:t>
      </w:r>
      <w:r>
        <w:rPr>
          <w:spacing w:val="-5"/>
        </w:rPr>
        <w:t xml:space="preserve"> </w:t>
      </w:r>
      <w:r>
        <w:t>for</w:t>
      </w:r>
      <w:r>
        <w:rPr>
          <w:spacing w:val="-5"/>
        </w:rPr>
        <w:t xml:space="preserve"> </w:t>
      </w:r>
      <w:r>
        <w:t>Server</w:t>
      </w:r>
      <w:r>
        <w:rPr>
          <w:spacing w:val="-4"/>
        </w:rPr>
        <w:t xml:space="preserve"> </w:t>
      </w:r>
      <w:r>
        <w:t>and</w:t>
      </w:r>
      <w:r>
        <w:rPr>
          <w:spacing w:val="-6"/>
        </w:rPr>
        <w:t xml:space="preserve"> </w:t>
      </w:r>
      <w:r>
        <w:t>Web</w:t>
      </w:r>
      <w:r>
        <w:rPr>
          <w:spacing w:val="-5"/>
        </w:rPr>
        <w:t xml:space="preserve"> </w:t>
      </w:r>
      <w:r>
        <w:rPr>
          <w:spacing w:val="-4"/>
        </w:rPr>
        <w:t>Page</w:t>
      </w:r>
    </w:p>
    <w:p w:rsidR="00DA58BD" w:rsidRDefault="00B759DC">
      <w:pPr>
        <w:pStyle w:val="ListParagraph"/>
        <w:numPr>
          <w:ilvl w:val="1"/>
          <w:numId w:val="9"/>
        </w:numPr>
        <w:tabs>
          <w:tab w:val="left" w:pos="5945"/>
        </w:tabs>
        <w:spacing w:before="15" w:line="256" w:lineRule="auto"/>
        <w:ind w:right="190"/>
      </w:pPr>
      <w:r>
        <w:t>DRI for Factory digitalization project in Japan and successfully</w:t>
      </w:r>
      <w:r>
        <w:rPr>
          <w:spacing w:val="-5"/>
        </w:rPr>
        <w:t xml:space="preserve"> </w:t>
      </w:r>
      <w:r>
        <w:t>completed</w:t>
      </w:r>
      <w:r>
        <w:rPr>
          <w:spacing w:val="-6"/>
        </w:rPr>
        <w:t xml:space="preserve"> </w:t>
      </w:r>
      <w:r>
        <w:t>in</w:t>
      </w:r>
      <w:r>
        <w:rPr>
          <w:spacing w:val="-4"/>
        </w:rPr>
        <w:t xml:space="preserve"> </w:t>
      </w:r>
      <w:r>
        <w:t>April</w:t>
      </w:r>
      <w:r>
        <w:rPr>
          <w:spacing w:val="-3"/>
        </w:rPr>
        <w:t xml:space="preserve"> </w:t>
      </w:r>
      <w:r>
        <w:t>2021</w:t>
      </w:r>
      <w:r>
        <w:rPr>
          <w:spacing w:val="-6"/>
        </w:rPr>
        <w:t xml:space="preserve"> </w:t>
      </w:r>
      <w:r>
        <w:t>and</w:t>
      </w:r>
      <w:r>
        <w:rPr>
          <w:spacing w:val="-1"/>
        </w:rPr>
        <w:t xml:space="preserve"> </w:t>
      </w:r>
      <w:r>
        <w:t>currently</w:t>
      </w:r>
      <w:r>
        <w:rPr>
          <w:spacing w:val="-3"/>
        </w:rPr>
        <w:t xml:space="preserve"> </w:t>
      </w:r>
      <w:r>
        <w:t>working on international projects.</w:t>
      </w:r>
    </w:p>
    <w:p w:rsidR="00DA58BD" w:rsidRDefault="00B759DC">
      <w:pPr>
        <w:pStyle w:val="ListParagraph"/>
        <w:numPr>
          <w:ilvl w:val="1"/>
          <w:numId w:val="9"/>
        </w:numPr>
        <w:tabs>
          <w:tab w:val="left" w:pos="5944"/>
        </w:tabs>
        <w:spacing w:before="0" w:line="275" w:lineRule="exact"/>
        <w:ind w:left="5944" w:hanging="359"/>
      </w:pPr>
      <w:r>
        <w:t>Managing</w:t>
      </w:r>
      <w:r>
        <w:rPr>
          <w:spacing w:val="-5"/>
        </w:rPr>
        <w:t xml:space="preserve"> </w:t>
      </w:r>
      <w:r>
        <w:t>upcoming</w:t>
      </w:r>
      <w:r>
        <w:rPr>
          <w:spacing w:val="-5"/>
        </w:rPr>
        <w:t xml:space="preserve"> </w:t>
      </w:r>
      <w:r>
        <w:t>IIOT</w:t>
      </w:r>
      <w:r>
        <w:rPr>
          <w:spacing w:val="-8"/>
        </w:rPr>
        <w:t xml:space="preserve"> </w:t>
      </w:r>
      <w:r>
        <w:t>4.0</w:t>
      </w:r>
      <w:r>
        <w:rPr>
          <w:spacing w:val="-7"/>
        </w:rPr>
        <w:t xml:space="preserve"> </w:t>
      </w:r>
      <w:r>
        <w:rPr>
          <w:spacing w:val="-2"/>
        </w:rPr>
        <w:t>projects</w:t>
      </w:r>
    </w:p>
    <w:p w:rsidR="00DA58BD" w:rsidRDefault="00B759DC">
      <w:pPr>
        <w:pStyle w:val="ListParagraph"/>
        <w:numPr>
          <w:ilvl w:val="1"/>
          <w:numId w:val="9"/>
        </w:numPr>
        <w:tabs>
          <w:tab w:val="left" w:pos="5944"/>
        </w:tabs>
        <w:spacing w:before="18"/>
        <w:ind w:left="5944" w:hanging="359"/>
      </w:pPr>
      <w:r>
        <w:t>Responsible</w:t>
      </w:r>
      <w:r>
        <w:rPr>
          <w:spacing w:val="-6"/>
        </w:rPr>
        <w:t xml:space="preserve"> </w:t>
      </w:r>
      <w:r>
        <w:t>for</w:t>
      </w:r>
      <w:r>
        <w:rPr>
          <w:spacing w:val="-6"/>
        </w:rPr>
        <w:t xml:space="preserve"> </w:t>
      </w:r>
      <w:r>
        <w:t>customer</w:t>
      </w:r>
      <w:r>
        <w:rPr>
          <w:spacing w:val="-4"/>
        </w:rPr>
        <w:t xml:space="preserve"> </w:t>
      </w:r>
      <w:r>
        <w:t>demos</w:t>
      </w:r>
      <w:r>
        <w:rPr>
          <w:spacing w:val="-6"/>
        </w:rPr>
        <w:t xml:space="preserve"> </w:t>
      </w:r>
      <w:r>
        <w:t>and</w:t>
      </w:r>
      <w:r>
        <w:rPr>
          <w:spacing w:val="-7"/>
        </w:rPr>
        <w:t xml:space="preserve"> </w:t>
      </w:r>
      <w:r>
        <w:t>Proof</w:t>
      </w:r>
      <w:r>
        <w:rPr>
          <w:spacing w:val="-6"/>
        </w:rPr>
        <w:t xml:space="preserve"> </w:t>
      </w:r>
      <w:r>
        <w:t>of</w:t>
      </w:r>
      <w:r>
        <w:rPr>
          <w:spacing w:val="-2"/>
        </w:rPr>
        <w:t xml:space="preserve"> concepts</w:t>
      </w:r>
    </w:p>
    <w:p w:rsidR="00DA58BD" w:rsidRDefault="00B759DC">
      <w:pPr>
        <w:pStyle w:val="ListParagraph"/>
        <w:numPr>
          <w:ilvl w:val="1"/>
          <w:numId w:val="9"/>
        </w:numPr>
        <w:tabs>
          <w:tab w:val="left" w:pos="5944"/>
        </w:tabs>
        <w:spacing w:before="12"/>
        <w:ind w:left="5944" w:hanging="359"/>
      </w:pPr>
      <w:r>
        <w:t>In-charge</w:t>
      </w:r>
      <w:r>
        <w:rPr>
          <w:spacing w:val="-4"/>
        </w:rPr>
        <w:t xml:space="preserve"> </w:t>
      </w:r>
      <w:r>
        <w:t>of</w:t>
      </w:r>
      <w:r>
        <w:rPr>
          <w:spacing w:val="-4"/>
        </w:rPr>
        <w:t xml:space="preserve"> </w:t>
      </w:r>
      <w:r>
        <w:t>Floor</w:t>
      </w:r>
      <w:r>
        <w:rPr>
          <w:spacing w:val="-5"/>
        </w:rPr>
        <w:t xml:space="preserve"> </w:t>
      </w:r>
      <w:r>
        <w:t>Map</w:t>
      </w:r>
      <w:r>
        <w:rPr>
          <w:spacing w:val="-5"/>
        </w:rPr>
        <w:t xml:space="preserve"> </w:t>
      </w:r>
      <w:r w:rsidR="003D0E37">
        <w:t>Designer</w:t>
      </w:r>
      <w:r>
        <w:rPr>
          <w:spacing w:val="-4"/>
        </w:rPr>
        <w:t xml:space="preserve"> </w:t>
      </w:r>
      <w:r>
        <w:rPr>
          <w:spacing w:val="-2"/>
        </w:rPr>
        <w:t>Feature</w:t>
      </w:r>
    </w:p>
    <w:p w:rsidR="00DA58BD" w:rsidRDefault="00B759DC">
      <w:pPr>
        <w:pStyle w:val="ListParagraph"/>
        <w:numPr>
          <w:ilvl w:val="1"/>
          <w:numId w:val="9"/>
        </w:numPr>
        <w:tabs>
          <w:tab w:val="left" w:pos="5944"/>
        </w:tabs>
        <w:spacing w:before="18"/>
        <w:ind w:left="5944" w:hanging="359"/>
      </w:pPr>
      <w:r>
        <w:t>Server-related</w:t>
      </w:r>
      <w:r>
        <w:rPr>
          <w:spacing w:val="-6"/>
        </w:rPr>
        <w:t xml:space="preserve"> </w:t>
      </w:r>
      <w:r>
        <w:t>Task</w:t>
      </w:r>
      <w:r>
        <w:rPr>
          <w:spacing w:val="-5"/>
        </w:rPr>
        <w:t xml:space="preserve"> </w:t>
      </w:r>
      <w:r>
        <w:t>estimation</w:t>
      </w:r>
      <w:r>
        <w:rPr>
          <w:spacing w:val="-6"/>
        </w:rPr>
        <w:t xml:space="preserve"> </w:t>
      </w:r>
      <w:r>
        <w:t>and</w:t>
      </w:r>
      <w:r>
        <w:rPr>
          <w:spacing w:val="-5"/>
        </w:rPr>
        <w:t xml:space="preserve"> </w:t>
      </w:r>
      <w:r>
        <w:rPr>
          <w:spacing w:val="-2"/>
        </w:rPr>
        <w:t>delivery</w:t>
      </w:r>
    </w:p>
    <w:p w:rsidR="00DA58BD" w:rsidRDefault="00B759DC">
      <w:pPr>
        <w:pStyle w:val="ListParagraph"/>
        <w:numPr>
          <w:ilvl w:val="1"/>
          <w:numId w:val="9"/>
        </w:numPr>
        <w:tabs>
          <w:tab w:val="left" w:pos="5945"/>
        </w:tabs>
        <w:spacing w:before="12" w:line="252" w:lineRule="auto"/>
        <w:ind w:right="193"/>
      </w:pPr>
      <w:r>
        <w:t>Project</w:t>
      </w:r>
      <w:r>
        <w:rPr>
          <w:spacing w:val="-5"/>
        </w:rPr>
        <w:t xml:space="preserve"> </w:t>
      </w:r>
      <w:r>
        <w:t>Architect</w:t>
      </w:r>
      <w:r>
        <w:rPr>
          <w:spacing w:val="-5"/>
        </w:rPr>
        <w:t xml:space="preserve"> </w:t>
      </w:r>
      <w:r>
        <w:t>for</w:t>
      </w:r>
      <w:r>
        <w:rPr>
          <w:spacing w:val="-2"/>
        </w:rPr>
        <w:t xml:space="preserve"> </w:t>
      </w:r>
      <w:r>
        <w:t>Server</w:t>
      </w:r>
      <w:r>
        <w:rPr>
          <w:spacing w:val="-3"/>
        </w:rPr>
        <w:t xml:space="preserve"> </w:t>
      </w:r>
      <w:r>
        <w:t>and</w:t>
      </w:r>
      <w:r>
        <w:rPr>
          <w:spacing w:val="-4"/>
        </w:rPr>
        <w:t xml:space="preserve"> </w:t>
      </w:r>
      <w:r>
        <w:t>IIOT</w:t>
      </w:r>
      <w:r>
        <w:rPr>
          <w:spacing w:val="-5"/>
        </w:rPr>
        <w:t xml:space="preserve"> </w:t>
      </w:r>
      <w:r>
        <w:t>data flow</w:t>
      </w:r>
      <w:r>
        <w:rPr>
          <w:spacing w:val="-3"/>
        </w:rPr>
        <w:t xml:space="preserve"> </w:t>
      </w:r>
      <w:r>
        <w:t>under</w:t>
      </w:r>
      <w:r>
        <w:rPr>
          <w:spacing w:val="-3"/>
        </w:rPr>
        <w:t xml:space="preserve"> </w:t>
      </w:r>
      <w:r>
        <w:t xml:space="preserve">ISA88 </w:t>
      </w:r>
      <w:r>
        <w:rPr>
          <w:spacing w:val="-2"/>
        </w:rPr>
        <w:t>standard</w:t>
      </w:r>
    </w:p>
    <w:p w:rsidR="00DA58BD" w:rsidRDefault="00B759DC">
      <w:pPr>
        <w:pStyle w:val="ListParagraph"/>
        <w:numPr>
          <w:ilvl w:val="1"/>
          <w:numId w:val="9"/>
        </w:numPr>
        <w:tabs>
          <w:tab w:val="left" w:pos="5945"/>
        </w:tabs>
        <w:spacing w:before="10" w:line="252" w:lineRule="auto"/>
        <w:ind w:right="428"/>
      </w:pPr>
      <w:r>
        <w:t>Working</w:t>
      </w:r>
      <w:r>
        <w:rPr>
          <w:spacing w:val="-4"/>
        </w:rPr>
        <w:t xml:space="preserve"> </w:t>
      </w:r>
      <w:r>
        <w:t>closely</w:t>
      </w:r>
      <w:r>
        <w:rPr>
          <w:spacing w:val="-5"/>
        </w:rPr>
        <w:t xml:space="preserve"> </w:t>
      </w:r>
      <w:r>
        <w:t>with</w:t>
      </w:r>
      <w:r>
        <w:rPr>
          <w:spacing w:val="-5"/>
        </w:rPr>
        <w:t xml:space="preserve"> </w:t>
      </w:r>
      <w:r>
        <w:t>the</w:t>
      </w:r>
      <w:r>
        <w:rPr>
          <w:spacing w:val="-4"/>
        </w:rPr>
        <w:t xml:space="preserve"> </w:t>
      </w:r>
      <w:r>
        <w:t>Software</w:t>
      </w:r>
      <w:r>
        <w:rPr>
          <w:spacing w:val="-5"/>
        </w:rPr>
        <w:t xml:space="preserve"> </w:t>
      </w:r>
      <w:r>
        <w:t>Testing</w:t>
      </w:r>
      <w:r>
        <w:rPr>
          <w:spacing w:val="-4"/>
        </w:rPr>
        <w:t xml:space="preserve"> </w:t>
      </w:r>
      <w:r>
        <w:t>team</w:t>
      </w:r>
      <w:r>
        <w:rPr>
          <w:spacing w:val="-3"/>
        </w:rPr>
        <w:t xml:space="preserve"> </w:t>
      </w:r>
      <w:r>
        <w:t>on</w:t>
      </w:r>
      <w:r>
        <w:rPr>
          <w:spacing w:val="-5"/>
        </w:rPr>
        <w:t xml:space="preserve"> </w:t>
      </w:r>
      <w:r>
        <w:t>both White box and Black box testing</w:t>
      </w:r>
    </w:p>
    <w:p w:rsidR="00DA58BD" w:rsidRDefault="00B759DC">
      <w:pPr>
        <w:pStyle w:val="ListParagraph"/>
        <w:numPr>
          <w:ilvl w:val="0"/>
          <w:numId w:val="9"/>
        </w:numPr>
        <w:tabs>
          <w:tab w:val="left" w:pos="5225"/>
        </w:tabs>
        <w:spacing w:before="13"/>
      </w:pPr>
      <w:r>
        <w:t>Lead</w:t>
      </w:r>
      <w:r>
        <w:rPr>
          <w:spacing w:val="-5"/>
        </w:rPr>
        <w:t xml:space="preserve"> </w:t>
      </w:r>
      <w:r>
        <w:t>team</w:t>
      </w:r>
      <w:r>
        <w:rPr>
          <w:spacing w:val="-3"/>
        </w:rPr>
        <w:t xml:space="preserve"> </w:t>
      </w:r>
      <w:r>
        <w:t>in</w:t>
      </w:r>
      <w:r>
        <w:rPr>
          <w:spacing w:val="-4"/>
        </w:rPr>
        <w:t xml:space="preserve"> </w:t>
      </w:r>
      <w:r>
        <w:t>the</w:t>
      </w:r>
      <w:r>
        <w:rPr>
          <w:spacing w:val="-3"/>
        </w:rPr>
        <w:t xml:space="preserve"> </w:t>
      </w:r>
      <w:r>
        <w:t>development</w:t>
      </w:r>
      <w:r>
        <w:rPr>
          <w:spacing w:val="-7"/>
        </w:rPr>
        <w:t xml:space="preserve"> </w:t>
      </w:r>
      <w:r>
        <w:t>of</w:t>
      </w:r>
      <w:r>
        <w:rPr>
          <w:spacing w:val="-4"/>
        </w:rPr>
        <w:t xml:space="preserve"> </w:t>
      </w:r>
      <w:r>
        <w:t>industrial</w:t>
      </w:r>
      <w:r>
        <w:rPr>
          <w:spacing w:val="-3"/>
        </w:rPr>
        <w:t xml:space="preserve"> </w:t>
      </w:r>
      <w:r>
        <w:t>4.0</w:t>
      </w:r>
      <w:r>
        <w:rPr>
          <w:spacing w:val="-5"/>
        </w:rPr>
        <w:t xml:space="preserve"> </w:t>
      </w:r>
      <w:r>
        <w:rPr>
          <w:spacing w:val="-2"/>
        </w:rPr>
        <w:t>software</w:t>
      </w:r>
    </w:p>
    <w:p w:rsidR="00DA58BD" w:rsidRDefault="00B759DC">
      <w:pPr>
        <w:pStyle w:val="ListParagraph"/>
        <w:numPr>
          <w:ilvl w:val="0"/>
          <w:numId w:val="9"/>
        </w:numPr>
        <w:tabs>
          <w:tab w:val="left" w:pos="5225"/>
        </w:tabs>
        <w:spacing w:before="18" w:line="256" w:lineRule="auto"/>
        <w:ind w:right="979"/>
      </w:pPr>
      <w:r>
        <w:t>Coordinate</w:t>
      </w:r>
      <w:r>
        <w:rPr>
          <w:spacing w:val="-5"/>
        </w:rPr>
        <w:t xml:space="preserve"> </w:t>
      </w:r>
      <w:r>
        <w:t>with</w:t>
      </w:r>
      <w:r>
        <w:rPr>
          <w:spacing w:val="-5"/>
        </w:rPr>
        <w:t xml:space="preserve"> </w:t>
      </w:r>
      <w:r>
        <w:t>the</w:t>
      </w:r>
      <w:r>
        <w:rPr>
          <w:spacing w:val="-5"/>
        </w:rPr>
        <w:t xml:space="preserve"> </w:t>
      </w:r>
      <w:r>
        <w:t>Global</w:t>
      </w:r>
      <w:r>
        <w:rPr>
          <w:spacing w:val="-3"/>
        </w:rPr>
        <w:t xml:space="preserve"> </w:t>
      </w:r>
      <w:r w:rsidR="00861B29">
        <w:t>Factories</w:t>
      </w:r>
      <w:r>
        <w:rPr>
          <w:spacing w:val="-4"/>
        </w:rPr>
        <w:t xml:space="preserve"> </w:t>
      </w:r>
      <w:r>
        <w:t>Team</w:t>
      </w:r>
      <w:r>
        <w:rPr>
          <w:spacing w:val="-4"/>
        </w:rPr>
        <w:t xml:space="preserve"> </w:t>
      </w:r>
      <w:r>
        <w:t>related</w:t>
      </w:r>
      <w:r>
        <w:rPr>
          <w:spacing w:val="-6"/>
        </w:rPr>
        <w:t xml:space="preserve"> </w:t>
      </w:r>
      <w:r>
        <w:t>to</w:t>
      </w:r>
      <w:r>
        <w:rPr>
          <w:spacing w:val="-6"/>
        </w:rPr>
        <w:t xml:space="preserve"> </w:t>
      </w:r>
      <w:r>
        <w:t>DFM discussion, and IIOT-related requirements.</w:t>
      </w:r>
    </w:p>
    <w:p w:rsidR="00DA58BD" w:rsidRDefault="00B759DC">
      <w:pPr>
        <w:pStyle w:val="ListParagraph"/>
        <w:numPr>
          <w:ilvl w:val="0"/>
          <w:numId w:val="9"/>
        </w:numPr>
        <w:tabs>
          <w:tab w:val="left" w:pos="5225"/>
        </w:tabs>
        <w:spacing w:before="8" w:line="252" w:lineRule="auto"/>
        <w:ind w:right="307"/>
      </w:pPr>
      <w:r>
        <w:t>Coordinate</w:t>
      </w:r>
      <w:r>
        <w:rPr>
          <w:spacing w:val="-4"/>
        </w:rPr>
        <w:t xml:space="preserve"> </w:t>
      </w:r>
      <w:r>
        <w:t>with</w:t>
      </w:r>
      <w:r>
        <w:rPr>
          <w:spacing w:val="-6"/>
        </w:rPr>
        <w:t xml:space="preserve"> </w:t>
      </w:r>
      <w:r>
        <w:t>customer</w:t>
      </w:r>
      <w:r>
        <w:rPr>
          <w:spacing w:val="-5"/>
        </w:rPr>
        <w:t xml:space="preserve"> </w:t>
      </w:r>
      <w:r>
        <w:t>business</w:t>
      </w:r>
      <w:r>
        <w:rPr>
          <w:spacing w:val="-3"/>
        </w:rPr>
        <w:t xml:space="preserve"> </w:t>
      </w:r>
      <w:r>
        <w:t>analysts</w:t>
      </w:r>
      <w:r>
        <w:rPr>
          <w:spacing w:val="-4"/>
        </w:rPr>
        <w:t xml:space="preserve"> </w:t>
      </w:r>
      <w:r>
        <w:t>or</w:t>
      </w:r>
      <w:r>
        <w:rPr>
          <w:spacing w:val="-5"/>
        </w:rPr>
        <w:t xml:space="preserve"> </w:t>
      </w:r>
      <w:r>
        <w:t>Product</w:t>
      </w:r>
      <w:r>
        <w:rPr>
          <w:spacing w:val="-7"/>
        </w:rPr>
        <w:t xml:space="preserve"> </w:t>
      </w:r>
      <w:r>
        <w:t>owners</w:t>
      </w:r>
      <w:r>
        <w:rPr>
          <w:spacing w:val="-4"/>
        </w:rPr>
        <w:t xml:space="preserve"> </w:t>
      </w:r>
      <w:r>
        <w:t>to clarify the concept, design, and release packages.</w:t>
      </w:r>
    </w:p>
    <w:p w:rsidR="00DA58BD" w:rsidRDefault="00B759DC">
      <w:pPr>
        <w:pStyle w:val="ListParagraph"/>
        <w:numPr>
          <w:ilvl w:val="0"/>
          <w:numId w:val="9"/>
        </w:numPr>
        <w:tabs>
          <w:tab w:val="left" w:pos="5225"/>
        </w:tabs>
        <w:spacing w:before="15" w:line="256" w:lineRule="auto"/>
        <w:ind w:right="563"/>
        <w:jc w:val="both"/>
      </w:pPr>
      <w:r>
        <w:t>Responsible</w:t>
      </w:r>
      <w:r>
        <w:rPr>
          <w:spacing w:val="-3"/>
        </w:rPr>
        <w:t xml:space="preserve"> </w:t>
      </w:r>
      <w:r>
        <w:t>for</w:t>
      </w:r>
      <w:r>
        <w:rPr>
          <w:spacing w:val="-2"/>
        </w:rPr>
        <w:t xml:space="preserve"> </w:t>
      </w:r>
      <w:r>
        <w:t>Server</w:t>
      </w:r>
      <w:r>
        <w:rPr>
          <w:spacing w:val="-3"/>
        </w:rPr>
        <w:t xml:space="preserve"> </w:t>
      </w:r>
      <w:r>
        <w:t>SAT,</w:t>
      </w:r>
      <w:r>
        <w:rPr>
          <w:spacing w:val="-5"/>
        </w:rPr>
        <w:t xml:space="preserve"> </w:t>
      </w:r>
      <w:r>
        <w:t>Server</w:t>
      </w:r>
      <w:r>
        <w:rPr>
          <w:spacing w:val="-3"/>
        </w:rPr>
        <w:t xml:space="preserve"> </w:t>
      </w:r>
      <w:r>
        <w:t>Design</w:t>
      </w:r>
      <w:r>
        <w:rPr>
          <w:spacing w:val="-4"/>
        </w:rPr>
        <w:t xml:space="preserve"> </w:t>
      </w:r>
      <w:r>
        <w:t>Documentation,</w:t>
      </w:r>
      <w:r>
        <w:rPr>
          <w:spacing w:val="-5"/>
        </w:rPr>
        <w:t xml:space="preserve"> </w:t>
      </w:r>
      <w:r>
        <w:t>and Server</w:t>
      </w:r>
      <w:r>
        <w:rPr>
          <w:spacing w:val="-5"/>
        </w:rPr>
        <w:t xml:space="preserve"> </w:t>
      </w:r>
      <w:r>
        <w:t>Program</w:t>
      </w:r>
      <w:r>
        <w:rPr>
          <w:spacing w:val="-5"/>
        </w:rPr>
        <w:t xml:space="preserve"> </w:t>
      </w:r>
      <w:r w:rsidR="00861B29">
        <w:t>Specification</w:t>
      </w:r>
      <w:r>
        <w:rPr>
          <w:spacing w:val="-6"/>
        </w:rPr>
        <w:t xml:space="preserve"> </w:t>
      </w:r>
      <w:r>
        <w:t>Documents</w:t>
      </w:r>
      <w:r>
        <w:rPr>
          <w:spacing w:val="-5"/>
        </w:rPr>
        <w:t xml:space="preserve"> </w:t>
      </w:r>
      <w:r>
        <w:t>under</w:t>
      </w:r>
      <w:r>
        <w:rPr>
          <w:spacing w:val="-5"/>
        </w:rPr>
        <w:t xml:space="preserve"> </w:t>
      </w:r>
      <w:r>
        <w:t>CSV</w:t>
      </w:r>
      <w:r>
        <w:rPr>
          <w:spacing w:val="-6"/>
        </w:rPr>
        <w:t xml:space="preserve"> </w:t>
      </w:r>
      <w:r>
        <w:t>and</w:t>
      </w:r>
      <w:r>
        <w:rPr>
          <w:spacing w:val="-6"/>
        </w:rPr>
        <w:t xml:space="preserve"> </w:t>
      </w:r>
      <w:r>
        <w:t xml:space="preserve">GAMP </w:t>
      </w:r>
      <w:r>
        <w:rPr>
          <w:spacing w:val="-2"/>
        </w:rPr>
        <w:t>standard</w:t>
      </w:r>
    </w:p>
    <w:p w:rsidR="00DA58BD" w:rsidRDefault="00B759DC">
      <w:pPr>
        <w:pStyle w:val="ListParagraph"/>
        <w:numPr>
          <w:ilvl w:val="0"/>
          <w:numId w:val="9"/>
        </w:numPr>
        <w:tabs>
          <w:tab w:val="left" w:pos="5225"/>
        </w:tabs>
        <w:spacing w:before="5" w:line="256" w:lineRule="auto"/>
        <w:ind w:right="961"/>
      </w:pPr>
      <w:r>
        <w:t>Collaborating</w:t>
      </w:r>
      <w:r>
        <w:rPr>
          <w:spacing w:val="-3"/>
        </w:rPr>
        <w:t xml:space="preserve"> </w:t>
      </w:r>
      <w:r>
        <w:t>closely</w:t>
      </w:r>
      <w:r>
        <w:rPr>
          <w:spacing w:val="-6"/>
        </w:rPr>
        <w:t xml:space="preserve"> </w:t>
      </w:r>
      <w:r>
        <w:t>with</w:t>
      </w:r>
      <w:r>
        <w:rPr>
          <w:spacing w:val="-7"/>
        </w:rPr>
        <w:t xml:space="preserve"> </w:t>
      </w:r>
      <w:r>
        <w:t>team</w:t>
      </w:r>
      <w:r>
        <w:rPr>
          <w:spacing w:val="-5"/>
        </w:rPr>
        <w:t xml:space="preserve"> </w:t>
      </w:r>
      <w:r>
        <w:t>members,</w:t>
      </w:r>
      <w:r>
        <w:rPr>
          <w:spacing w:val="-8"/>
        </w:rPr>
        <w:t xml:space="preserve"> </w:t>
      </w:r>
      <w:r>
        <w:t>Customers,</w:t>
      </w:r>
      <w:r>
        <w:rPr>
          <w:spacing w:val="-5"/>
        </w:rPr>
        <w:t xml:space="preserve"> </w:t>
      </w:r>
      <w:r>
        <w:t>and Management to address the project status</w:t>
      </w:r>
    </w:p>
    <w:p w:rsidR="00DA58BD" w:rsidRDefault="00B759DC">
      <w:pPr>
        <w:pStyle w:val="ListParagraph"/>
        <w:numPr>
          <w:ilvl w:val="0"/>
          <w:numId w:val="9"/>
        </w:numPr>
        <w:tabs>
          <w:tab w:val="left" w:pos="5225"/>
        </w:tabs>
        <w:spacing w:before="4" w:line="256" w:lineRule="auto"/>
        <w:ind w:right="1130"/>
      </w:pPr>
      <w:r>
        <w:t>Configured</w:t>
      </w:r>
      <w:r>
        <w:rPr>
          <w:spacing w:val="-5"/>
        </w:rPr>
        <w:t xml:space="preserve"> </w:t>
      </w:r>
      <w:r>
        <w:t>new</w:t>
      </w:r>
      <w:r>
        <w:rPr>
          <w:spacing w:val="-4"/>
        </w:rPr>
        <w:t xml:space="preserve"> </w:t>
      </w:r>
      <w:r>
        <w:t>VM</w:t>
      </w:r>
      <w:r>
        <w:rPr>
          <w:spacing w:val="-6"/>
        </w:rPr>
        <w:t xml:space="preserve"> </w:t>
      </w:r>
      <w:r>
        <w:t>setup</w:t>
      </w:r>
      <w:r>
        <w:rPr>
          <w:spacing w:val="-5"/>
        </w:rPr>
        <w:t xml:space="preserve"> </w:t>
      </w:r>
      <w:r>
        <w:t>in</w:t>
      </w:r>
      <w:r>
        <w:rPr>
          <w:spacing w:val="-5"/>
        </w:rPr>
        <w:t xml:space="preserve"> </w:t>
      </w:r>
      <w:r>
        <w:t>local</w:t>
      </w:r>
      <w:r>
        <w:rPr>
          <w:spacing w:val="-3"/>
        </w:rPr>
        <w:t xml:space="preserve"> </w:t>
      </w:r>
      <w:r>
        <w:t>testing</w:t>
      </w:r>
      <w:r>
        <w:rPr>
          <w:spacing w:val="-3"/>
        </w:rPr>
        <w:t xml:space="preserve"> </w:t>
      </w:r>
      <w:r>
        <w:t>server</w:t>
      </w:r>
      <w:r>
        <w:rPr>
          <w:spacing w:val="-4"/>
        </w:rPr>
        <w:t xml:space="preserve"> </w:t>
      </w:r>
      <w:r>
        <w:t>same</w:t>
      </w:r>
      <w:r>
        <w:rPr>
          <w:spacing w:val="-8"/>
        </w:rPr>
        <w:t xml:space="preserve"> </w:t>
      </w:r>
      <w:r>
        <w:t>as production without external support.</w:t>
      </w:r>
    </w:p>
    <w:p w:rsidR="00DA58BD" w:rsidRDefault="00DA58BD">
      <w:pPr>
        <w:pStyle w:val="BodyText"/>
        <w:spacing w:before="26"/>
        <w:ind w:firstLine="0"/>
      </w:pPr>
    </w:p>
    <w:p w:rsidR="00DA58BD" w:rsidRDefault="00B759DC">
      <w:pPr>
        <w:pStyle w:val="BodyText"/>
        <w:ind w:left="5225" w:firstLine="0"/>
      </w:pPr>
      <w:r>
        <w:t>Projects</w:t>
      </w:r>
      <w:r>
        <w:rPr>
          <w:spacing w:val="-9"/>
        </w:rPr>
        <w:t xml:space="preserve"> </w:t>
      </w:r>
      <w:r>
        <w:rPr>
          <w:spacing w:val="-2"/>
        </w:rPr>
        <w:t>handled:</w:t>
      </w:r>
    </w:p>
    <w:p w:rsidR="00DA58BD" w:rsidRDefault="00B759DC">
      <w:pPr>
        <w:spacing w:before="19"/>
        <w:ind w:left="5273"/>
        <w:rPr>
          <w:i/>
        </w:rPr>
      </w:pPr>
      <w:r>
        <w:rPr>
          <w:i/>
        </w:rPr>
        <w:t>Factory</w:t>
      </w:r>
      <w:r>
        <w:rPr>
          <w:i/>
          <w:spacing w:val="-6"/>
        </w:rPr>
        <w:t xml:space="preserve"> </w:t>
      </w:r>
      <w:r>
        <w:rPr>
          <w:i/>
        </w:rPr>
        <w:t>Digitalization</w:t>
      </w:r>
      <w:r>
        <w:rPr>
          <w:i/>
          <w:spacing w:val="-7"/>
        </w:rPr>
        <w:t xml:space="preserve"> </w:t>
      </w:r>
      <w:r>
        <w:rPr>
          <w:i/>
        </w:rPr>
        <w:t>for</w:t>
      </w:r>
      <w:r>
        <w:rPr>
          <w:i/>
          <w:spacing w:val="-7"/>
        </w:rPr>
        <w:t xml:space="preserve"> </w:t>
      </w:r>
      <w:r>
        <w:rPr>
          <w:i/>
        </w:rPr>
        <w:t>Pharma</w:t>
      </w:r>
      <w:r>
        <w:rPr>
          <w:i/>
          <w:spacing w:val="-7"/>
        </w:rPr>
        <w:t xml:space="preserve"> </w:t>
      </w:r>
      <w:r>
        <w:rPr>
          <w:i/>
        </w:rPr>
        <w:t>Industry</w:t>
      </w:r>
      <w:r>
        <w:rPr>
          <w:i/>
          <w:spacing w:val="-6"/>
        </w:rPr>
        <w:t xml:space="preserve"> </w:t>
      </w:r>
      <w:r>
        <w:rPr>
          <w:i/>
        </w:rPr>
        <w:t>IIOT</w:t>
      </w:r>
      <w:r>
        <w:rPr>
          <w:i/>
          <w:spacing w:val="-10"/>
        </w:rPr>
        <w:t xml:space="preserve"> </w:t>
      </w:r>
      <w:r>
        <w:rPr>
          <w:i/>
          <w:spacing w:val="-5"/>
        </w:rPr>
        <w:t>4.0</w:t>
      </w:r>
    </w:p>
    <w:p w:rsidR="00DA58BD" w:rsidRDefault="00B759DC">
      <w:pPr>
        <w:pStyle w:val="ListParagraph"/>
        <w:numPr>
          <w:ilvl w:val="0"/>
          <w:numId w:val="8"/>
        </w:numPr>
        <w:tabs>
          <w:tab w:val="left" w:pos="5945"/>
        </w:tabs>
        <w:spacing w:before="25"/>
        <w:rPr>
          <w:i/>
        </w:rPr>
      </w:pPr>
      <w:r>
        <w:rPr>
          <w:i/>
        </w:rPr>
        <w:t>Domain</w:t>
      </w:r>
      <w:r>
        <w:rPr>
          <w:i/>
          <w:spacing w:val="-4"/>
        </w:rPr>
        <w:t xml:space="preserve"> </w:t>
      </w:r>
      <w:r>
        <w:rPr>
          <w:i/>
        </w:rPr>
        <w:t>–</w:t>
      </w:r>
      <w:r>
        <w:rPr>
          <w:i/>
          <w:spacing w:val="-6"/>
        </w:rPr>
        <w:t xml:space="preserve"> </w:t>
      </w:r>
      <w:r>
        <w:rPr>
          <w:i/>
        </w:rPr>
        <w:t>Medical</w:t>
      </w:r>
      <w:r>
        <w:rPr>
          <w:i/>
          <w:spacing w:val="-4"/>
        </w:rPr>
        <w:t xml:space="preserve"> </w:t>
      </w:r>
      <w:r>
        <w:rPr>
          <w:i/>
        </w:rPr>
        <w:t>and</w:t>
      </w:r>
      <w:r>
        <w:rPr>
          <w:i/>
          <w:spacing w:val="-5"/>
        </w:rPr>
        <w:t xml:space="preserve"> </w:t>
      </w:r>
      <w:r>
        <w:rPr>
          <w:i/>
        </w:rPr>
        <w:t>controlled</w:t>
      </w:r>
      <w:r>
        <w:rPr>
          <w:i/>
          <w:spacing w:val="-5"/>
        </w:rPr>
        <w:t xml:space="preserve"> </w:t>
      </w:r>
      <w:r>
        <w:rPr>
          <w:i/>
        </w:rPr>
        <w:t>by</w:t>
      </w:r>
      <w:r>
        <w:rPr>
          <w:i/>
          <w:spacing w:val="-1"/>
        </w:rPr>
        <w:t xml:space="preserve"> </w:t>
      </w:r>
      <w:r>
        <w:rPr>
          <w:i/>
        </w:rPr>
        <w:t>the</w:t>
      </w:r>
      <w:r>
        <w:rPr>
          <w:i/>
          <w:spacing w:val="-5"/>
        </w:rPr>
        <w:t xml:space="preserve"> </w:t>
      </w:r>
      <w:r>
        <w:rPr>
          <w:i/>
          <w:spacing w:val="-2"/>
        </w:rPr>
        <w:t>government.</w:t>
      </w:r>
    </w:p>
    <w:p w:rsidR="00DA58BD" w:rsidRDefault="00B759DC">
      <w:pPr>
        <w:pStyle w:val="ListParagraph"/>
        <w:numPr>
          <w:ilvl w:val="0"/>
          <w:numId w:val="8"/>
        </w:numPr>
        <w:tabs>
          <w:tab w:val="left" w:pos="5945"/>
        </w:tabs>
        <w:spacing w:before="19"/>
        <w:rPr>
          <w:i/>
        </w:rPr>
      </w:pPr>
      <w:r>
        <w:rPr>
          <w:i/>
        </w:rPr>
        <w:t>Regenerative</w:t>
      </w:r>
      <w:r>
        <w:rPr>
          <w:i/>
          <w:spacing w:val="-8"/>
        </w:rPr>
        <w:t xml:space="preserve"> </w:t>
      </w:r>
      <w:r>
        <w:rPr>
          <w:i/>
        </w:rPr>
        <w:t>medicines</w:t>
      </w:r>
      <w:r>
        <w:rPr>
          <w:i/>
          <w:spacing w:val="-8"/>
        </w:rPr>
        <w:t xml:space="preserve"> </w:t>
      </w:r>
      <w:r>
        <w:rPr>
          <w:i/>
        </w:rPr>
        <w:t>with</w:t>
      </w:r>
      <w:r>
        <w:rPr>
          <w:i/>
          <w:spacing w:val="-6"/>
        </w:rPr>
        <w:t xml:space="preserve"> </w:t>
      </w:r>
      <w:r>
        <w:rPr>
          <w:i/>
        </w:rPr>
        <w:t>stem</w:t>
      </w:r>
      <w:r>
        <w:rPr>
          <w:i/>
          <w:spacing w:val="-9"/>
        </w:rPr>
        <w:t xml:space="preserve"> </w:t>
      </w:r>
      <w:r>
        <w:rPr>
          <w:i/>
          <w:spacing w:val="-4"/>
        </w:rPr>
        <w:t>cells</w:t>
      </w:r>
    </w:p>
    <w:p w:rsidR="00DA58BD" w:rsidRDefault="00B759DC">
      <w:pPr>
        <w:pStyle w:val="ListParagraph"/>
        <w:numPr>
          <w:ilvl w:val="0"/>
          <w:numId w:val="8"/>
        </w:numPr>
        <w:tabs>
          <w:tab w:val="left" w:pos="5945"/>
        </w:tabs>
        <w:spacing w:before="24" w:line="256" w:lineRule="auto"/>
        <w:ind w:right="702"/>
        <w:rPr>
          <w:i/>
        </w:rPr>
      </w:pPr>
      <w:r>
        <w:rPr>
          <w:i/>
        </w:rPr>
        <w:t>Monitoring</w:t>
      </w:r>
      <w:r>
        <w:rPr>
          <w:i/>
          <w:spacing w:val="-4"/>
        </w:rPr>
        <w:t xml:space="preserve"> </w:t>
      </w:r>
      <w:r>
        <w:rPr>
          <w:i/>
        </w:rPr>
        <w:t>120+</w:t>
      </w:r>
      <w:r>
        <w:rPr>
          <w:i/>
          <w:spacing w:val="-5"/>
        </w:rPr>
        <w:t xml:space="preserve"> </w:t>
      </w:r>
      <w:r>
        <w:rPr>
          <w:i/>
        </w:rPr>
        <w:t>machines</w:t>
      </w:r>
      <w:r>
        <w:rPr>
          <w:i/>
          <w:spacing w:val="-2"/>
        </w:rPr>
        <w:t xml:space="preserve"> </w:t>
      </w:r>
      <w:r>
        <w:rPr>
          <w:i/>
        </w:rPr>
        <w:t>&amp;</w:t>
      </w:r>
      <w:r>
        <w:rPr>
          <w:i/>
          <w:spacing w:val="-7"/>
        </w:rPr>
        <w:t xml:space="preserve"> </w:t>
      </w:r>
      <w:r>
        <w:rPr>
          <w:i/>
        </w:rPr>
        <w:t>5</w:t>
      </w:r>
      <w:r>
        <w:rPr>
          <w:i/>
          <w:spacing w:val="-7"/>
        </w:rPr>
        <w:t xml:space="preserve"> </w:t>
      </w:r>
      <w:r>
        <w:rPr>
          <w:i/>
        </w:rPr>
        <w:t>parameters</w:t>
      </w:r>
      <w:r>
        <w:rPr>
          <w:i/>
          <w:spacing w:val="-5"/>
        </w:rPr>
        <w:t xml:space="preserve"> </w:t>
      </w:r>
      <w:r>
        <w:rPr>
          <w:i/>
        </w:rPr>
        <w:t>with</w:t>
      </w:r>
      <w:r>
        <w:rPr>
          <w:i/>
          <w:spacing w:val="-4"/>
        </w:rPr>
        <w:t xml:space="preserve"> </w:t>
      </w:r>
      <w:r>
        <w:rPr>
          <w:i/>
        </w:rPr>
        <w:t>each machine in one-minute interval</w:t>
      </w:r>
    </w:p>
    <w:p w:rsidR="00DA58BD" w:rsidRDefault="00B759DC">
      <w:pPr>
        <w:pStyle w:val="ListParagraph"/>
        <w:numPr>
          <w:ilvl w:val="0"/>
          <w:numId w:val="8"/>
        </w:numPr>
        <w:tabs>
          <w:tab w:val="left" w:pos="5945"/>
        </w:tabs>
        <w:spacing w:before="2"/>
        <w:rPr>
          <w:i/>
        </w:rPr>
      </w:pPr>
      <w:r>
        <w:rPr>
          <w:i/>
        </w:rPr>
        <w:t>24/7</w:t>
      </w:r>
      <w:r>
        <w:rPr>
          <w:i/>
          <w:spacing w:val="-7"/>
        </w:rPr>
        <w:t xml:space="preserve"> </w:t>
      </w:r>
      <w:r>
        <w:rPr>
          <w:i/>
        </w:rPr>
        <w:t>monitoring</w:t>
      </w:r>
      <w:r>
        <w:rPr>
          <w:i/>
          <w:spacing w:val="-3"/>
        </w:rPr>
        <w:t xml:space="preserve"> </w:t>
      </w:r>
      <w:r>
        <w:rPr>
          <w:i/>
        </w:rPr>
        <w:t>data</w:t>
      </w:r>
      <w:r>
        <w:rPr>
          <w:i/>
          <w:spacing w:val="-4"/>
        </w:rPr>
        <w:t xml:space="preserve"> </w:t>
      </w:r>
      <w:r>
        <w:rPr>
          <w:i/>
        </w:rPr>
        <w:t>using</w:t>
      </w:r>
      <w:r>
        <w:rPr>
          <w:i/>
          <w:spacing w:val="-1"/>
        </w:rPr>
        <w:t xml:space="preserve"> </w:t>
      </w:r>
      <w:r>
        <w:rPr>
          <w:i/>
          <w:spacing w:val="-2"/>
        </w:rPr>
        <w:t>MQTT.</w:t>
      </w:r>
    </w:p>
    <w:p w:rsidR="00DA58BD" w:rsidRDefault="00B759DC">
      <w:pPr>
        <w:pStyle w:val="ListParagraph"/>
        <w:numPr>
          <w:ilvl w:val="0"/>
          <w:numId w:val="8"/>
        </w:numPr>
        <w:tabs>
          <w:tab w:val="left" w:pos="5945"/>
        </w:tabs>
        <w:spacing w:before="24" w:line="256" w:lineRule="auto"/>
        <w:ind w:right="431"/>
        <w:rPr>
          <w:i/>
        </w:rPr>
      </w:pPr>
      <w:r>
        <w:rPr>
          <w:i/>
        </w:rPr>
        <w:t>Focusing</w:t>
      </w:r>
      <w:r>
        <w:rPr>
          <w:i/>
          <w:spacing w:val="-4"/>
        </w:rPr>
        <w:t xml:space="preserve"> </w:t>
      </w:r>
      <w:r>
        <w:rPr>
          <w:i/>
        </w:rPr>
        <w:t>the</w:t>
      </w:r>
      <w:r>
        <w:rPr>
          <w:i/>
          <w:spacing w:val="-5"/>
        </w:rPr>
        <w:t xml:space="preserve"> </w:t>
      </w:r>
      <w:r>
        <w:rPr>
          <w:i/>
        </w:rPr>
        <w:t>Data</w:t>
      </w:r>
      <w:r>
        <w:rPr>
          <w:i/>
          <w:spacing w:val="-4"/>
        </w:rPr>
        <w:t xml:space="preserve"> </w:t>
      </w:r>
      <w:r>
        <w:rPr>
          <w:i/>
        </w:rPr>
        <w:t>Security,</w:t>
      </w:r>
      <w:r>
        <w:rPr>
          <w:i/>
          <w:spacing w:val="-7"/>
        </w:rPr>
        <w:t xml:space="preserve"> </w:t>
      </w:r>
      <w:r>
        <w:rPr>
          <w:i/>
        </w:rPr>
        <w:t>avoiding</w:t>
      </w:r>
      <w:r>
        <w:rPr>
          <w:i/>
          <w:spacing w:val="-7"/>
        </w:rPr>
        <w:t xml:space="preserve"> </w:t>
      </w:r>
      <w:r>
        <w:rPr>
          <w:i/>
        </w:rPr>
        <w:t>Network</w:t>
      </w:r>
      <w:r>
        <w:rPr>
          <w:i/>
          <w:spacing w:val="-5"/>
        </w:rPr>
        <w:t xml:space="preserve"> </w:t>
      </w:r>
      <w:r>
        <w:rPr>
          <w:i/>
        </w:rPr>
        <w:t>traffic</w:t>
      </w:r>
      <w:r>
        <w:rPr>
          <w:i/>
          <w:spacing w:val="-5"/>
        </w:rPr>
        <w:t xml:space="preserve"> </w:t>
      </w:r>
      <w:r>
        <w:rPr>
          <w:i/>
        </w:rPr>
        <w:t>and balancing a heavy load of data</w:t>
      </w:r>
    </w:p>
    <w:p w:rsidR="00DA58BD" w:rsidRDefault="00B759DC">
      <w:pPr>
        <w:pStyle w:val="ListParagraph"/>
        <w:numPr>
          <w:ilvl w:val="0"/>
          <w:numId w:val="8"/>
        </w:numPr>
        <w:tabs>
          <w:tab w:val="left" w:pos="5945"/>
        </w:tabs>
        <w:spacing w:before="2" w:line="259" w:lineRule="auto"/>
        <w:ind w:right="479"/>
        <w:rPr>
          <w:i/>
        </w:rPr>
      </w:pPr>
      <w:r>
        <w:rPr>
          <w:i/>
        </w:rPr>
        <w:t>Project</w:t>
      </w:r>
      <w:r>
        <w:rPr>
          <w:i/>
          <w:spacing w:val="-6"/>
        </w:rPr>
        <w:t xml:space="preserve"> </w:t>
      </w:r>
      <w:r>
        <w:rPr>
          <w:i/>
        </w:rPr>
        <w:t>consists</w:t>
      </w:r>
      <w:r>
        <w:rPr>
          <w:i/>
          <w:spacing w:val="-4"/>
        </w:rPr>
        <w:t xml:space="preserve"> </w:t>
      </w:r>
      <w:r>
        <w:rPr>
          <w:i/>
        </w:rPr>
        <w:t>of</w:t>
      </w:r>
      <w:r>
        <w:rPr>
          <w:i/>
          <w:spacing w:val="-4"/>
        </w:rPr>
        <w:t xml:space="preserve"> </w:t>
      </w:r>
      <w:r>
        <w:rPr>
          <w:i/>
        </w:rPr>
        <w:t>MQTT</w:t>
      </w:r>
      <w:r>
        <w:rPr>
          <w:i/>
          <w:spacing w:val="-6"/>
        </w:rPr>
        <w:t xml:space="preserve"> </w:t>
      </w:r>
      <w:r>
        <w:rPr>
          <w:i/>
        </w:rPr>
        <w:t>VerneMQ,</w:t>
      </w:r>
      <w:r>
        <w:rPr>
          <w:i/>
          <w:spacing w:val="-6"/>
        </w:rPr>
        <w:t xml:space="preserve"> </w:t>
      </w:r>
      <w:r>
        <w:rPr>
          <w:i/>
        </w:rPr>
        <w:t>NGINX</w:t>
      </w:r>
      <w:r>
        <w:rPr>
          <w:i/>
          <w:spacing w:val="-4"/>
        </w:rPr>
        <w:t xml:space="preserve"> </w:t>
      </w:r>
      <w:r>
        <w:rPr>
          <w:i/>
        </w:rPr>
        <w:t>server,</w:t>
      </w:r>
      <w:r>
        <w:rPr>
          <w:i/>
          <w:spacing w:val="-6"/>
        </w:rPr>
        <w:t xml:space="preserve"> </w:t>
      </w:r>
      <w:r>
        <w:rPr>
          <w:i/>
        </w:rPr>
        <w:t>Redis Server, Protocol converters, C#, API server, PLC, IPC, InfluxDB, and Telegraf</w:t>
      </w:r>
    </w:p>
    <w:p w:rsidR="00903BBD" w:rsidRDefault="00903BBD">
      <w:pPr>
        <w:pStyle w:val="ListParagraph"/>
        <w:numPr>
          <w:ilvl w:val="0"/>
          <w:numId w:val="8"/>
        </w:numPr>
        <w:tabs>
          <w:tab w:val="left" w:pos="5945"/>
        </w:tabs>
        <w:spacing w:before="2" w:line="259" w:lineRule="auto"/>
        <w:ind w:right="479"/>
        <w:rPr>
          <w:i/>
        </w:rPr>
      </w:pPr>
      <w:r>
        <w:rPr>
          <w:i/>
        </w:rPr>
        <w:t xml:space="preserve">Digitalizing the entire pharma factory in </w:t>
      </w:r>
      <w:r w:rsidR="00861B29">
        <w:rPr>
          <w:i/>
        </w:rPr>
        <w:t>Japan. Collecting</w:t>
      </w:r>
      <w:r>
        <w:rPr>
          <w:i/>
        </w:rPr>
        <w:t xml:space="preserve"> d</w:t>
      </w:r>
      <w:r w:rsidR="00861B29">
        <w:rPr>
          <w:i/>
        </w:rPr>
        <w:t>ata from field devices using PLC</w:t>
      </w:r>
      <w:r>
        <w:rPr>
          <w:i/>
        </w:rPr>
        <w:t xml:space="preserve">/via FL-Net module. Sending the </w:t>
      </w:r>
      <w:r w:rsidR="009748B0">
        <w:rPr>
          <w:i/>
        </w:rPr>
        <w:t>collected data</w:t>
      </w:r>
      <w:r>
        <w:rPr>
          <w:i/>
        </w:rPr>
        <w:t xml:space="preserve"> to C#, From C# to telegraf, and VerneMQ. Telegram sends data to the historian server and verneMQ sends data to the API server.</w:t>
      </w:r>
    </w:p>
    <w:p w:rsidR="00903BBD" w:rsidRDefault="00903BBD">
      <w:pPr>
        <w:pStyle w:val="ListParagraph"/>
        <w:numPr>
          <w:ilvl w:val="0"/>
          <w:numId w:val="8"/>
        </w:numPr>
        <w:tabs>
          <w:tab w:val="left" w:pos="5945"/>
        </w:tabs>
        <w:spacing w:before="2" w:line="259" w:lineRule="auto"/>
        <w:ind w:right="479"/>
        <w:rPr>
          <w:i/>
        </w:rPr>
      </w:pPr>
      <w:r>
        <w:rPr>
          <w:i/>
        </w:rPr>
        <w:t>Implemented Floor Map Designer feature.</w:t>
      </w:r>
    </w:p>
    <w:p w:rsidR="00E6741F" w:rsidRDefault="00E6741F" w:rsidP="00E6741F">
      <w:pPr>
        <w:pStyle w:val="ListParagraph"/>
        <w:tabs>
          <w:tab w:val="left" w:pos="5945"/>
        </w:tabs>
        <w:spacing w:before="2" w:line="259" w:lineRule="auto"/>
        <w:ind w:left="5945" w:right="479" w:firstLine="0"/>
      </w:pPr>
    </w:p>
    <w:p w:rsidR="00DA58BD" w:rsidRDefault="00E6741F" w:rsidP="00E6741F">
      <w:pPr>
        <w:pStyle w:val="ListParagraph"/>
        <w:numPr>
          <w:ilvl w:val="0"/>
          <w:numId w:val="15"/>
        </w:numPr>
        <w:tabs>
          <w:tab w:val="left" w:pos="5945"/>
        </w:tabs>
        <w:spacing w:before="2" w:line="259" w:lineRule="auto"/>
        <w:ind w:right="479"/>
      </w:pPr>
      <w:r>
        <w:t>Roles - Sizing,</w:t>
      </w:r>
      <w:r>
        <w:rPr>
          <w:spacing w:val="-9"/>
        </w:rPr>
        <w:t xml:space="preserve"> </w:t>
      </w:r>
      <w:r>
        <w:t>Planning,</w:t>
      </w:r>
      <w:r>
        <w:rPr>
          <w:spacing w:val="-9"/>
        </w:rPr>
        <w:t xml:space="preserve"> </w:t>
      </w:r>
      <w:r>
        <w:t>Implementation,</w:t>
      </w:r>
      <w:r>
        <w:rPr>
          <w:spacing w:val="-9"/>
        </w:rPr>
        <w:t xml:space="preserve"> </w:t>
      </w:r>
      <w:r>
        <w:t>Dev Testing, and Deployment</w:t>
      </w:r>
    </w:p>
    <w:p w:rsidR="00E6741F" w:rsidRDefault="00E6741F" w:rsidP="00E6741F">
      <w:pPr>
        <w:pStyle w:val="ListParagraph"/>
        <w:numPr>
          <w:ilvl w:val="0"/>
          <w:numId w:val="15"/>
        </w:numPr>
        <w:tabs>
          <w:tab w:val="left" w:pos="5945"/>
        </w:tabs>
        <w:spacing w:before="2" w:line="259" w:lineRule="auto"/>
        <w:ind w:right="479"/>
      </w:pPr>
      <w:r>
        <w:t>Technologies - React.js</w:t>
      </w:r>
      <w:r>
        <w:rPr>
          <w:spacing w:val="-7"/>
        </w:rPr>
        <w:t xml:space="preserve"> </w:t>
      </w:r>
      <w:r>
        <w:t>(Redux),</w:t>
      </w:r>
      <w:r>
        <w:rPr>
          <w:spacing w:val="-9"/>
        </w:rPr>
        <w:t xml:space="preserve"> </w:t>
      </w:r>
      <w:r>
        <w:t>Node.js,</w:t>
      </w:r>
      <w:r>
        <w:rPr>
          <w:spacing w:val="-8"/>
        </w:rPr>
        <w:t xml:space="preserve"> </w:t>
      </w:r>
      <w:r>
        <w:t>MySQL, Influx DB, VerneMQ and Telegraf</w:t>
      </w:r>
    </w:p>
    <w:p w:rsidR="00E6741F" w:rsidRPr="00E6741F" w:rsidRDefault="00E6741F" w:rsidP="00E6741F">
      <w:pPr>
        <w:pStyle w:val="ListParagraph"/>
        <w:numPr>
          <w:ilvl w:val="0"/>
          <w:numId w:val="15"/>
        </w:numPr>
        <w:tabs>
          <w:tab w:val="left" w:pos="5945"/>
        </w:tabs>
        <w:spacing w:before="2" w:line="259" w:lineRule="auto"/>
        <w:ind w:right="479"/>
      </w:pPr>
      <w:r>
        <w:t>Protocols - MQTT,</w:t>
      </w:r>
      <w:r>
        <w:rPr>
          <w:spacing w:val="-9"/>
        </w:rPr>
        <w:t xml:space="preserve"> </w:t>
      </w:r>
      <w:r>
        <w:t>Socket</w:t>
      </w:r>
      <w:r>
        <w:rPr>
          <w:spacing w:val="-7"/>
        </w:rPr>
        <w:t xml:space="preserve"> </w:t>
      </w:r>
      <w:r>
        <w:rPr>
          <w:spacing w:val="-2"/>
        </w:rPr>
        <w:t>Communication</w:t>
      </w:r>
    </w:p>
    <w:p w:rsidR="00E6741F" w:rsidRDefault="00E6741F" w:rsidP="00E6741F">
      <w:pPr>
        <w:pStyle w:val="ListParagraph"/>
        <w:tabs>
          <w:tab w:val="left" w:pos="5945"/>
        </w:tabs>
        <w:spacing w:before="2" w:line="259" w:lineRule="auto"/>
        <w:ind w:left="6665" w:right="479" w:firstLine="0"/>
      </w:pPr>
    </w:p>
    <w:p w:rsidR="00E6741F" w:rsidRDefault="00E6741F" w:rsidP="00E6741F">
      <w:pPr>
        <w:pStyle w:val="ListParagraph"/>
        <w:tabs>
          <w:tab w:val="left" w:pos="5945"/>
        </w:tabs>
        <w:spacing w:before="2" w:line="259" w:lineRule="auto"/>
        <w:ind w:left="5945" w:right="479" w:firstLine="0"/>
      </w:pPr>
    </w:p>
    <w:p w:rsidR="00E6741F" w:rsidRDefault="00E6741F" w:rsidP="00E6741F">
      <w:pPr>
        <w:pStyle w:val="ListParagraph"/>
        <w:tabs>
          <w:tab w:val="left" w:pos="5945"/>
        </w:tabs>
        <w:spacing w:before="2" w:line="259" w:lineRule="auto"/>
        <w:ind w:left="5945" w:right="479" w:firstLine="0"/>
        <w:sectPr w:rsidR="00E6741F">
          <w:type w:val="continuous"/>
          <w:pgSz w:w="11910" w:h="16840"/>
          <w:pgMar w:top="240" w:right="280" w:bottom="0" w:left="220" w:header="720" w:footer="720" w:gutter="0"/>
          <w:cols w:space="720"/>
        </w:sectPr>
      </w:pPr>
    </w:p>
    <w:p w:rsidR="00DA58BD" w:rsidRDefault="00DA58BD" w:rsidP="00E6741F">
      <w:pPr>
        <w:tabs>
          <w:tab w:val="left" w:pos="6819"/>
        </w:tabs>
        <w:spacing w:before="1" w:line="256" w:lineRule="auto"/>
        <w:ind w:right="559"/>
      </w:pPr>
    </w:p>
    <w:p w:rsidR="00DA58BD" w:rsidRDefault="000C14A4">
      <w:pPr>
        <w:pStyle w:val="ListParagraph"/>
        <w:numPr>
          <w:ilvl w:val="3"/>
          <w:numId w:val="8"/>
        </w:numPr>
        <w:tabs>
          <w:tab w:val="left" w:pos="6819"/>
        </w:tabs>
        <w:spacing w:line="256" w:lineRule="auto"/>
        <w:ind w:right="1245"/>
      </w:pPr>
      <w:r>
        <w:rPr>
          <w:noProof/>
        </w:rPr>
        <mc:AlternateContent>
          <mc:Choice Requires="wpg">
            <w:drawing>
              <wp:anchor distT="0" distB="0" distL="0" distR="0" simplePos="0" relativeHeight="251654144" behindDoc="0" locked="0" layoutInCell="1" allowOverlap="1" wp14:anchorId="7FAFEF20" wp14:editId="1B7592B1">
                <wp:simplePos x="0" y="0"/>
                <wp:positionH relativeFrom="page">
                  <wp:posOffset>247650</wp:posOffset>
                </wp:positionH>
                <wp:positionV relativeFrom="paragraph">
                  <wp:posOffset>17780</wp:posOffset>
                </wp:positionV>
                <wp:extent cx="2679700" cy="9982200"/>
                <wp:effectExtent l="0" t="0" r="6350" b="1905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9982200"/>
                          <a:chOff x="0" y="0"/>
                          <a:chExt cx="2679700" cy="7660005"/>
                        </a:xfrm>
                      </wpg:grpSpPr>
                      <wps:wsp>
                        <wps:cNvPr id="17" name="Graphic 16"/>
                        <wps:cNvSpPr/>
                        <wps:spPr>
                          <a:xfrm>
                            <a:off x="6350" y="6350"/>
                            <a:ext cx="2667000" cy="7647305"/>
                          </a:xfrm>
                          <a:custGeom>
                            <a:avLst/>
                            <a:gdLst/>
                            <a:ahLst/>
                            <a:cxnLst/>
                            <a:rect l="l" t="t" r="r" b="b"/>
                            <a:pathLst>
                              <a:path w="2667000" h="7647305">
                                <a:moveTo>
                                  <a:pt x="2667000" y="0"/>
                                </a:moveTo>
                                <a:lnTo>
                                  <a:pt x="0" y="0"/>
                                </a:lnTo>
                                <a:lnTo>
                                  <a:pt x="0" y="7647305"/>
                                </a:lnTo>
                                <a:lnTo>
                                  <a:pt x="2667000" y="7647305"/>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18" name="Graphic 17"/>
                        <wps:cNvSpPr/>
                        <wps:spPr>
                          <a:xfrm>
                            <a:off x="6350" y="6350"/>
                            <a:ext cx="2667000" cy="7647305"/>
                          </a:xfrm>
                          <a:custGeom>
                            <a:avLst/>
                            <a:gdLst/>
                            <a:ahLst/>
                            <a:cxnLst/>
                            <a:rect l="l" t="t" r="r" b="b"/>
                            <a:pathLst>
                              <a:path w="2667000" h="7647305">
                                <a:moveTo>
                                  <a:pt x="0" y="7647305"/>
                                </a:moveTo>
                                <a:lnTo>
                                  <a:pt x="2667000" y="7647305"/>
                                </a:lnTo>
                                <a:lnTo>
                                  <a:pt x="2667000" y="0"/>
                                </a:lnTo>
                                <a:lnTo>
                                  <a:pt x="0" y="0"/>
                                </a:lnTo>
                                <a:lnTo>
                                  <a:pt x="0" y="7647305"/>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5BAC96CD" id="Group 15" o:spid="_x0000_s1026" style="position:absolute;margin-left:19.5pt;margin-top:1.4pt;width:211pt;height:786pt;z-index:251654144;mso-wrap-distance-left:0;mso-wrap-distance-right:0;mso-position-horizontal-relative:page;mso-height-relative:margin" coordsize="26797,7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">
                <v:shape id="Graphic 16" o:spid="_x0000_s1027"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" path="m2667000,l,,,7647305r2667000,l2667000,xe" fillcolor="#930" stroked="f">
                  <v:fill opacity="17733f"/>
                  <v:path arrowok="t"/>
                </v:shape>
                <v:shape id="Graphic 17" o:spid="_x0000_s1028"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" path="m,7647305r2667000,l2667000,,,,,7647305xe" filled="f" strokecolor="#2e528f" strokeweight="1pt">
                  <v:path arrowok="t"/>
                </v:shape>
                <w10:wrap anchorx="page"/>
              </v:group>
            </w:pict>
          </mc:Fallback>
        </mc:AlternateContent>
      </w:r>
      <w:r w:rsidR="00B759DC">
        <w:t>Architecture</w:t>
      </w:r>
      <w:r w:rsidR="00B759DC">
        <w:rPr>
          <w:spacing w:val="-7"/>
        </w:rPr>
        <w:t xml:space="preserve"> </w:t>
      </w:r>
      <w:r w:rsidR="00B759DC">
        <w:t>–</w:t>
      </w:r>
      <w:r w:rsidR="00B759DC">
        <w:rPr>
          <w:spacing w:val="-8"/>
        </w:rPr>
        <w:t xml:space="preserve"> </w:t>
      </w:r>
      <w:r w:rsidR="00B759DC">
        <w:t>Redux,</w:t>
      </w:r>
      <w:r w:rsidR="00B759DC">
        <w:rPr>
          <w:spacing w:val="-10"/>
        </w:rPr>
        <w:t xml:space="preserve"> </w:t>
      </w:r>
      <w:r w:rsidR="00B759DC">
        <w:t>Monolithic</w:t>
      </w:r>
      <w:r w:rsidR="00B759DC">
        <w:rPr>
          <w:spacing w:val="-10"/>
        </w:rPr>
        <w:t xml:space="preserve"> </w:t>
      </w:r>
      <w:r w:rsidR="00B759DC">
        <w:t xml:space="preserve">and </w:t>
      </w:r>
      <w:r w:rsidR="00B759DC">
        <w:rPr>
          <w:spacing w:val="-2"/>
        </w:rPr>
        <w:t>Microservice</w:t>
      </w:r>
    </w:p>
    <w:p w:rsidR="00DA58BD" w:rsidRDefault="00B759DC">
      <w:pPr>
        <w:pStyle w:val="ListParagraph"/>
        <w:numPr>
          <w:ilvl w:val="3"/>
          <w:numId w:val="8"/>
        </w:numPr>
        <w:tabs>
          <w:tab w:val="left" w:pos="6819"/>
        </w:tabs>
        <w:spacing w:before="4"/>
        <w:ind w:hanging="360"/>
      </w:pPr>
      <w:r>
        <w:t>End</w:t>
      </w:r>
      <w:r>
        <w:rPr>
          <w:spacing w:val="-4"/>
        </w:rPr>
        <w:t xml:space="preserve"> </w:t>
      </w:r>
      <w:r>
        <w:t>User</w:t>
      </w:r>
      <w:r>
        <w:rPr>
          <w:spacing w:val="-3"/>
        </w:rPr>
        <w:t xml:space="preserve"> </w:t>
      </w:r>
      <w:r>
        <w:t>–</w:t>
      </w:r>
      <w:r>
        <w:rPr>
          <w:spacing w:val="-2"/>
        </w:rPr>
        <w:t xml:space="preserve"> Japan.</w:t>
      </w:r>
    </w:p>
    <w:p w:rsidR="00DA58BD" w:rsidRDefault="00B759DC">
      <w:pPr>
        <w:spacing w:before="182"/>
        <w:ind w:left="5330"/>
        <w:rPr>
          <w:i/>
        </w:rPr>
      </w:pPr>
      <w:r>
        <w:rPr>
          <w:i/>
        </w:rPr>
        <w:t>IIOT</w:t>
      </w:r>
      <w:r>
        <w:rPr>
          <w:i/>
          <w:spacing w:val="-7"/>
        </w:rPr>
        <w:t xml:space="preserve"> </w:t>
      </w:r>
      <w:r>
        <w:rPr>
          <w:i/>
        </w:rPr>
        <w:t>4.0</w:t>
      </w:r>
      <w:r>
        <w:rPr>
          <w:i/>
          <w:spacing w:val="-5"/>
        </w:rPr>
        <w:t xml:space="preserve"> </w:t>
      </w:r>
      <w:r>
        <w:rPr>
          <w:i/>
        </w:rPr>
        <w:t>for</w:t>
      </w:r>
      <w:r>
        <w:rPr>
          <w:i/>
          <w:spacing w:val="-3"/>
        </w:rPr>
        <w:t xml:space="preserve"> </w:t>
      </w:r>
      <w:r>
        <w:rPr>
          <w:i/>
        </w:rPr>
        <w:t>EMS</w:t>
      </w:r>
      <w:r>
        <w:rPr>
          <w:i/>
          <w:spacing w:val="-2"/>
        </w:rPr>
        <w:t xml:space="preserve"> </w:t>
      </w:r>
      <w:r>
        <w:rPr>
          <w:i/>
        </w:rPr>
        <w:t>Automobile</w:t>
      </w:r>
      <w:r>
        <w:rPr>
          <w:i/>
          <w:spacing w:val="-8"/>
        </w:rPr>
        <w:t xml:space="preserve"> </w:t>
      </w:r>
      <w:r>
        <w:rPr>
          <w:i/>
          <w:spacing w:val="-2"/>
        </w:rPr>
        <w:t>Industry</w:t>
      </w:r>
    </w:p>
    <w:p w:rsidR="00DA58BD" w:rsidRDefault="00B759DC">
      <w:pPr>
        <w:pStyle w:val="ListParagraph"/>
        <w:numPr>
          <w:ilvl w:val="1"/>
          <w:numId w:val="8"/>
        </w:numPr>
        <w:tabs>
          <w:tab w:val="left" w:pos="6099"/>
        </w:tabs>
        <w:spacing w:before="179" w:line="256" w:lineRule="auto"/>
        <w:ind w:left="6099" w:right="733"/>
        <w:jc w:val="both"/>
      </w:pPr>
      <w:r>
        <w:rPr>
          <w:i/>
        </w:rPr>
        <w:t>Project</w:t>
      </w:r>
      <w:r>
        <w:rPr>
          <w:i/>
          <w:spacing w:val="-8"/>
        </w:rPr>
        <w:t xml:space="preserve"> </w:t>
      </w:r>
      <w:r>
        <w:rPr>
          <w:i/>
        </w:rPr>
        <w:t>consists</w:t>
      </w:r>
      <w:r>
        <w:rPr>
          <w:i/>
          <w:spacing w:val="-5"/>
        </w:rPr>
        <w:t xml:space="preserve"> </w:t>
      </w:r>
      <w:r>
        <w:rPr>
          <w:i/>
        </w:rPr>
        <w:t>of</w:t>
      </w:r>
      <w:r>
        <w:rPr>
          <w:i/>
          <w:spacing w:val="-5"/>
        </w:rPr>
        <w:t xml:space="preserve"> </w:t>
      </w:r>
      <w:r>
        <w:rPr>
          <w:i/>
        </w:rPr>
        <w:t>multiple</w:t>
      </w:r>
      <w:r>
        <w:rPr>
          <w:i/>
          <w:spacing w:val="-5"/>
        </w:rPr>
        <w:t xml:space="preserve"> </w:t>
      </w:r>
      <w:r>
        <w:rPr>
          <w:i/>
        </w:rPr>
        <w:t>machines</w:t>
      </w:r>
      <w:r>
        <w:rPr>
          <w:i/>
          <w:spacing w:val="-5"/>
        </w:rPr>
        <w:t xml:space="preserve"> </w:t>
      </w:r>
      <w:r>
        <w:rPr>
          <w:i/>
        </w:rPr>
        <w:t>and</w:t>
      </w:r>
      <w:r>
        <w:rPr>
          <w:i/>
          <w:spacing w:val="-4"/>
        </w:rPr>
        <w:t xml:space="preserve"> </w:t>
      </w:r>
      <w:r>
        <w:rPr>
          <w:i/>
        </w:rPr>
        <w:t>PLCs</w:t>
      </w:r>
      <w:r>
        <w:rPr>
          <w:i/>
          <w:spacing w:val="-5"/>
        </w:rPr>
        <w:t xml:space="preserve"> </w:t>
      </w:r>
      <w:r>
        <w:rPr>
          <w:i/>
        </w:rPr>
        <w:t>with different protocols</w:t>
      </w:r>
      <w:r>
        <w:t>.</w:t>
      </w:r>
    </w:p>
    <w:p w:rsidR="00DA58BD" w:rsidRDefault="00B759DC">
      <w:pPr>
        <w:pStyle w:val="ListParagraph"/>
        <w:numPr>
          <w:ilvl w:val="1"/>
          <w:numId w:val="8"/>
        </w:numPr>
        <w:tabs>
          <w:tab w:val="left" w:pos="6099"/>
        </w:tabs>
        <w:spacing w:before="6" w:line="259" w:lineRule="auto"/>
        <w:ind w:left="6099" w:right="179"/>
        <w:jc w:val="both"/>
      </w:pPr>
      <w:r>
        <w:t>Collection</w:t>
      </w:r>
      <w:r>
        <w:rPr>
          <w:spacing w:val="-2"/>
        </w:rPr>
        <w:t xml:space="preserve"> </w:t>
      </w:r>
      <w:r>
        <w:t>of</w:t>
      </w:r>
      <w:r>
        <w:rPr>
          <w:spacing w:val="-1"/>
        </w:rPr>
        <w:t xml:space="preserve"> </w:t>
      </w:r>
      <w:r>
        <w:t>Bulk</w:t>
      </w:r>
      <w:r>
        <w:rPr>
          <w:spacing w:val="-1"/>
        </w:rPr>
        <w:t xml:space="preserve"> </w:t>
      </w:r>
      <w:r>
        <w:t>data</w:t>
      </w:r>
      <w:r>
        <w:rPr>
          <w:spacing w:val="-1"/>
        </w:rPr>
        <w:t xml:space="preserve"> </w:t>
      </w:r>
      <w:r>
        <w:t>from machines</w:t>
      </w:r>
      <w:r>
        <w:rPr>
          <w:spacing w:val="-1"/>
        </w:rPr>
        <w:t xml:space="preserve"> </w:t>
      </w:r>
      <w:r>
        <w:t>and</w:t>
      </w:r>
      <w:r>
        <w:rPr>
          <w:spacing w:val="-2"/>
        </w:rPr>
        <w:t xml:space="preserve"> </w:t>
      </w:r>
      <w:r>
        <w:t>represent it</w:t>
      </w:r>
      <w:r>
        <w:rPr>
          <w:spacing w:val="-3"/>
        </w:rPr>
        <w:t xml:space="preserve"> </w:t>
      </w:r>
      <w:r>
        <w:t>in Customized Web UI with the feature of historian storage for</w:t>
      </w:r>
      <w:r>
        <w:rPr>
          <w:spacing w:val="-4"/>
        </w:rPr>
        <w:t xml:space="preserve"> </w:t>
      </w:r>
      <w:r>
        <w:t>6</w:t>
      </w:r>
      <w:r>
        <w:rPr>
          <w:spacing w:val="-6"/>
        </w:rPr>
        <w:t xml:space="preserve"> </w:t>
      </w:r>
      <w:r>
        <w:t>years.</w:t>
      </w:r>
      <w:r>
        <w:rPr>
          <w:spacing w:val="-3"/>
        </w:rPr>
        <w:t xml:space="preserve"> </w:t>
      </w:r>
      <w:r>
        <w:t>All</w:t>
      </w:r>
      <w:r>
        <w:rPr>
          <w:spacing w:val="-2"/>
        </w:rPr>
        <w:t xml:space="preserve"> </w:t>
      </w:r>
      <w:r>
        <w:t>Data</w:t>
      </w:r>
      <w:r>
        <w:rPr>
          <w:spacing w:val="-4"/>
        </w:rPr>
        <w:t xml:space="preserve"> </w:t>
      </w:r>
      <w:r>
        <w:t>collection</w:t>
      </w:r>
      <w:r>
        <w:rPr>
          <w:spacing w:val="-5"/>
        </w:rPr>
        <w:t xml:space="preserve"> </w:t>
      </w:r>
      <w:r>
        <w:t>will</w:t>
      </w:r>
      <w:r>
        <w:rPr>
          <w:spacing w:val="-2"/>
        </w:rPr>
        <w:t xml:space="preserve"> </w:t>
      </w:r>
      <w:r>
        <w:t>be</w:t>
      </w:r>
      <w:r>
        <w:rPr>
          <w:spacing w:val="-4"/>
        </w:rPr>
        <w:t xml:space="preserve"> </w:t>
      </w:r>
      <w:r>
        <w:t>stored</w:t>
      </w:r>
      <w:r>
        <w:rPr>
          <w:spacing w:val="-5"/>
        </w:rPr>
        <w:t xml:space="preserve"> </w:t>
      </w:r>
      <w:r>
        <w:t>separately</w:t>
      </w:r>
      <w:r>
        <w:rPr>
          <w:spacing w:val="-8"/>
        </w:rPr>
        <w:t xml:space="preserve"> </w:t>
      </w:r>
      <w:r>
        <w:t>in a format to use for MLDL for AI Prediction.</w:t>
      </w:r>
    </w:p>
    <w:p w:rsidR="00DA58BD" w:rsidRDefault="00DA58BD">
      <w:pPr>
        <w:pStyle w:val="BodyText"/>
        <w:spacing w:before="24"/>
        <w:ind w:firstLine="0"/>
      </w:pPr>
    </w:p>
    <w:p w:rsidR="00DA58BD" w:rsidRDefault="00B759DC">
      <w:pPr>
        <w:pStyle w:val="ListParagraph"/>
        <w:numPr>
          <w:ilvl w:val="0"/>
          <w:numId w:val="6"/>
        </w:numPr>
        <w:tabs>
          <w:tab w:val="left" w:pos="6819"/>
        </w:tabs>
        <w:spacing w:before="0" w:line="252" w:lineRule="auto"/>
        <w:ind w:right="559"/>
      </w:pPr>
      <w:r>
        <w:t>Roles</w:t>
      </w:r>
      <w:r>
        <w:rPr>
          <w:spacing w:val="-5"/>
        </w:rPr>
        <w:t xml:space="preserve"> </w:t>
      </w:r>
      <w:r>
        <w:t>-</w:t>
      </w:r>
      <w:r>
        <w:rPr>
          <w:spacing w:val="-7"/>
        </w:rPr>
        <w:t xml:space="preserve"> </w:t>
      </w:r>
      <w:r>
        <w:t>Sizing,</w:t>
      </w:r>
      <w:r>
        <w:rPr>
          <w:spacing w:val="-9"/>
        </w:rPr>
        <w:t xml:space="preserve"> </w:t>
      </w:r>
      <w:r>
        <w:t>Planning,</w:t>
      </w:r>
      <w:r>
        <w:rPr>
          <w:spacing w:val="-9"/>
        </w:rPr>
        <w:t xml:space="preserve"> </w:t>
      </w:r>
      <w:r>
        <w:t>Implementation,</w:t>
      </w:r>
      <w:r>
        <w:rPr>
          <w:spacing w:val="-9"/>
        </w:rPr>
        <w:t xml:space="preserve"> </w:t>
      </w:r>
      <w:r>
        <w:t>Dev Testing, and Deployment</w:t>
      </w:r>
    </w:p>
    <w:p w:rsidR="00DA58BD" w:rsidRDefault="00B759DC">
      <w:pPr>
        <w:pStyle w:val="ListParagraph"/>
        <w:numPr>
          <w:ilvl w:val="0"/>
          <w:numId w:val="6"/>
        </w:numPr>
        <w:tabs>
          <w:tab w:val="left" w:pos="6819"/>
        </w:tabs>
        <w:spacing w:before="15" w:line="256" w:lineRule="auto"/>
        <w:ind w:right="241"/>
      </w:pPr>
      <w:r>
        <w:t>Technologies</w:t>
      </w:r>
      <w:r>
        <w:rPr>
          <w:spacing w:val="-5"/>
        </w:rPr>
        <w:t xml:space="preserve"> </w:t>
      </w:r>
      <w:r>
        <w:t>-</w:t>
      </w:r>
      <w:r>
        <w:rPr>
          <w:spacing w:val="-8"/>
        </w:rPr>
        <w:t xml:space="preserve"> </w:t>
      </w:r>
      <w:r>
        <w:t>React.js</w:t>
      </w:r>
      <w:r>
        <w:rPr>
          <w:spacing w:val="-7"/>
        </w:rPr>
        <w:t xml:space="preserve"> </w:t>
      </w:r>
      <w:r>
        <w:t>(Redux),</w:t>
      </w:r>
      <w:r>
        <w:rPr>
          <w:spacing w:val="-9"/>
        </w:rPr>
        <w:t xml:space="preserve"> </w:t>
      </w:r>
      <w:r>
        <w:t>Node.js,</w:t>
      </w:r>
      <w:r>
        <w:rPr>
          <w:spacing w:val="-8"/>
        </w:rPr>
        <w:t xml:space="preserve"> </w:t>
      </w:r>
      <w:r>
        <w:t>MySQL, Influx DB, MongoDB, and Telegraf</w:t>
      </w:r>
    </w:p>
    <w:p w:rsidR="00DA58BD" w:rsidRDefault="00B759DC">
      <w:pPr>
        <w:pStyle w:val="ListParagraph"/>
        <w:numPr>
          <w:ilvl w:val="0"/>
          <w:numId w:val="6"/>
        </w:numPr>
        <w:tabs>
          <w:tab w:val="left" w:pos="6819"/>
        </w:tabs>
        <w:spacing w:before="4"/>
        <w:ind w:hanging="360"/>
      </w:pPr>
      <w:r>
        <w:t>Architecture</w:t>
      </w:r>
      <w:r>
        <w:rPr>
          <w:spacing w:val="-6"/>
        </w:rPr>
        <w:t xml:space="preserve"> </w:t>
      </w:r>
      <w:r>
        <w:t>–</w:t>
      </w:r>
      <w:r>
        <w:rPr>
          <w:spacing w:val="-6"/>
        </w:rPr>
        <w:t xml:space="preserve"> </w:t>
      </w:r>
      <w:r>
        <w:t>Redux,</w:t>
      </w:r>
      <w:r>
        <w:rPr>
          <w:spacing w:val="-8"/>
        </w:rPr>
        <w:t xml:space="preserve"> </w:t>
      </w:r>
      <w:r>
        <w:rPr>
          <w:spacing w:val="-2"/>
        </w:rPr>
        <w:t>Microservice</w:t>
      </w:r>
    </w:p>
    <w:p w:rsidR="00DA58BD" w:rsidRDefault="00B759DC">
      <w:pPr>
        <w:pStyle w:val="ListParagraph"/>
        <w:numPr>
          <w:ilvl w:val="0"/>
          <w:numId w:val="6"/>
        </w:numPr>
        <w:tabs>
          <w:tab w:val="left" w:pos="6819"/>
        </w:tabs>
        <w:ind w:hanging="360"/>
      </w:pPr>
      <w:r>
        <w:t>Protocols</w:t>
      </w:r>
      <w:r>
        <w:rPr>
          <w:spacing w:val="-7"/>
        </w:rPr>
        <w:t xml:space="preserve"> </w:t>
      </w:r>
      <w:r>
        <w:t>–</w:t>
      </w:r>
      <w:r>
        <w:rPr>
          <w:spacing w:val="-6"/>
        </w:rPr>
        <w:t xml:space="preserve"> </w:t>
      </w:r>
      <w:r>
        <w:t>MQTT,</w:t>
      </w:r>
      <w:r>
        <w:rPr>
          <w:spacing w:val="-9"/>
        </w:rPr>
        <w:t xml:space="preserve"> </w:t>
      </w:r>
      <w:r>
        <w:t>Socket</w:t>
      </w:r>
      <w:r>
        <w:rPr>
          <w:spacing w:val="-7"/>
        </w:rPr>
        <w:t xml:space="preserve"> </w:t>
      </w:r>
      <w:r>
        <w:rPr>
          <w:spacing w:val="-2"/>
        </w:rPr>
        <w:t>Communication</w:t>
      </w:r>
    </w:p>
    <w:p w:rsidR="00DA58BD" w:rsidRDefault="00B759DC">
      <w:pPr>
        <w:pStyle w:val="ListParagraph"/>
        <w:numPr>
          <w:ilvl w:val="0"/>
          <w:numId w:val="6"/>
        </w:numPr>
        <w:tabs>
          <w:tab w:val="left" w:pos="6819"/>
        </w:tabs>
        <w:ind w:hanging="360"/>
      </w:pPr>
      <w:r>
        <w:t>End</w:t>
      </w:r>
      <w:r>
        <w:rPr>
          <w:spacing w:val="-5"/>
        </w:rPr>
        <w:t xml:space="preserve"> </w:t>
      </w:r>
      <w:r>
        <w:t>User</w:t>
      </w:r>
      <w:r>
        <w:rPr>
          <w:spacing w:val="-4"/>
        </w:rPr>
        <w:t xml:space="preserve"> </w:t>
      </w:r>
      <w:r>
        <w:t>–Thailand,</w:t>
      </w:r>
      <w:r>
        <w:rPr>
          <w:spacing w:val="-6"/>
        </w:rPr>
        <w:t xml:space="preserve"> </w:t>
      </w:r>
      <w:r>
        <w:t>China,</w:t>
      </w:r>
      <w:r>
        <w:rPr>
          <w:spacing w:val="-6"/>
        </w:rPr>
        <w:t xml:space="preserve"> </w:t>
      </w:r>
      <w:r>
        <w:t>and</w:t>
      </w:r>
      <w:r>
        <w:rPr>
          <w:spacing w:val="-4"/>
        </w:rPr>
        <w:t xml:space="preserve"> </w:t>
      </w:r>
      <w:r>
        <w:rPr>
          <w:spacing w:val="-2"/>
        </w:rPr>
        <w:t>Mexico</w:t>
      </w:r>
    </w:p>
    <w:p w:rsidR="00DA58BD" w:rsidRDefault="00DA58BD">
      <w:pPr>
        <w:pStyle w:val="BodyText"/>
        <w:spacing w:before="44"/>
        <w:ind w:firstLine="0"/>
      </w:pPr>
    </w:p>
    <w:p w:rsidR="00DA58BD" w:rsidRDefault="00B759DC">
      <w:pPr>
        <w:ind w:left="4610"/>
        <w:rPr>
          <w:i/>
        </w:rPr>
      </w:pPr>
      <w:r>
        <w:rPr>
          <w:b/>
          <w:i/>
        </w:rPr>
        <w:t>Company</w:t>
      </w:r>
      <w:r>
        <w:rPr>
          <w:b/>
          <w:i/>
          <w:spacing w:val="-10"/>
        </w:rPr>
        <w:t xml:space="preserve"> </w:t>
      </w:r>
      <w:r>
        <w:rPr>
          <w:b/>
          <w:i/>
        </w:rPr>
        <w:t>Location</w:t>
      </w:r>
      <w:r>
        <w:rPr>
          <w:i/>
        </w:rPr>
        <w:t>:</w:t>
      </w:r>
      <w:r>
        <w:rPr>
          <w:i/>
          <w:spacing w:val="-11"/>
        </w:rPr>
        <w:t xml:space="preserve"> </w:t>
      </w:r>
      <w:r>
        <w:rPr>
          <w:i/>
        </w:rPr>
        <w:t>Thiruvananthapuram,</w:t>
      </w:r>
      <w:r>
        <w:rPr>
          <w:i/>
          <w:spacing w:val="-12"/>
        </w:rPr>
        <w:t xml:space="preserve"> </w:t>
      </w:r>
      <w:r>
        <w:rPr>
          <w:i/>
          <w:spacing w:val="-4"/>
        </w:rPr>
        <w:t>INDIA</w:t>
      </w:r>
    </w:p>
    <w:p w:rsidR="00DA58BD" w:rsidRDefault="00B759DC">
      <w:pPr>
        <w:tabs>
          <w:tab w:val="left" w:pos="7539"/>
          <w:tab w:val="left" w:pos="9201"/>
        </w:tabs>
        <w:spacing w:before="183"/>
        <w:ind w:left="4610"/>
        <w:rPr>
          <w:b/>
        </w:rPr>
      </w:pPr>
      <w:r>
        <w:rPr>
          <w:b/>
        </w:rPr>
        <w:t>Senior</w:t>
      </w:r>
      <w:r>
        <w:rPr>
          <w:b/>
          <w:spacing w:val="-9"/>
        </w:rPr>
        <w:t xml:space="preserve"> </w:t>
      </w:r>
      <w:r>
        <w:rPr>
          <w:b/>
        </w:rPr>
        <w:t>Software</w:t>
      </w:r>
      <w:r>
        <w:rPr>
          <w:b/>
          <w:spacing w:val="-7"/>
        </w:rPr>
        <w:t xml:space="preserve"> </w:t>
      </w:r>
      <w:r>
        <w:rPr>
          <w:b/>
          <w:spacing w:val="-2"/>
        </w:rPr>
        <w:t>Engineer</w:t>
      </w:r>
      <w:r>
        <w:rPr>
          <w:b/>
        </w:rPr>
        <w:tab/>
      </w:r>
      <w:r>
        <w:rPr>
          <w:spacing w:val="-4"/>
        </w:rPr>
        <w:t>RMESI</w:t>
      </w:r>
      <w:r>
        <w:tab/>
      </w:r>
      <w:r>
        <w:rPr>
          <w:b/>
        </w:rPr>
        <w:t>July</w:t>
      </w:r>
      <w:r>
        <w:rPr>
          <w:b/>
          <w:spacing w:val="-1"/>
        </w:rPr>
        <w:t xml:space="preserve"> </w:t>
      </w:r>
      <w:r>
        <w:rPr>
          <w:b/>
        </w:rPr>
        <w:t>2015</w:t>
      </w:r>
      <w:r>
        <w:rPr>
          <w:b/>
          <w:spacing w:val="-1"/>
        </w:rPr>
        <w:t xml:space="preserve"> </w:t>
      </w:r>
      <w:r>
        <w:rPr>
          <w:b/>
        </w:rPr>
        <w:t>to</w:t>
      </w:r>
      <w:r>
        <w:rPr>
          <w:b/>
          <w:spacing w:val="-4"/>
        </w:rPr>
        <w:t xml:space="preserve"> </w:t>
      </w:r>
      <w:r>
        <w:rPr>
          <w:b/>
        </w:rPr>
        <w:t>July</w:t>
      </w:r>
      <w:r>
        <w:rPr>
          <w:b/>
          <w:spacing w:val="-2"/>
        </w:rPr>
        <w:t xml:space="preserve"> </w:t>
      </w:r>
      <w:r>
        <w:rPr>
          <w:b/>
          <w:spacing w:val="-4"/>
        </w:rPr>
        <w:t>2019</w:t>
      </w:r>
    </w:p>
    <w:p w:rsidR="00DA58BD" w:rsidRDefault="00B759DC">
      <w:pPr>
        <w:pStyle w:val="BodyText"/>
        <w:spacing w:before="4"/>
        <w:ind w:firstLine="0"/>
        <w:rPr>
          <w:b/>
          <w:sz w:val="3"/>
        </w:rPr>
      </w:pPr>
      <w:r>
        <w:rPr>
          <w:noProof/>
        </w:rPr>
        <mc:AlternateContent>
          <mc:Choice Requires="wps">
            <w:drawing>
              <wp:anchor distT="0" distB="0" distL="0" distR="0" simplePos="0" relativeHeight="251660288" behindDoc="1" locked="0" layoutInCell="1" allowOverlap="1" wp14:anchorId="1736B744" wp14:editId="2921597C">
                <wp:simplePos x="0" y="0"/>
                <wp:positionH relativeFrom="page">
                  <wp:posOffset>3045460</wp:posOffset>
                </wp:positionH>
                <wp:positionV relativeFrom="paragraph">
                  <wp:posOffset>41158</wp:posOffset>
                </wp:positionV>
                <wp:extent cx="4221480" cy="1270"/>
                <wp:effectExtent l="0" t="0" r="0" b="0"/>
                <wp:wrapTopAndBottom/>
                <wp:docPr id="11"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21480" cy="1270"/>
                        </a:xfrm>
                        <a:custGeom>
                          <a:avLst/>
                          <a:gdLst/>
                          <a:ahLst/>
                          <a:cxnLst/>
                          <a:rect l="l" t="t" r="r" b="b"/>
                          <a:pathLst>
                            <a:path w="4221480">
                              <a:moveTo>
                                <a:pt x="0" y="0"/>
                              </a:moveTo>
                              <a:lnTo>
                                <a:pt x="4221480"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18EFC4C0" id="Graphic 14" o:spid="_x0000_s1026" style="position:absolute;margin-left:239.8pt;margin-top:3.25pt;width:332.4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4221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" path="m,l4221480,e" filled="f" strokecolor="#843b0c" strokeweight="1pt">
                <v:path arrowok="t"/>
                <w10:wrap type="topAndBottom" anchorx="page"/>
              </v:shape>
            </w:pict>
          </mc:Fallback>
        </mc:AlternateContent>
      </w:r>
    </w:p>
    <w:p w:rsidR="00DA58BD" w:rsidRDefault="00B759DC">
      <w:pPr>
        <w:pStyle w:val="ListParagraph"/>
        <w:numPr>
          <w:ilvl w:val="0"/>
          <w:numId w:val="5"/>
        </w:numPr>
        <w:tabs>
          <w:tab w:val="left" w:pos="5330"/>
        </w:tabs>
        <w:spacing w:before="101"/>
      </w:pPr>
      <w:r>
        <w:t>React</w:t>
      </w:r>
      <w:r>
        <w:rPr>
          <w:spacing w:val="-9"/>
        </w:rPr>
        <w:t xml:space="preserve"> </w:t>
      </w:r>
      <w:r>
        <w:t>for</w:t>
      </w:r>
      <w:r>
        <w:rPr>
          <w:spacing w:val="-4"/>
        </w:rPr>
        <w:t xml:space="preserve"> </w:t>
      </w:r>
      <w:r>
        <w:t>frontend,</w:t>
      </w:r>
      <w:r>
        <w:rPr>
          <w:spacing w:val="-1"/>
        </w:rPr>
        <w:t xml:space="preserve"> </w:t>
      </w:r>
      <w:r>
        <w:t>.Net</w:t>
      </w:r>
      <w:r>
        <w:rPr>
          <w:spacing w:val="-5"/>
        </w:rPr>
        <w:t xml:space="preserve"> </w:t>
      </w:r>
      <w:r>
        <w:t>for</w:t>
      </w:r>
      <w:r>
        <w:rPr>
          <w:spacing w:val="-5"/>
        </w:rPr>
        <w:t xml:space="preserve"> </w:t>
      </w:r>
      <w:r>
        <w:t>backend to</w:t>
      </w:r>
      <w:r>
        <w:rPr>
          <w:spacing w:val="-6"/>
        </w:rPr>
        <w:t xml:space="preserve"> </w:t>
      </w:r>
      <w:r>
        <w:t>online</w:t>
      </w:r>
      <w:r>
        <w:rPr>
          <w:spacing w:val="-4"/>
        </w:rPr>
        <w:t xml:space="preserve"> </w:t>
      </w:r>
      <w:r>
        <w:t>marking</w:t>
      </w:r>
      <w:r>
        <w:rPr>
          <w:spacing w:val="-7"/>
        </w:rPr>
        <w:t xml:space="preserve"> </w:t>
      </w:r>
      <w:r>
        <w:rPr>
          <w:spacing w:val="-2"/>
        </w:rPr>
        <w:t>application.</w:t>
      </w:r>
    </w:p>
    <w:p w:rsidR="00DA58BD" w:rsidRDefault="00B759DC">
      <w:pPr>
        <w:pStyle w:val="ListParagraph"/>
        <w:numPr>
          <w:ilvl w:val="1"/>
          <w:numId w:val="5"/>
        </w:numPr>
        <w:tabs>
          <w:tab w:val="left" w:pos="6050"/>
        </w:tabs>
        <w:spacing w:before="20"/>
        <w:ind w:left="6050" w:hanging="359"/>
      </w:pPr>
      <w:r>
        <w:t>Programming</w:t>
      </w:r>
      <w:r>
        <w:rPr>
          <w:spacing w:val="-6"/>
        </w:rPr>
        <w:t xml:space="preserve"> </w:t>
      </w:r>
      <w:r>
        <w:t>for</w:t>
      </w:r>
      <w:r>
        <w:rPr>
          <w:spacing w:val="-8"/>
        </w:rPr>
        <w:t xml:space="preserve"> </w:t>
      </w:r>
      <w:r>
        <w:t>automation</w:t>
      </w:r>
      <w:r>
        <w:rPr>
          <w:spacing w:val="-9"/>
        </w:rPr>
        <w:t xml:space="preserve"> </w:t>
      </w:r>
      <w:r>
        <w:rPr>
          <w:spacing w:val="-2"/>
        </w:rPr>
        <w:t>testing</w:t>
      </w:r>
    </w:p>
    <w:p w:rsidR="00DA58BD" w:rsidRDefault="00B759DC">
      <w:pPr>
        <w:pStyle w:val="ListParagraph"/>
        <w:numPr>
          <w:ilvl w:val="0"/>
          <w:numId w:val="5"/>
        </w:numPr>
        <w:tabs>
          <w:tab w:val="left" w:pos="5330"/>
        </w:tabs>
        <w:spacing w:before="15"/>
      </w:pPr>
      <w:r>
        <w:t>Installation</w:t>
      </w:r>
      <w:r>
        <w:rPr>
          <w:spacing w:val="-8"/>
        </w:rPr>
        <w:t xml:space="preserve"> </w:t>
      </w:r>
      <w:r>
        <w:t>and</w:t>
      </w:r>
      <w:r>
        <w:rPr>
          <w:spacing w:val="-8"/>
        </w:rPr>
        <w:t xml:space="preserve"> </w:t>
      </w:r>
      <w:r>
        <w:t>commissioning</w:t>
      </w:r>
      <w:r>
        <w:rPr>
          <w:spacing w:val="-6"/>
        </w:rPr>
        <w:t xml:space="preserve"> </w:t>
      </w:r>
      <w:r>
        <w:t>at</w:t>
      </w:r>
      <w:r>
        <w:rPr>
          <w:spacing w:val="-5"/>
        </w:rPr>
        <w:t xml:space="preserve"> </w:t>
      </w:r>
      <w:r>
        <w:t>the</w:t>
      </w:r>
      <w:r>
        <w:rPr>
          <w:spacing w:val="-7"/>
        </w:rPr>
        <w:t xml:space="preserve"> </w:t>
      </w:r>
      <w:r>
        <w:t>customer</w:t>
      </w:r>
      <w:r>
        <w:rPr>
          <w:spacing w:val="-6"/>
        </w:rPr>
        <w:t xml:space="preserve"> </w:t>
      </w:r>
      <w:r>
        <w:rPr>
          <w:spacing w:val="-4"/>
        </w:rPr>
        <w:t>Site</w:t>
      </w:r>
    </w:p>
    <w:p w:rsidR="00DA58BD" w:rsidRDefault="00B759DC">
      <w:pPr>
        <w:pStyle w:val="ListParagraph"/>
        <w:numPr>
          <w:ilvl w:val="0"/>
          <w:numId w:val="5"/>
        </w:numPr>
        <w:tabs>
          <w:tab w:val="left" w:pos="5330"/>
        </w:tabs>
      </w:pPr>
      <w:r>
        <w:t>Handling</w:t>
      </w:r>
      <w:r>
        <w:rPr>
          <w:spacing w:val="-6"/>
        </w:rPr>
        <w:t xml:space="preserve"> </w:t>
      </w:r>
      <w:r>
        <w:t>proper</w:t>
      </w:r>
      <w:r>
        <w:rPr>
          <w:spacing w:val="-6"/>
        </w:rPr>
        <w:t xml:space="preserve"> </w:t>
      </w:r>
      <w:r>
        <w:t>agile</w:t>
      </w:r>
      <w:r>
        <w:rPr>
          <w:spacing w:val="-5"/>
        </w:rPr>
        <w:t xml:space="preserve"> </w:t>
      </w:r>
      <w:r>
        <w:rPr>
          <w:spacing w:val="-2"/>
        </w:rPr>
        <w:t>methodology.</w:t>
      </w:r>
    </w:p>
    <w:p w:rsidR="00DA58BD" w:rsidRDefault="00B759DC">
      <w:pPr>
        <w:pStyle w:val="ListParagraph"/>
        <w:numPr>
          <w:ilvl w:val="0"/>
          <w:numId w:val="5"/>
        </w:numPr>
        <w:tabs>
          <w:tab w:val="left" w:pos="5330"/>
        </w:tabs>
      </w:pPr>
      <w:r>
        <w:t>Leading</w:t>
      </w:r>
      <w:r>
        <w:rPr>
          <w:spacing w:val="-5"/>
        </w:rPr>
        <w:t xml:space="preserve"> </w:t>
      </w:r>
      <w:r>
        <w:t>junior</w:t>
      </w:r>
      <w:r>
        <w:rPr>
          <w:spacing w:val="-6"/>
        </w:rPr>
        <w:t xml:space="preserve"> </w:t>
      </w:r>
      <w:r>
        <w:t>employees</w:t>
      </w:r>
      <w:r>
        <w:rPr>
          <w:spacing w:val="-5"/>
        </w:rPr>
        <w:t xml:space="preserve"> </w:t>
      </w:r>
      <w:r>
        <w:t>for</w:t>
      </w:r>
      <w:r>
        <w:rPr>
          <w:spacing w:val="-5"/>
        </w:rPr>
        <w:t xml:space="preserve"> </w:t>
      </w:r>
      <w:r>
        <w:rPr>
          <w:spacing w:val="-2"/>
        </w:rPr>
        <w:t>development.</w:t>
      </w:r>
    </w:p>
    <w:p w:rsidR="00DA58BD" w:rsidRDefault="00B759DC">
      <w:pPr>
        <w:pStyle w:val="ListParagraph"/>
        <w:numPr>
          <w:ilvl w:val="0"/>
          <w:numId w:val="5"/>
        </w:numPr>
        <w:tabs>
          <w:tab w:val="left" w:pos="5330"/>
        </w:tabs>
        <w:spacing w:before="23"/>
      </w:pPr>
      <w:r>
        <w:t>Working</w:t>
      </w:r>
      <w:r>
        <w:rPr>
          <w:spacing w:val="-6"/>
        </w:rPr>
        <w:t xml:space="preserve"> </w:t>
      </w:r>
      <w:r>
        <w:t>as</w:t>
      </w:r>
      <w:r>
        <w:rPr>
          <w:spacing w:val="-4"/>
        </w:rPr>
        <w:t xml:space="preserve"> </w:t>
      </w:r>
      <w:r>
        <w:t>an</w:t>
      </w:r>
      <w:r>
        <w:rPr>
          <w:spacing w:val="-6"/>
        </w:rPr>
        <w:t xml:space="preserve"> </w:t>
      </w:r>
      <w:r>
        <w:t>active</w:t>
      </w:r>
      <w:r>
        <w:rPr>
          <w:spacing w:val="-4"/>
        </w:rPr>
        <w:t xml:space="preserve"> </w:t>
      </w:r>
      <w:r>
        <w:t>scrum</w:t>
      </w:r>
      <w:r>
        <w:rPr>
          <w:spacing w:val="-3"/>
        </w:rPr>
        <w:t xml:space="preserve"> </w:t>
      </w:r>
      <w:r>
        <w:t>master</w:t>
      </w:r>
      <w:r>
        <w:rPr>
          <w:spacing w:val="-5"/>
        </w:rPr>
        <w:t xml:space="preserve"> </w:t>
      </w:r>
      <w:r>
        <w:t>based</w:t>
      </w:r>
      <w:r>
        <w:rPr>
          <w:spacing w:val="-5"/>
        </w:rPr>
        <w:t xml:space="preserve"> </w:t>
      </w:r>
      <w:r>
        <w:t>on</w:t>
      </w:r>
      <w:r>
        <w:rPr>
          <w:spacing w:val="-5"/>
        </w:rPr>
        <w:t xml:space="preserve"> </w:t>
      </w:r>
      <w:r>
        <w:t>the lead’s</w:t>
      </w:r>
      <w:r>
        <w:rPr>
          <w:spacing w:val="-2"/>
        </w:rPr>
        <w:t xml:space="preserve"> availability.</w:t>
      </w:r>
    </w:p>
    <w:p w:rsidR="00DA58BD" w:rsidRDefault="00B759DC">
      <w:pPr>
        <w:pStyle w:val="ListParagraph"/>
        <w:numPr>
          <w:ilvl w:val="0"/>
          <w:numId w:val="5"/>
        </w:numPr>
        <w:tabs>
          <w:tab w:val="left" w:pos="5330"/>
        </w:tabs>
      </w:pPr>
      <w:r>
        <w:t>Presenting</w:t>
      </w:r>
      <w:r>
        <w:rPr>
          <w:spacing w:val="-4"/>
        </w:rPr>
        <w:t xml:space="preserve"> </w:t>
      </w:r>
      <w:r>
        <w:t>Demo</w:t>
      </w:r>
      <w:r>
        <w:rPr>
          <w:spacing w:val="-5"/>
        </w:rPr>
        <w:t xml:space="preserve"> </w:t>
      </w:r>
      <w:r>
        <w:t>to</w:t>
      </w:r>
      <w:r>
        <w:rPr>
          <w:spacing w:val="-4"/>
        </w:rPr>
        <w:t xml:space="preserve"> </w:t>
      </w:r>
      <w:r>
        <w:rPr>
          <w:spacing w:val="-2"/>
        </w:rPr>
        <w:t>customers</w:t>
      </w:r>
    </w:p>
    <w:p w:rsidR="00DA58BD" w:rsidRDefault="00B759DC">
      <w:pPr>
        <w:pStyle w:val="ListParagraph"/>
        <w:numPr>
          <w:ilvl w:val="0"/>
          <w:numId w:val="5"/>
        </w:numPr>
        <w:tabs>
          <w:tab w:val="left" w:pos="5330"/>
        </w:tabs>
      </w:pPr>
      <w:r>
        <w:t>Visiting</w:t>
      </w:r>
      <w:r>
        <w:rPr>
          <w:spacing w:val="-6"/>
        </w:rPr>
        <w:t xml:space="preserve"> </w:t>
      </w:r>
      <w:r>
        <w:t>London</w:t>
      </w:r>
      <w:r>
        <w:rPr>
          <w:spacing w:val="-8"/>
        </w:rPr>
        <w:t xml:space="preserve"> </w:t>
      </w:r>
      <w:r>
        <w:t>for</w:t>
      </w:r>
      <w:r>
        <w:rPr>
          <w:spacing w:val="-3"/>
        </w:rPr>
        <w:t xml:space="preserve"> </w:t>
      </w:r>
      <w:r>
        <w:t>onsite</w:t>
      </w:r>
      <w:r>
        <w:rPr>
          <w:spacing w:val="-7"/>
        </w:rPr>
        <w:t xml:space="preserve"> </w:t>
      </w:r>
      <w:r>
        <w:t>support</w:t>
      </w:r>
      <w:r>
        <w:rPr>
          <w:spacing w:val="-5"/>
        </w:rPr>
        <w:t xml:space="preserve"> </w:t>
      </w:r>
      <w:r>
        <w:t>two</w:t>
      </w:r>
      <w:r>
        <w:rPr>
          <w:spacing w:val="-3"/>
        </w:rPr>
        <w:t xml:space="preserve"> </w:t>
      </w:r>
      <w:r>
        <w:rPr>
          <w:spacing w:val="-2"/>
        </w:rPr>
        <w:t>times.</w:t>
      </w:r>
    </w:p>
    <w:p w:rsidR="00DA58BD" w:rsidRDefault="00B759DC">
      <w:pPr>
        <w:pStyle w:val="ListParagraph"/>
        <w:numPr>
          <w:ilvl w:val="0"/>
          <w:numId w:val="5"/>
        </w:numPr>
        <w:tabs>
          <w:tab w:val="left" w:pos="5330"/>
        </w:tabs>
        <w:spacing w:before="17"/>
      </w:pPr>
      <w:r>
        <w:t>Working</w:t>
      </w:r>
      <w:r>
        <w:rPr>
          <w:spacing w:val="-4"/>
        </w:rPr>
        <w:t xml:space="preserve"> </w:t>
      </w:r>
      <w:r>
        <w:t>as</w:t>
      </w:r>
      <w:r>
        <w:rPr>
          <w:spacing w:val="-4"/>
        </w:rPr>
        <w:t xml:space="preserve"> </w:t>
      </w:r>
      <w:r>
        <w:t>a</w:t>
      </w:r>
      <w:r>
        <w:rPr>
          <w:spacing w:val="-4"/>
        </w:rPr>
        <w:t xml:space="preserve"> </w:t>
      </w:r>
      <w:r>
        <w:t>code</w:t>
      </w:r>
      <w:r>
        <w:rPr>
          <w:spacing w:val="-4"/>
        </w:rPr>
        <w:t xml:space="preserve"> </w:t>
      </w:r>
      <w:r>
        <w:rPr>
          <w:spacing w:val="-2"/>
        </w:rPr>
        <w:t>reviewer.</w:t>
      </w:r>
    </w:p>
    <w:p w:rsidR="00DA58BD" w:rsidRDefault="00B759DC">
      <w:pPr>
        <w:pStyle w:val="ListParagraph"/>
        <w:numPr>
          <w:ilvl w:val="0"/>
          <w:numId w:val="5"/>
        </w:numPr>
        <w:tabs>
          <w:tab w:val="left" w:pos="5330"/>
        </w:tabs>
      </w:pPr>
      <w:r>
        <w:t>Supporting</w:t>
      </w:r>
      <w:r>
        <w:rPr>
          <w:spacing w:val="-7"/>
        </w:rPr>
        <w:t xml:space="preserve"> </w:t>
      </w:r>
      <w:r>
        <w:t>build</w:t>
      </w:r>
      <w:r>
        <w:rPr>
          <w:spacing w:val="-7"/>
        </w:rPr>
        <w:t xml:space="preserve"> </w:t>
      </w:r>
      <w:r>
        <w:rPr>
          <w:spacing w:val="-2"/>
        </w:rPr>
        <w:t>deployment</w:t>
      </w:r>
    </w:p>
    <w:p w:rsidR="00AE0F3C" w:rsidRPr="00AE0F3C" w:rsidRDefault="00B759DC" w:rsidP="00AE0F3C">
      <w:pPr>
        <w:pStyle w:val="ListParagraph"/>
        <w:numPr>
          <w:ilvl w:val="0"/>
          <w:numId w:val="5"/>
        </w:numPr>
        <w:tabs>
          <w:tab w:val="left" w:pos="5330"/>
        </w:tabs>
        <w:spacing w:before="23"/>
      </w:pPr>
      <w:r>
        <w:t>Leading</w:t>
      </w:r>
      <w:r>
        <w:rPr>
          <w:spacing w:val="-4"/>
        </w:rPr>
        <w:t xml:space="preserve"> </w:t>
      </w:r>
      <w:r>
        <w:t>New</w:t>
      </w:r>
      <w:r>
        <w:rPr>
          <w:spacing w:val="-4"/>
        </w:rPr>
        <w:t xml:space="preserve"> </w:t>
      </w:r>
      <w:r>
        <w:t>Product</w:t>
      </w:r>
      <w:r>
        <w:rPr>
          <w:spacing w:val="-6"/>
        </w:rPr>
        <w:t xml:space="preserve"> </w:t>
      </w:r>
      <w:r>
        <w:rPr>
          <w:spacing w:val="-2"/>
        </w:rPr>
        <w:t>launches</w:t>
      </w:r>
      <w:r w:rsidR="00AE0F3C">
        <w:rPr>
          <w:spacing w:val="-2"/>
        </w:rPr>
        <w:t>.</w:t>
      </w:r>
    </w:p>
    <w:p w:rsidR="00AE0F3C" w:rsidRDefault="00AE0F3C" w:rsidP="00AE0F3C">
      <w:pPr>
        <w:tabs>
          <w:tab w:val="left" w:pos="5330"/>
        </w:tabs>
        <w:spacing w:before="23"/>
      </w:pPr>
    </w:p>
    <w:p w:rsidR="009A509F" w:rsidRDefault="009A509F" w:rsidP="009A509F">
      <w:pPr>
        <w:pStyle w:val="BodyText"/>
        <w:spacing w:before="106"/>
        <w:ind w:left="4250" w:firstLine="720"/>
      </w:pPr>
      <w:r>
        <w:t>Projects</w:t>
      </w:r>
      <w:r>
        <w:rPr>
          <w:spacing w:val="-9"/>
        </w:rPr>
        <w:t xml:space="preserve"> </w:t>
      </w:r>
      <w:r>
        <w:rPr>
          <w:spacing w:val="-2"/>
        </w:rPr>
        <w:t>handled:</w:t>
      </w:r>
    </w:p>
    <w:p w:rsidR="009A509F" w:rsidRDefault="009A509F" w:rsidP="009A509F">
      <w:pPr>
        <w:pStyle w:val="BodyText"/>
        <w:spacing w:before="19"/>
        <w:ind w:left="5330" w:firstLine="0"/>
      </w:pPr>
      <w:r>
        <w:t>Mark</w:t>
      </w:r>
      <w:r>
        <w:rPr>
          <w:spacing w:val="-4"/>
        </w:rPr>
        <w:t xml:space="preserve"> </w:t>
      </w:r>
      <w:r>
        <w:t>and</w:t>
      </w:r>
      <w:r>
        <w:rPr>
          <w:spacing w:val="-5"/>
        </w:rPr>
        <w:t xml:space="preserve"> </w:t>
      </w:r>
      <w:r>
        <w:t>validate</w:t>
      </w:r>
      <w:r>
        <w:rPr>
          <w:spacing w:val="-4"/>
        </w:rPr>
        <w:t xml:space="preserve"> </w:t>
      </w:r>
      <w:r>
        <w:t>the</w:t>
      </w:r>
      <w:r>
        <w:rPr>
          <w:spacing w:val="-4"/>
        </w:rPr>
        <w:t xml:space="preserve"> </w:t>
      </w:r>
      <w:r>
        <w:t>exam</w:t>
      </w:r>
      <w:r>
        <w:rPr>
          <w:spacing w:val="-4"/>
        </w:rPr>
        <w:t xml:space="preserve"> </w:t>
      </w:r>
      <w:r>
        <w:t>papers</w:t>
      </w:r>
      <w:r>
        <w:rPr>
          <w:spacing w:val="-4"/>
        </w:rPr>
        <w:t xml:space="preserve"> </w:t>
      </w:r>
      <w:r>
        <w:t>in</w:t>
      </w:r>
      <w:r>
        <w:rPr>
          <w:spacing w:val="-4"/>
        </w:rPr>
        <w:t xml:space="preserve"> </w:t>
      </w:r>
      <w:r>
        <w:rPr>
          <w:spacing w:val="-2"/>
        </w:rPr>
        <w:t>online.</w:t>
      </w:r>
    </w:p>
    <w:p w:rsidR="009A509F" w:rsidRDefault="009A509F" w:rsidP="009A509F">
      <w:pPr>
        <w:pStyle w:val="ListParagraph"/>
        <w:numPr>
          <w:ilvl w:val="0"/>
          <w:numId w:val="2"/>
        </w:numPr>
        <w:tabs>
          <w:tab w:val="left" w:pos="6051"/>
        </w:tabs>
        <w:spacing w:before="20" w:line="261" w:lineRule="auto"/>
        <w:ind w:right="806"/>
        <w:rPr>
          <w:i/>
        </w:rPr>
      </w:pPr>
      <w:r>
        <w:rPr>
          <w:i/>
        </w:rPr>
        <w:t>Project</w:t>
      </w:r>
      <w:r>
        <w:rPr>
          <w:i/>
          <w:spacing w:val="-7"/>
        </w:rPr>
        <w:t xml:space="preserve"> </w:t>
      </w:r>
      <w:r>
        <w:rPr>
          <w:i/>
        </w:rPr>
        <w:t>consists</w:t>
      </w:r>
      <w:r>
        <w:rPr>
          <w:i/>
          <w:spacing w:val="-4"/>
        </w:rPr>
        <w:t xml:space="preserve"> </w:t>
      </w:r>
      <w:r>
        <w:rPr>
          <w:i/>
        </w:rPr>
        <w:t>of</w:t>
      </w:r>
      <w:r>
        <w:rPr>
          <w:i/>
          <w:spacing w:val="-4"/>
        </w:rPr>
        <w:t xml:space="preserve"> </w:t>
      </w:r>
      <w:r>
        <w:rPr>
          <w:i/>
        </w:rPr>
        <w:t>Practice</w:t>
      </w:r>
      <w:r>
        <w:rPr>
          <w:i/>
          <w:spacing w:val="-5"/>
        </w:rPr>
        <w:t xml:space="preserve"> </w:t>
      </w:r>
      <w:r>
        <w:rPr>
          <w:i/>
        </w:rPr>
        <w:t>and</w:t>
      </w:r>
      <w:r>
        <w:rPr>
          <w:i/>
          <w:spacing w:val="-3"/>
        </w:rPr>
        <w:t xml:space="preserve"> </w:t>
      </w:r>
      <w:r>
        <w:rPr>
          <w:i/>
        </w:rPr>
        <w:t>Live</w:t>
      </w:r>
      <w:r>
        <w:rPr>
          <w:i/>
          <w:spacing w:val="-4"/>
        </w:rPr>
        <w:t xml:space="preserve"> </w:t>
      </w:r>
      <w:r>
        <w:rPr>
          <w:i/>
        </w:rPr>
        <w:t>marking,</w:t>
      </w:r>
      <w:r>
        <w:rPr>
          <w:i/>
          <w:spacing w:val="-7"/>
        </w:rPr>
        <w:t xml:space="preserve"> </w:t>
      </w:r>
      <w:r>
        <w:rPr>
          <w:i/>
        </w:rPr>
        <w:t>Team management, and Admin handling.</w:t>
      </w:r>
    </w:p>
    <w:p w:rsidR="009A509F" w:rsidRDefault="009A509F" w:rsidP="009A509F">
      <w:pPr>
        <w:pStyle w:val="ListParagraph"/>
        <w:numPr>
          <w:ilvl w:val="0"/>
          <w:numId w:val="2"/>
        </w:numPr>
        <w:tabs>
          <w:tab w:val="left" w:pos="6051"/>
        </w:tabs>
        <w:spacing w:before="0" w:line="259" w:lineRule="auto"/>
        <w:ind w:right="239"/>
      </w:pPr>
      <w:r>
        <w:t>Marking and validating the student’s paper online. Here the scripts, which are written by students, are scanned, and uploaded into databases and shared folders on our server. Those scripts, which are uploaded to the server, are accessed by our application, and start marking using our</w:t>
      </w:r>
      <w:r>
        <w:rPr>
          <w:spacing w:val="-6"/>
        </w:rPr>
        <w:t xml:space="preserve"> </w:t>
      </w:r>
      <w:r>
        <w:t>application</w:t>
      </w:r>
      <w:r>
        <w:rPr>
          <w:spacing w:val="-7"/>
        </w:rPr>
        <w:t xml:space="preserve"> </w:t>
      </w:r>
      <w:r>
        <w:t>by</w:t>
      </w:r>
      <w:r>
        <w:rPr>
          <w:spacing w:val="-6"/>
        </w:rPr>
        <w:t xml:space="preserve"> </w:t>
      </w:r>
      <w:r>
        <w:t>placing</w:t>
      </w:r>
      <w:r>
        <w:rPr>
          <w:spacing w:val="-5"/>
        </w:rPr>
        <w:t xml:space="preserve"> </w:t>
      </w:r>
      <w:r>
        <w:t>annotations</w:t>
      </w:r>
      <w:r>
        <w:rPr>
          <w:spacing w:val="-6"/>
        </w:rPr>
        <w:t xml:space="preserve"> </w:t>
      </w:r>
      <w:r>
        <w:t>and</w:t>
      </w:r>
      <w:r>
        <w:rPr>
          <w:spacing w:val="-3"/>
        </w:rPr>
        <w:t xml:space="preserve"> </w:t>
      </w:r>
      <w:r>
        <w:t>adding</w:t>
      </w:r>
      <w:r>
        <w:rPr>
          <w:spacing w:val="-5"/>
        </w:rPr>
        <w:t xml:space="preserve"> </w:t>
      </w:r>
      <w:r>
        <w:t>marks. After validation, marks are published.</w:t>
      </w:r>
    </w:p>
    <w:p w:rsidR="00C53C0A" w:rsidRDefault="00C53C0A" w:rsidP="00C53C0A">
      <w:pPr>
        <w:pStyle w:val="ListParagraph"/>
        <w:numPr>
          <w:ilvl w:val="0"/>
          <w:numId w:val="2"/>
        </w:numPr>
        <w:tabs>
          <w:tab w:val="left" w:pos="6051"/>
        </w:tabs>
        <w:spacing w:before="0"/>
      </w:pPr>
      <w:r>
        <w:t>Sub</w:t>
      </w:r>
      <w:r>
        <w:rPr>
          <w:spacing w:val="-8"/>
        </w:rPr>
        <w:t xml:space="preserve"> </w:t>
      </w:r>
      <w:r>
        <w:t>Tools</w:t>
      </w:r>
      <w:r>
        <w:rPr>
          <w:spacing w:val="-6"/>
        </w:rPr>
        <w:t xml:space="preserve"> </w:t>
      </w:r>
      <w:r>
        <w:rPr>
          <w:spacing w:val="-5"/>
        </w:rPr>
        <w:t>are</w:t>
      </w:r>
    </w:p>
    <w:p w:rsidR="00C53C0A" w:rsidRPr="00C53C0A" w:rsidRDefault="00C53C0A" w:rsidP="00C53C0A">
      <w:pPr>
        <w:pStyle w:val="ListParagraph"/>
        <w:numPr>
          <w:ilvl w:val="1"/>
          <w:numId w:val="2"/>
        </w:numPr>
        <w:tabs>
          <w:tab w:val="left" w:pos="6771"/>
        </w:tabs>
        <w:spacing w:before="18"/>
        <w:ind w:hanging="360"/>
      </w:pPr>
      <w:r>
        <w:rPr>
          <w:spacing w:val="-4"/>
        </w:rPr>
        <w:t>SAAD</w:t>
      </w:r>
    </w:p>
    <w:p w:rsidR="00C53C0A" w:rsidRDefault="00C53C0A" w:rsidP="00C53C0A">
      <w:pPr>
        <w:pStyle w:val="ListParagraph"/>
        <w:numPr>
          <w:ilvl w:val="1"/>
          <w:numId w:val="2"/>
        </w:numPr>
        <w:tabs>
          <w:tab w:val="left" w:pos="6771"/>
        </w:tabs>
        <w:spacing w:before="18"/>
        <w:ind w:hanging="360"/>
      </w:pPr>
      <w:r>
        <w:t>Image</w:t>
      </w:r>
      <w:r w:rsidRPr="00C53C0A">
        <w:rPr>
          <w:spacing w:val="-6"/>
        </w:rPr>
        <w:t xml:space="preserve"> </w:t>
      </w:r>
      <w:r>
        <w:t>Processing</w:t>
      </w:r>
      <w:r w:rsidRPr="00C53C0A">
        <w:rPr>
          <w:spacing w:val="-4"/>
        </w:rPr>
        <w:t xml:space="preserve"> </w:t>
      </w:r>
      <w:r>
        <w:t>(Auto</w:t>
      </w:r>
      <w:r w:rsidRPr="00C53C0A">
        <w:rPr>
          <w:spacing w:val="-6"/>
        </w:rPr>
        <w:t xml:space="preserve"> </w:t>
      </w:r>
      <w:r>
        <w:t>zoning</w:t>
      </w:r>
      <w:r w:rsidRPr="00C53C0A">
        <w:rPr>
          <w:spacing w:val="-4"/>
        </w:rPr>
        <w:t xml:space="preserve"> </w:t>
      </w:r>
      <w:r>
        <w:t>and</w:t>
      </w:r>
      <w:r w:rsidRPr="00C53C0A">
        <w:rPr>
          <w:spacing w:val="-6"/>
        </w:rPr>
        <w:t xml:space="preserve"> </w:t>
      </w:r>
      <w:r>
        <w:t>Auto</w:t>
      </w:r>
      <w:r w:rsidRPr="00C53C0A">
        <w:rPr>
          <w:spacing w:val="-5"/>
        </w:rPr>
        <w:t xml:space="preserve"> </w:t>
      </w:r>
      <w:r w:rsidRPr="00C53C0A">
        <w:rPr>
          <w:spacing w:val="-2"/>
        </w:rPr>
        <w:t>Marking)</w:t>
      </w:r>
    </w:p>
    <w:p w:rsidR="009A509F" w:rsidRDefault="00C53C0A" w:rsidP="009A509F">
      <w:pPr>
        <w:pStyle w:val="ListParagraph"/>
        <w:numPr>
          <w:ilvl w:val="0"/>
          <w:numId w:val="2"/>
        </w:numPr>
        <w:tabs>
          <w:tab w:val="left" w:pos="6051"/>
        </w:tabs>
        <w:spacing w:before="0"/>
      </w:pPr>
      <w:r>
        <w:t>Technologies</w:t>
      </w:r>
    </w:p>
    <w:p w:rsidR="009A509F" w:rsidRPr="00C53C0A" w:rsidRDefault="00C53C0A" w:rsidP="00C53C0A">
      <w:pPr>
        <w:pStyle w:val="ListParagraph"/>
        <w:numPr>
          <w:ilvl w:val="1"/>
          <w:numId w:val="2"/>
        </w:numPr>
        <w:tabs>
          <w:tab w:val="left" w:pos="6771"/>
        </w:tabs>
        <w:spacing w:before="18"/>
        <w:ind w:hanging="360"/>
      </w:pPr>
      <w:r>
        <w:rPr>
          <w:spacing w:val="-4"/>
        </w:rPr>
        <w:t>React.js(Redux)</w:t>
      </w:r>
      <w:bookmarkStart w:id="0" w:name="_GoBack"/>
      <w:bookmarkEnd w:id="0"/>
      <w:r>
        <w:rPr>
          <w:spacing w:val="-4"/>
        </w:rPr>
        <w:t xml:space="preserve"> , Dot Net(ASP) and MS SQL Server</w:t>
      </w:r>
    </w:p>
    <w:p w:rsidR="00C53C0A" w:rsidRDefault="00C53C0A" w:rsidP="00C53C0A">
      <w:pPr>
        <w:tabs>
          <w:tab w:val="left" w:pos="6771"/>
        </w:tabs>
      </w:pPr>
      <w:r>
        <w:t xml:space="preserve">                                                                                             </w:t>
      </w:r>
    </w:p>
    <w:p w:rsidR="009A509F" w:rsidRDefault="009A509F" w:rsidP="009A509F">
      <w:pPr>
        <w:pStyle w:val="BodyText"/>
        <w:spacing w:before="39"/>
        <w:ind w:firstLine="0"/>
      </w:pPr>
    </w:p>
    <w:p w:rsidR="00AE0F3C" w:rsidRPr="00077144" w:rsidRDefault="009A509F" w:rsidP="00077144">
      <w:pPr>
        <w:ind w:left="4802"/>
        <w:rPr>
          <w:i/>
        </w:rPr>
        <w:sectPr w:rsidR="00AE0F3C" w:rsidRPr="00077144">
          <w:pgSz w:w="11910" w:h="16840"/>
          <w:pgMar w:top="360" w:right="280" w:bottom="0" w:left="220" w:header="720" w:footer="720" w:gutter="0"/>
          <w:cols w:space="720"/>
        </w:sectPr>
      </w:pPr>
      <w:r>
        <w:rPr>
          <w:b/>
          <w:i/>
        </w:rPr>
        <w:t>Company</w:t>
      </w:r>
      <w:r>
        <w:rPr>
          <w:b/>
          <w:i/>
          <w:spacing w:val="-7"/>
        </w:rPr>
        <w:t xml:space="preserve"> </w:t>
      </w:r>
      <w:r>
        <w:rPr>
          <w:b/>
          <w:i/>
        </w:rPr>
        <w:t>Location:</w:t>
      </w:r>
      <w:r>
        <w:rPr>
          <w:b/>
          <w:i/>
          <w:spacing w:val="-8"/>
        </w:rPr>
        <w:t xml:space="preserve"> </w:t>
      </w:r>
      <w:r>
        <w:rPr>
          <w:i/>
        </w:rPr>
        <w:t>Thiruvananthapuram,</w:t>
      </w:r>
      <w:r>
        <w:rPr>
          <w:i/>
          <w:spacing w:val="-11"/>
        </w:rPr>
        <w:t xml:space="preserve"> </w:t>
      </w:r>
      <w:r w:rsidR="00077144">
        <w:rPr>
          <w:i/>
          <w:spacing w:val="-4"/>
        </w:rPr>
        <w:t>INDI</w:t>
      </w:r>
    </w:p>
    <w:p w:rsidR="00DA58BD" w:rsidRPr="00077144" w:rsidRDefault="00077144" w:rsidP="00077144">
      <w:pPr>
        <w:pStyle w:val="BodyText"/>
        <w:spacing w:before="208"/>
        <w:ind w:left="4082" w:firstLine="238"/>
      </w:pPr>
      <w:r>
        <w:rPr>
          <w:noProof/>
        </w:rPr>
        <w:lastRenderedPageBreak/>
        <mc:AlternateContent>
          <mc:Choice Requires="wpg">
            <w:drawing>
              <wp:anchor distT="0" distB="0" distL="0" distR="0" simplePos="0" relativeHeight="251662336" behindDoc="0" locked="0" layoutInCell="1" allowOverlap="1" wp14:anchorId="3773289E" wp14:editId="57EA0DAA">
                <wp:simplePos x="0" y="0"/>
                <wp:positionH relativeFrom="page">
                  <wp:posOffset>139700</wp:posOffset>
                </wp:positionH>
                <wp:positionV relativeFrom="paragraph">
                  <wp:posOffset>-635</wp:posOffset>
                </wp:positionV>
                <wp:extent cx="2679700" cy="9982200"/>
                <wp:effectExtent l="0" t="0" r="6350" b="1905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79700" cy="9982200"/>
                          <a:chOff x="0" y="0"/>
                          <a:chExt cx="2679700" cy="7660005"/>
                        </a:xfrm>
                      </wpg:grpSpPr>
                      <wps:wsp>
                        <wps:cNvPr id="22" name="Graphic 16"/>
                        <wps:cNvSpPr/>
                        <wps:spPr>
                          <a:xfrm>
                            <a:off x="6350" y="6350"/>
                            <a:ext cx="2667000" cy="7647305"/>
                          </a:xfrm>
                          <a:custGeom>
                            <a:avLst/>
                            <a:gdLst/>
                            <a:ahLst/>
                            <a:cxnLst/>
                            <a:rect l="l" t="t" r="r" b="b"/>
                            <a:pathLst>
                              <a:path w="2667000" h="7647305">
                                <a:moveTo>
                                  <a:pt x="2667000" y="0"/>
                                </a:moveTo>
                                <a:lnTo>
                                  <a:pt x="0" y="0"/>
                                </a:lnTo>
                                <a:lnTo>
                                  <a:pt x="0" y="7647305"/>
                                </a:lnTo>
                                <a:lnTo>
                                  <a:pt x="2667000" y="7647305"/>
                                </a:lnTo>
                                <a:lnTo>
                                  <a:pt x="2667000" y="0"/>
                                </a:lnTo>
                                <a:close/>
                              </a:path>
                            </a:pathLst>
                          </a:custGeom>
                          <a:solidFill>
                            <a:srgbClr val="993300">
                              <a:alpha val="27058"/>
                            </a:srgbClr>
                          </a:solidFill>
                        </wps:spPr>
                        <wps:bodyPr wrap="square" lIns="0" tIns="0" rIns="0" bIns="0" rtlCol="0">
                          <a:prstTxWarp prst="textNoShape">
                            <a:avLst/>
                          </a:prstTxWarp>
                          <a:noAutofit/>
                        </wps:bodyPr>
                      </wps:wsp>
                      <wps:wsp>
                        <wps:cNvPr id="23" name="Graphic 17"/>
                        <wps:cNvSpPr/>
                        <wps:spPr>
                          <a:xfrm>
                            <a:off x="6350" y="6350"/>
                            <a:ext cx="2667000" cy="7647305"/>
                          </a:xfrm>
                          <a:custGeom>
                            <a:avLst/>
                            <a:gdLst/>
                            <a:ahLst/>
                            <a:cxnLst/>
                            <a:rect l="l" t="t" r="r" b="b"/>
                            <a:pathLst>
                              <a:path w="2667000" h="7647305">
                                <a:moveTo>
                                  <a:pt x="0" y="7647305"/>
                                </a:moveTo>
                                <a:lnTo>
                                  <a:pt x="2667000" y="7647305"/>
                                </a:lnTo>
                                <a:lnTo>
                                  <a:pt x="2667000" y="0"/>
                                </a:lnTo>
                                <a:lnTo>
                                  <a:pt x="0" y="0"/>
                                </a:lnTo>
                                <a:lnTo>
                                  <a:pt x="0" y="7647305"/>
                                </a:lnTo>
                                <a:close/>
                              </a:path>
                            </a:pathLst>
                          </a:custGeom>
                          <a:ln w="12700">
                            <a:solidFill>
                              <a:srgbClr val="2E528F"/>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72861E21" id="Group 21" o:spid="_x0000_s1026" style="position:absolute;margin-left:11pt;margin-top:-.05pt;width:211pt;height:786pt;z-index:251662336;mso-wrap-distance-left:0;mso-wrap-distance-right:0;mso-position-horizontal-relative:page;mso-height-relative:margin" coordsize="26797,7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">
                <v:shape id="Graphic 16" o:spid="_x0000_s1027"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" path="m2667000,l,,,7647305r2667000,l2667000,xe" fillcolor="#930" stroked="f">
                  <v:fill opacity="17733f"/>
                  <v:path arrowok="t"/>
                </v:shape>
                <v:shape id="Graphic 17" o:spid="_x0000_s1028" style="position:absolute;left:63;top:63;width:26670;height:76473;visibility:visible;mso-wrap-style:square;v-text-anchor:top" coordsize="2667000,764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" path="m,7647305r2667000,l2667000,,,,,7647305xe" filled="f" strokecolor="#2e528f" strokeweight="1pt">
                  <v:path arrowok="t"/>
                </v:shape>
                <w10:wrap anchorx="page"/>
              </v:group>
            </w:pict>
          </mc:Fallback>
        </mc:AlternateContent>
      </w:r>
      <w:r>
        <w:rPr>
          <w:b/>
        </w:rPr>
        <w:t xml:space="preserve">    </w:t>
      </w:r>
      <w:r w:rsidR="00B759DC">
        <w:rPr>
          <w:b/>
        </w:rPr>
        <w:t>Software</w:t>
      </w:r>
      <w:r w:rsidR="00B759DC">
        <w:rPr>
          <w:b/>
          <w:spacing w:val="-8"/>
        </w:rPr>
        <w:t xml:space="preserve"> </w:t>
      </w:r>
      <w:r w:rsidR="00B759DC">
        <w:rPr>
          <w:b/>
          <w:spacing w:val="-2"/>
        </w:rPr>
        <w:t>Developer</w:t>
      </w:r>
      <w:r w:rsidR="00B759DC">
        <w:rPr>
          <w:b/>
        </w:rPr>
        <w:tab/>
      </w:r>
      <w:r>
        <w:rPr>
          <w:b/>
        </w:rPr>
        <w:t xml:space="preserve">      </w:t>
      </w:r>
      <w:r w:rsidR="00B759DC">
        <w:t>UFours</w:t>
      </w:r>
      <w:r w:rsidR="00B759DC">
        <w:rPr>
          <w:spacing w:val="-4"/>
        </w:rPr>
        <w:t xml:space="preserve"> </w:t>
      </w:r>
      <w:r w:rsidR="00B759DC">
        <w:t>IT</w:t>
      </w:r>
      <w:r w:rsidR="00B759DC">
        <w:rPr>
          <w:spacing w:val="-4"/>
        </w:rPr>
        <w:t xml:space="preserve"> </w:t>
      </w:r>
      <w:r w:rsidR="00B759DC">
        <w:rPr>
          <w:spacing w:val="-2"/>
        </w:rPr>
        <w:t>Solutions</w:t>
      </w:r>
      <w:r w:rsidR="00B759DC">
        <w:tab/>
      </w:r>
      <w:r>
        <w:t xml:space="preserve">         </w:t>
      </w:r>
      <w:r w:rsidR="00B759DC">
        <w:rPr>
          <w:b/>
        </w:rPr>
        <w:t>Sep</w:t>
      </w:r>
      <w:r w:rsidR="00B759DC">
        <w:rPr>
          <w:b/>
          <w:spacing w:val="-4"/>
        </w:rPr>
        <w:t xml:space="preserve"> </w:t>
      </w:r>
      <w:r w:rsidR="00B759DC">
        <w:rPr>
          <w:b/>
        </w:rPr>
        <w:t>2013</w:t>
      </w:r>
      <w:r w:rsidR="00B759DC">
        <w:rPr>
          <w:b/>
          <w:spacing w:val="-5"/>
        </w:rPr>
        <w:t xml:space="preserve"> </w:t>
      </w:r>
      <w:r w:rsidR="00B759DC">
        <w:rPr>
          <w:b/>
        </w:rPr>
        <w:t>to</w:t>
      </w:r>
      <w:r w:rsidR="00B759DC">
        <w:rPr>
          <w:b/>
          <w:spacing w:val="-2"/>
        </w:rPr>
        <w:t xml:space="preserve"> </w:t>
      </w:r>
      <w:r w:rsidR="00B759DC">
        <w:rPr>
          <w:b/>
        </w:rPr>
        <w:t>July</w:t>
      </w:r>
      <w:r w:rsidR="00B759DC">
        <w:rPr>
          <w:b/>
          <w:spacing w:val="-1"/>
        </w:rPr>
        <w:t xml:space="preserve"> </w:t>
      </w:r>
      <w:r w:rsidR="00B759DC">
        <w:rPr>
          <w:b/>
          <w:spacing w:val="-4"/>
        </w:rPr>
        <w:t>2015</w:t>
      </w:r>
    </w:p>
    <w:p w:rsidR="00DA58BD" w:rsidRDefault="00B759DC">
      <w:pPr>
        <w:pStyle w:val="BodyText"/>
        <w:spacing w:before="10"/>
        <w:ind w:firstLine="0"/>
        <w:rPr>
          <w:b/>
          <w:sz w:val="5"/>
        </w:rPr>
      </w:pPr>
      <w:r>
        <w:rPr>
          <w:noProof/>
        </w:rPr>
        <mc:AlternateContent>
          <mc:Choice Requires="wps">
            <w:drawing>
              <wp:anchor distT="0" distB="0" distL="0" distR="0" simplePos="0" relativeHeight="487590400" behindDoc="1" locked="0" layoutInCell="1" allowOverlap="1">
                <wp:simplePos x="0" y="0"/>
                <wp:positionH relativeFrom="page">
                  <wp:posOffset>3022600</wp:posOffset>
                </wp:positionH>
                <wp:positionV relativeFrom="paragraph">
                  <wp:posOffset>60494</wp:posOffset>
                </wp:positionV>
                <wp:extent cx="4251960" cy="1270"/>
                <wp:effectExtent l="0" t="0" r="0" b="0"/>
                <wp:wrapTopAndBottom/>
                <wp:docPr id="16"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1960" cy="1270"/>
                        </a:xfrm>
                        <a:custGeom>
                          <a:avLst/>
                          <a:gdLst/>
                          <a:ahLst/>
                          <a:cxnLst/>
                          <a:rect l="l" t="t" r="r" b="b"/>
                          <a:pathLst>
                            <a:path w="4251960">
                              <a:moveTo>
                                <a:pt x="0" y="0"/>
                              </a:moveTo>
                              <a:lnTo>
                                <a:pt x="4251959" y="0"/>
                              </a:lnTo>
                            </a:path>
                          </a:pathLst>
                        </a:custGeom>
                        <a:ln w="12700">
                          <a:solidFill>
                            <a:srgbClr val="843B0C"/>
                          </a:solidFill>
                          <a:prstDash val="solid"/>
                        </a:ln>
                      </wps:spPr>
                      <wps:bodyPr wrap="square" lIns="0" tIns="0" rIns="0" bIns="0" rtlCol="0">
                        <a:prstTxWarp prst="textNoShape">
                          <a:avLst/>
                        </a:prstTxWarp>
                        <a:noAutofit/>
                      </wps:bodyPr>
                    </wps:wsp>
                  </a:graphicData>
                </a:graphic>
              </wp:anchor>
            </w:drawing>
          </mc:Choice>
          <mc:Fallback>
            <w:pict>
              <v:shape w14:anchorId="22F718FB" id="Graphic 18" o:spid="_x0000_s1026" style="position:absolute;margin-left:238pt;margin-top:4.75pt;width:334.8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4251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" path="m,l4251959,e" filled="f" strokecolor="#843b0c" strokeweight="1pt">
                <v:path arrowok="t"/>
                <w10:wrap type="topAndBottom" anchorx="page"/>
              </v:shape>
            </w:pict>
          </mc:Fallback>
        </mc:AlternateContent>
      </w:r>
    </w:p>
    <w:p w:rsidR="00DA58BD" w:rsidRDefault="00B759DC">
      <w:pPr>
        <w:pStyle w:val="ListParagraph"/>
        <w:numPr>
          <w:ilvl w:val="0"/>
          <w:numId w:val="5"/>
        </w:numPr>
        <w:tabs>
          <w:tab w:val="left" w:pos="5330"/>
        </w:tabs>
        <w:spacing w:before="75"/>
      </w:pPr>
      <w:r>
        <w:t>Developing</w:t>
      </w:r>
      <w:r>
        <w:rPr>
          <w:spacing w:val="-7"/>
        </w:rPr>
        <w:t xml:space="preserve"> </w:t>
      </w:r>
      <w:r>
        <w:t>windows</w:t>
      </w:r>
      <w:r>
        <w:rPr>
          <w:spacing w:val="-6"/>
        </w:rPr>
        <w:t xml:space="preserve"> </w:t>
      </w:r>
      <w:r>
        <w:rPr>
          <w:spacing w:val="-2"/>
        </w:rPr>
        <w:t>applications</w:t>
      </w:r>
    </w:p>
    <w:p w:rsidR="00DA58BD" w:rsidRDefault="00B759DC">
      <w:pPr>
        <w:pStyle w:val="ListParagraph"/>
        <w:numPr>
          <w:ilvl w:val="0"/>
          <w:numId w:val="5"/>
        </w:numPr>
        <w:tabs>
          <w:tab w:val="left" w:pos="5330"/>
        </w:tabs>
        <w:spacing w:line="252" w:lineRule="auto"/>
        <w:ind w:right="998"/>
      </w:pPr>
      <w:r>
        <w:t>Communicating</w:t>
      </w:r>
      <w:r>
        <w:rPr>
          <w:spacing w:val="-5"/>
        </w:rPr>
        <w:t xml:space="preserve"> </w:t>
      </w:r>
      <w:r>
        <w:t>with</w:t>
      </w:r>
      <w:r>
        <w:rPr>
          <w:spacing w:val="-7"/>
        </w:rPr>
        <w:t xml:space="preserve"> </w:t>
      </w:r>
      <w:r>
        <w:t>direct</w:t>
      </w:r>
      <w:r>
        <w:rPr>
          <w:spacing w:val="-8"/>
        </w:rPr>
        <w:t xml:space="preserve"> </w:t>
      </w:r>
      <w:r>
        <w:t>clients</w:t>
      </w:r>
      <w:r>
        <w:rPr>
          <w:spacing w:val="-6"/>
        </w:rPr>
        <w:t xml:space="preserve"> </w:t>
      </w:r>
      <w:r>
        <w:t>and</w:t>
      </w:r>
      <w:r>
        <w:rPr>
          <w:spacing w:val="-7"/>
        </w:rPr>
        <w:t xml:space="preserve"> </w:t>
      </w:r>
      <w:r>
        <w:t>discussing</w:t>
      </w:r>
      <w:r>
        <w:rPr>
          <w:spacing w:val="-5"/>
        </w:rPr>
        <w:t xml:space="preserve"> </w:t>
      </w:r>
      <w:r>
        <w:t xml:space="preserve">project </w:t>
      </w:r>
      <w:r>
        <w:rPr>
          <w:spacing w:val="-2"/>
        </w:rPr>
        <w:t>requirements.</w:t>
      </w:r>
    </w:p>
    <w:p w:rsidR="00DA58BD" w:rsidRDefault="00B759DC">
      <w:pPr>
        <w:pStyle w:val="ListParagraph"/>
        <w:numPr>
          <w:ilvl w:val="0"/>
          <w:numId w:val="5"/>
        </w:numPr>
        <w:tabs>
          <w:tab w:val="left" w:pos="5330"/>
        </w:tabs>
        <w:spacing w:before="15"/>
      </w:pPr>
      <w:r>
        <w:t>Managing</w:t>
      </w:r>
      <w:r>
        <w:rPr>
          <w:spacing w:val="-3"/>
        </w:rPr>
        <w:t xml:space="preserve"> </w:t>
      </w:r>
      <w:r>
        <w:t>the</w:t>
      </w:r>
      <w:r>
        <w:rPr>
          <w:spacing w:val="-5"/>
        </w:rPr>
        <w:t xml:space="preserve"> </w:t>
      </w:r>
      <w:r>
        <w:t>project</w:t>
      </w:r>
      <w:r>
        <w:rPr>
          <w:spacing w:val="-6"/>
        </w:rPr>
        <w:t xml:space="preserve"> </w:t>
      </w:r>
      <w:r>
        <w:t>as</w:t>
      </w:r>
      <w:r>
        <w:rPr>
          <w:spacing w:val="-5"/>
        </w:rPr>
        <w:t xml:space="preserve"> </w:t>
      </w:r>
      <w:r>
        <w:t xml:space="preserve">a </w:t>
      </w:r>
      <w:r>
        <w:rPr>
          <w:spacing w:val="-2"/>
        </w:rPr>
        <w:t>person.</w:t>
      </w:r>
    </w:p>
    <w:p w:rsidR="00DA58BD" w:rsidRDefault="00B759DC">
      <w:pPr>
        <w:pStyle w:val="ListParagraph"/>
        <w:numPr>
          <w:ilvl w:val="0"/>
          <w:numId w:val="5"/>
        </w:numPr>
        <w:tabs>
          <w:tab w:val="left" w:pos="5330"/>
        </w:tabs>
      </w:pPr>
      <w:r>
        <w:t>Dev</w:t>
      </w:r>
      <w:r>
        <w:rPr>
          <w:spacing w:val="-5"/>
        </w:rPr>
        <w:t xml:space="preserve"> </w:t>
      </w:r>
      <w:r>
        <w:t>Testing</w:t>
      </w:r>
      <w:r>
        <w:rPr>
          <w:spacing w:val="-4"/>
        </w:rPr>
        <w:t xml:space="preserve"> </w:t>
      </w:r>
      <w:r>
        <w:t>and</w:t>
      </w:r>
      <w:r>
        <w:rPr>
          <w:spacing w:val="-6"/>
        </w:rPr>
        <w:t xml:space="preserve"> </w:t>
      </w:r>
      <w:r>
        <w:t>deployment</w:t>
      </w:r>
      <w:r>
        <w:rPr>
          <w:spacing w:val="-8"/>
        </w:rPr>
        <w:t xml:space="preserve"> </w:t>
      </w:r>
      <w:r>
        <w:t>to</w:t>
      </w:r>
      <w:r>
        <w:rPr>
          <w:spacing w:val="-7"/>
        </w:rPr>
        <w:t xml:space="preserve"> </w:t>
      </w:r>
      <w:r>
        <w:t>the production</w:t>
      </w:r>
      <w:r>
        <w:rPr>
          <w:spacing w:val="-6"/>
        </w:rPr>
        <w:t xml:space="preserve"> </w:t>
      </w:r>
      <w:r>
        <w:rPr>
          <w:spacing w:val="-4"/>
        </w:rPr>
        <w:t>site.</w:t>
      </w:r>
    </w:p>
    <w:p w:rsidR="00DA58BD" w:rsidRDefault="00B759DC">
      <w:pPr>
        <w:pStyle w:val="ListParagraph"/>
        <w:numPr>
          <w:ilvl w:val="0"/>
          <w:numId w:val="5"/>
        </w:numPr>
        <w:tabs>
          <w:tab w:val="left" w:pos="5330"/>
        </w:tabs>
        <w:spacing w:before="18"/>
      </w:pPr>
      <w:r>
        <w:t>Working</w:t>
      </w:r>
      <w:r>
        <w:rPr>
          <w:spacing w:val="-6"/>
        </w:rPr>
        <w:t xml:space="preserve"> </w:t>
      </w:r>
      <w:r>
        <w:t>on</w:t>
      </w:r>
      <w:r>
        <w:rPr>
          <w:spacing w:val="-7"/>
        </w:rPr>
        <w:t xml:space="preserve"> </w:t>
      </w:r>
      <w:r>
        <w:t>multiple</w:t>
      </w:r>
      <w:r>
        <w:rPr>
          <w:spacing w:val="-6"/>
        </w:rPr>
        <w:t xml:space="preserve"> </w:t>
      </w:r>
      <w:r>
        <w:t>projects</w:t>
      </w:r>
      <w:r>
        <w:rPr>
          <w:spacing w:val="-3"/>
        </w:rPr>
        <w:t xml:space="preserve"> </w:t>
      </w:r>
      <w:r>
        <w:rPr>
          <w:spacing w:val="-2"/>
        </w:rPr>
        <w:t>simultaneously</w:t>
      </w:r>
    </w:p>
    <w:p w:rsidR="00DA58BD" w:rsidRDefault="00DA58BD">
      <w:pPr>
        <w:pStyle w:val="BodyText"/>
        <w:spacing w:before="92"/>
        <w:ind w:firstLine="0"/>
      </w:pPr>
    </w:p>
    <w:p w:rsidR="00DA58BD" w:rsidRDefault="00B759DC">
      <w:pPr>
        <w:pStyle w:val="BodyText"/>
        <w:ind w:left="5330" w:firstLine="0"/>
      </w:pPr>
      <w:r>
        <w:t>Projects</w:t>
      </w:r>
      <w:r>
        <w:rPr>
          <w:spacing w:val="-9"/>
        </w:rPr>
        <w:t xml:space="preserve"> </w:t>
      </w:r>
      <w:r>
        <w:rPr>
          <w:spacing w:val="-2"/>
        </w:rPr>
        <w:t>handled:</w:t>
      </w:r>
    </w:p>
    <w:p w:rsidR="00DA58BD" w:rsidRDefault="00B759DC">
      <w:pPr>
        <w:pStyle w:val="BodyText"/>
        <w:spacing w:before="24"/>
        <w:ind w:left="5330" w:firstLine="0"/>
      </w:pPr>
      <w:r>
        <w:t>Job</w:t>
      </w:r>
      <w:r>
        <w:rPr>
          <w:spacing w:val="-8"/>
        </w:rPr>
        <w:t xml:space="preserve"> </w:t>
      </w:r>
      <w:r>
        <w:t>assigning</w:t>
      </w:r>
      <w:r>
        <w:rPr>
          <w:spacing w:val="-4"/>
        </w:rPr>
        <w:t xml:space="preserve"> </w:t>
      </w:r>
      <w:r>
        <w:t>and</w:t>
      </w:r>
      <w:r>
        <w:rPr>
          <w:spacing w:val="-6"/>
        </w:rPr>
        <w:t xml:space="preserve"> </w:t>
      </w:r>
      <w:r>
        <w:t>Employee</w:t>
      </w:r>
      <w:r>
        <w:rPr>
          <w:spacing w:val="-5"/>
        </w:rPr>
        <w:t xml:space="preserve"> </w:t>
      </w:r>
      <w:r>
        <w:t>worktime</w:t>
      </w:r>
      <w:r>
        <w:rPr>
          <w:spacing w:val="-5"/>
        </w:rPr>
        <w:t xml:space="preserve"> </w:t>
      </w:r>
      <w:r>
        <w:t>tracking</w:t>
      </w:r>
      <w:r>
        <w:rPr>
          <w:spacing w:val="-4"/>
        </w:rPr>
        <w:t xml:space="preserve"> </w:t>
      </w:r>
      <w:r>
        <w:rPr>
          <w:spacing w:val="-2"/>
        </w:rPr>
        <w:t>tool.</w:t>
      </w:r>
    </w:p>
    <w:p w:rsidR="00DA58BD" w:rsidRDefault="00B759DC">
      <w:pPr>
        <w:pStyle w:val="ListParagraph"/>
        <w:numPr>
          <w:ilvl w:val="0"/>
          <w:numId w:val="1"/>
        </w:numPr>
        <w:tabs>
          <w:tab w:val="left" w:pos="6051"/>
        </w:tabs>
        <w:spacing w:before="20" w:line="256" w:lineRule="auto"/>
        <w:ind w:right="368"/>
        <w:rPr>
          <w:i/>
        </w:rPr>
      </w:pPr>
      <w:r>
        <w:rPr>
          <w:i/>
        </w:rPr>
        <w:t>Project</w:t>
      </w:r>
      <w:r>
        <w:rPr>
          <w:i/>
          <w:spacing w:val="-6"/>
        </w:rPr>
        <w:t xml:space="preserve"> </w:t>
      </w:r>
      <w:r>
        <w:rPr>
          <w:i/>
        </w:rPr>
        <w:t>consists</w:t>
      </w:r>
      <w:r>
        <w:rPr>
          <w:i/>
          <w:spacing w:val="-3"/>
        </w:rPr>
        <w:t xml:space="preserve"> </w:t>
      </w:r>
      <w:r>
        <w:rPr>
          <w:i/>
        </w:rPr>
        <w:t>of</w:t>
      </w:r>
      <w:r>
        <w:rPr>
          <w:i/>
          <w:spacing w:val="-2"/>
        </w:rPr>
        <w:t xml:space="preserve"> </w:t>
      </w:r>
      <w:r>
        <w:rPr>
          <w:i/>
        </w:rPr>
        <w:t>Job,</w:t>
      </w:r>
      <w:r>
        <w:rPr>
          <w:i/>
          <w:spacing w:val="-6"/>
        </w:rPr>
        <w:t xml:space="preserve"> </w:t>
      </w:r>
      <w:r>
        <w:rPr>
          <w:i/>
        </w:rPr>
        <w:t>Job</w:t>
      </w:r>
      <w:r>
        <w:rPr>
          <w:i/>
          <w:spacing w:val="-2"/>
        </w:rPr>
        <w:t xml:space="preserve"> </w:t>
      </w:r>
      <w:r>
        <w:rPr>
          <w:i/>
        </w:rPr>
        <w:t>assigning,</w:t>
      </w:r>
      <w:r>
        <w:rPr>
          <w:i/>
          <w:spacing w:val="-6"/>
        </w:rPr>
        <w:t xml:space="preserve"> </w:t>
      </w:r>
      <w:r>
        <w:rPr>
          <w:i/>
        </w:rPr>
        <w:t>Idle</w:t>
      </w:r>
      <w:r>
        <w:rPr>
          <w:i/>
          <w:spacing w:val="-3"/>
        </w:rPr>
        <w:t xml:space="preserve"> </w:t>
      </w:r>
      <w:r>
        <w:rPr>
          <w:i/>
        </w:rPr>
        <w:t>time,</w:t>
      </w:r>
      <w:r>
        <w:rPr>
          <w:i/>
          <w:spacing w:val="-6"/>
        </w:rPr>
        <w:t xml:space="preserve"> </w:t>
      </w:r>
      <w:r>
        <w:rPr>
          <w:i/>
        </w:rPr>
        <w:t>Working time, and screenshots.</w:t>
      </w:r>
    </w:p>
    <w:p w:rsidR="00DA58BD" w:rsidRDefault="00B759DC">
      <w:pPr>
        <w:pStyle w:val="ListParagraph"/>
        <w:numPr>
          <w:ilvl w:val="0"/>
          <w:numId w:val="1"/>
        </w:numPr>
        <w:tabs>
          <w:tab w:val="left" w:pos="6051"/>
        </w:tabs>
        <w:spacing w:before="6" w:line="259" w:lineRule="auto"/>
        <w:ind w:right="193"/>
      </w:pPr>
      <w:r>
        <w:t>It</w:t>
      </w:r>
      <w:r>
        <w:rPr>
          <w:spacing w:val="-6"/>
        </w:rPr>
        <w:t xml:space="preserve"> </w:t>
      </w:r>
      <w:r>
        <w:t>is</w:t>
      </w:r>
      <w:r>
        <w:rPr>
          <w:spacing w:val="-4"/>
        </w:rPr>
        <w:t xml:space="preserve"> </w:t>
      </w:r>
      <w:r>
        <w:t>for</w:t>
      </w:r>
      <w:r>
        <w:rPr>
          <w:spacing w:val="-4"/>
        </w:rPr>
        <w:t xml:space="preserve"> </w:t>
      </w:r>
      <w:r>
        <w:t>working</w:t>
      </w:r>
      <w:r>
        <w:rPr>
          <w:spacing w:val="-3"/>
        </w:rPr>
        <w:t xml:space="preserve"> </w:t>
      </w:r>
      <w:r>
        <w:t>employees.</w:t>
      </w:r>
      <w:r>
        <w:rPr>
          <w:spacing w:val="-2"/>
        </w:rPr>
        <w:t xml:space="preserve"> </w:t>
      </w:r>
      <w:r>
        <w:t>Assign</w:t>
      </w:r>
      <w:r>
        <w:rPr>
          <w:spacing w:val="-5"/>
        </w:rPr>
        <w:t xml:space="preserve"> </w:t>
      </w:r>
      <w:r>
        <w:t>the</w:t>
      </w:r>
      <w:r>
        <w:rPr>
          <w:spacing w:val="-4"/>
        </w:rPr>
        <w:t xml:space="preserve"> </w:t>
      </w:r>
      <w:r>
        <w:t>recursive</w:t>
      </w:r>
      <w:r>
        <w:rPr>
          <w:spacing w:val="-4"/>
        </w:rPr>
        <w:t xml:space="preserve"> </w:t>
      </w:r>
      <w:r>
        <w:t>and</w:t>
      </w:r>
      <w:r>
        <w:rPr>
          <w:spacing w:val="-5"/>
        </w:rPr>
        <w:t xml:space="preserve"> </w:t>
      </w:r>
      <w:r>
        <w:t>non- recursive jobs to multiple employees at a time. Tracking the employee’s working hours, and idle hours and taking screenshots of the systems at the config time.</w:t>
      </w:r>
    </w:p>
    <w:p w:rsidR="00DA58BD" w:rsidRDefault="00DA58BD">
      <w:pPr>
        <w:pStyle w:val="BodyText"/>
        <w:spacing w:before="26"/>
        <w:ind w:firstLine="0"/>
      </w:pPr>
    </w:p>
    <w:p w:rsidR="00DA58BD" w:rsidRDefault="00B759DC">
      <w:pPr>
        <w:ind w:left="4754"/>
        <w:rPr>
          <w:i/>
        </w:rPr>
      </w:pPr>
      <w:r>
        <w:rPr>
          <w:b/>
          <w:i/>
        </w:rPr>
        <w:t>Company</w:t>
      </w:r>
      <w:r>
        <w:rPr>
          <w:b/>
          <w:i/>
          <w:spacing w:val="1"/>
        </w:rPr>
        <w:t xml:space="preserve"> </w:t>
      </w:r>
      <w:r>
        <w:rPr>
          <w:b/>
          <w:i/>
        </w:rPr>
        <w:t>Location</w:t>
      </w:r>
      <w:r>
        <w:rPr>
          <w:i/>
        </w:rPr>
        <w:t>:</w:t>
      </w:r>
      <w:r>
        <w:rPr>
          <w:i/>
          <w:spacing w:val="-7"/>
        </w:rPr>
        <w:t xml:space="preserve"> </w:t>
      </w:r>
      <w:r>
        <w:rPr>
          <w:i/>
        </w:rPr>
        <w:t>Madurai,</w:t>
      </w:r>
      <w:r>
        <w:rPr>
          <w:i/>
          <w:spacing w:val="-7"/>
        </w:rPr>
        <w:t xml:space="preserve"> </w:t>
      </w:r>
      <w:r>
        <w:rPr>
          <w:i/>
          <w:spacing w:val="-4"/>
        </w:rPr>
        <w:t>INDIA</w:t>
      </w:r>
    </w:p>
    <w:sectPr w:rsidR="00DA58BD">
      <w:pgSz w:w="11910" w:h="16840"/>
      <w:pgMar w:top="660" w:right="280" w:bottom="280" w:left="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AAA10C0"/>
    <w:lvl w:ilvl="0" w:tplc="04090001">
      <w:start w:val="1"/>
      <w:numFmt w:val="bullet"/>
      <w:lvlText w:val=""/>
      <w:lvlJc w:val="left"/>
      <w:pPr>
        <w:ind w:left="5225" w:hanging="360"/>
      </w:pPr>
      <w:rPr>
        <w:rFonts w:ascii="Symbol" w:hAnsi="Symbol" w:hint="default"/>
      </w:rPr>
    </w:lvl>
    <w:lvl w:ilvl="1" w:tplc="04090003" w:tentative="1">
      <w:start w:val="1"/>
      <w:numFmt w:val="bullet"/>
      <w:lvlText w:val="o"/>
      <w:lvlJc w:val="left"/>
      <w:pPr>
        <w:ind w:left="5945" w:hanging="360"/>
      </w:pPr>
      <w:rPr>
        <w:rFonts w:ascii="Courier New" w:hAnsi="Courier New" w:cs="Courier New" w:hint="default"/>
      </w:rPr>
    </w:lvl>
    <w:lvl w:ilvl="2" w:tplc="04090005" w:tentative="1">
      <w:start w:val="1"/>
      <w:numFmt w:val="bullet"/>
      <w:lvlText w:val=""/>
      <w:lvlJc w:val="left"/>
      <w:pPr>
        <w:ind w:left="6665" w:hanging="360"/>
      </w:pPr>
      <w:rPr>
        <w:rFonts w:ascii="Wingdings" w:hAnsi="Wingdings" w:hint="default"/>
      </w:rPr>
    </w:lvl>
    <w:lvl w:ilvl="3" w:tplc="04090001" w:tentative="1">
      <w:start w:val="1"/>
      <w:numFmt w:val="bullet"/>
      <w:lvlText w:val=""/>
      <w:lvlJc w:val="left"/>
      <w:pPr>
        <w:ind w:left="7385" w:hanging="360"/>
      </w:pPr>
      <w:rPr>
        <w:rFonts w:ascii="Symbol" w:hAnsi="Symbol" w:hint="default"/>
      </w:rPr>
    </w:lvl>
    <w:lvl w:ilvl="4" w:tplc="04090003" w:tentative="1">
      <w:start w:val="1"/>
      <w:numFmt w:val="bullet"/>
      <w:lvlText w:val="o"/>
      <w:lvlJc w:val="left"/>
      <w:pPr>
        <w:ind w:left="8105" w:hanging="360"/>
      </w:pPr>
      <w:rPr>
        <w:rFonts w:ascii="Courier New" w:hAnsi="Courier New" w:cs="Courier New" w:hint="default"/>
      </w:rPr>
    </w:lvl>
    <w:lvl w:ilvl="5" w:tplc="04090005" w:tentative="1">
      <w:start w:val="1"/>
      <w:numFmt w:val="bullet"/>
      <w:lvlText w:val=""/>
      <w:lvlJc w:val="left"/>
      <w:pPr>
        <w:ind w:left="8825" w:hanging="360"/>
      </w:pPr>
      <w:rPr>
        <w:rFonts w:ascii="Wingdings" w:hAnsi="Wingdings" w:hint="default"/>
      </w:rPr>
    </w:lvl>
    <w:lvl w:ilvl="6" w:tplc="04090001" w:tentative="1">
      <w:start w:val="1"/>
      <w:numFmt w:val="bullet"/>
      <w:lvlText w:val=""/>
      <w:lvlJc w:val="left"/>
      <w:pPr>
        <w:ind w:left="9545" w:hanging="360"/>
      </w:pPr>
      <w:rPr>
        <w:rFonts w:ascii="Symbol" w:hAnsi="Symbol" w:hint="default"/>
      </w:rPr>
    </w:lvl>
    <w:lvl w:ilvl="7" w:tplc="04090003" w:tentative="1">
      <w:start w:val="1"/>
      <w:numFmt w:val="bullet"/>
      <w:lvlText w:val="o"/>
      <w:lvlJc w:val="left"/>
      <w:pPr>
        <w:ind w:left="10265" w:hanging="360"/>
      </w:pPr>
      <w:rPr>
        <w:rFonts w:ascii="Courier New" w:hAnsi="Courier New" w:cs="Courier New" w:hint="default"/>
      </w:rPr>
    </w:lvl>
    <w:lvl w:ilvl="8" w:tplc="04090005" w:tentative="1">
      <w:start w:val="1"/>
      <w:numFmt w:val="bullet"/>
      <w:lvlText w:val=""/>
      <w:lvlJc w:val="left"/>
      <w:pPr>
        <w:ind w:left="10985" w:hanging="360"/>
      </w:pPr>
      <w:rPr>
        <w:rFonts w:ascii="Wingdings" w:hAnsi="Wingdings" w:hint="default"/>
      </w:rPr>
    </w:lvl>
  </w:abstractNum>
  <w:abstractNum w:abstractNumId="1" w15:restartNumberingAfterBreak="0">
    <w:nsid w:val="0000000A"/>
    <w:multiLevelType w:val="hybridMultilevel"/>
    <w:tmpl w:val="00000000"/>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 w15:restartNumberingAfterBreak="0">
    <w:nsid w:val="0000000B"/>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C"/>
    <w:multiLevelType w:val="hybridMultilevel"/>
    <w:tmpl w:val="00000000"/>
    <w:lvl w:ilvl="0" w:tplc="0409000D">
      <w:start w:val="1"/>
      <w:numFmt w:val="bullet"/>
      <w:lvlText w:val=""/>
      <w:lvlJc w:val="left"/>
      <w:pPr>
        <w:ind w:left="6120" w:hanging="360"/>
      </w:pPr>
      <w:rPr>
        <w:rFonts w:ascii="Wingdings" w:hAnsi="Wingdings"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 w15:restartNumberingAfterBreak="0">
    <w:nsid w:val="14CE4D31"/>
    <w:multiLevelType w:val="hybridMultilevel"/>
    <w:tmpl w:val="0CCC5B5A"/>
    <w:lvl w:ilvl="0" w:tplc="058E7616">
      <w:numFmt w:val="bullet"/>
      <w:lvlText w:val=""/>
      <w:lvlJc w:val="left"/>
      <w:pPr>
        <w:ind w:left="5330" w:hanging="360"/>
      </w:pPr>
      <w:rPr>
        <w:rFonts w:ascii="Symbol" w:eastAsia="Symbol" w:hAnsi="Symbol" w:cs="Symbol" w:hint="default"/>
        <w:b w:val="0"/>
        <w:bCs w:val="0"/>
        <w:i w:val="0"/>
        <w:iCs w:val="0"/>
        <w:spacing w:val="0"/>
        <w:w w:val="100"/>
        <w:sz w:val="22"/>
        <w:szCs w:val="22"/>
        <w:lang w:val="en-US" w:eastAsia="en-US" w:bidi="ar-SA"/>
      </w:rPr>
    </w:lvl>
    <w:lvl w:ilvl="1" w:tplc="C35E915A">
      <w:numFmt w:val="bullet"/>
      <w:lvlText w:val="o"/>
      <w:lvlJc w:val="left"/>
      <w:pPr>
        <w:ind w:left="6051" w:hanging="360"/>
      </w:pPr>
      <w:rPr>
        <w:rFonts w:ascii="Courier New" w:eastAsia="Courier New" w:hAnsi="Courier New" w:cs="Courier New" w:hint="default"/>
        <w:b w:val="0"/>
        <w:bCs w:val="0"/>
        <w:i w:val="0"/>
        <w:iCs w:val="0"/>
        <w:spacing w:val="0"/>
        <w:w w:val="100"/>
        <w:sz w:val="22"/>
        <w:szCs w:val="22"/>
        <w:lang w:val="en-US" w:eastAsia="en-US" w:bidi="ar-SA"/>
      </w:rPr>
    </w:lvl>
    <w:lvl w:ilvl="2" w:tplc="A32EB33C">
      <w:numFmt w:val="bullet"/>
      <w:lvlText w:val="•"/>
      <w:lvlJc w:val="left"/>
      <w:pPr>
        <w:ind w:left="6653" w:hanging="360"/>
      </w:pPr>
      <w:rPr>
        <w:rFonts w:hint="default"/>
        <w:lang w:val="en-US" w:eastAsia="en-US" w:bidi="ar-SA"/>
      </w:rPr>
    </w:lvl>
    <w:lvl w:ilvl="3" w:tplc="AB069F4E">
      <w:numFmt w:val="bullet"/>
      <w:lvlText w:val="•"/>
      <w:lvlJc w:val="left"/>
      <w:pPr>
        <w:ind w:left="7247" w:hanging="360"/>
      </w:pPr>
      <w:rPr>
        <w:rFonts w:hint="default"/>
        <w:lang w:val="en-US" w:eastAsia="en-US" w:bidi="ar-SA"/>
      </w:rPr>
    </w:lvl>
    <w:lvl w:ilvl="4" w:tplc="1326F0CA">
      <w:numFmt w:val="bullet"/>
      <w:lvlText w:val="•"/>
      <w:lvlJc w:val="left"/>
      <w:pPr>
        <w:ind w:left="7841" w:hanging="360"/>
      </w:pPr>
      <w:rPr>
        <w:rFonts w:hint="default"/>
        <w:lang w:val="en-US" w:eastAsia="en-US" w:bidi="ar-SA"/>
      </w:rPr>
    </w:lvl>
    <w:lvl w:ilvl="5" w:tplc="2AAC8A26">
      <w:numFmt w:val="bullet"/>
      <w:lvlText w:val="•"/>
      <w:lvlJc w:val="left"/>
      <w:pPr>
        <w:ind w:left="8435" w:hanging="360"/>
      </w:pPr>
      <w:rPr>
        <w:rFonts w:hint="default"/>
        <w:lang w:val="en-US" w:eastAsia="en-US" w:bidi="ar-SA"/>
      </w:rPr>
    </w:lvl>
    <w:lvl w:ilvl="6" w:tplc="4056AACA">
      <w:numFmt w:val="bullet"/>
      <w:lvlText w:val="•"/>
      <w:lvlJc w:val="left"/>
      <w:pPr>
        <w:ind w:left="9028" w:hanging="360"/>
      </w:pPr>
      <w:rPr>
        <w:rFonts w:hint="default"/>
        <w:lang w:val="en-US" w:eastAsia="en-US" w:bidi="ar-SA"/>
      </w:rPr>
    </w:lvl>
    <w:lvl w:ilvl="7" w:tplc="823EF922">
      <w:numFmt w:val="bullet"/>
      <w:lvlText w:val="•"/>
      <w:lvlJc w:val="left"/>
      <w:pPr>
        <w:ind w:left="9622" w:hanging="360"/>
      </w:pPr>
      <w:rPr>
        <w:rFonts w:hint="default"/>
        <w:lang w:val="en-US" w:eastAsia="en-US" w:bidi="ar-SA"/>
      </w:rPr>
    </w:lvl>
    <w:lvl w:ilvl="8" w:tplc="3DF44964">
      <w:numFmt w:val="bullet"/>
      <w:lvlText w:val="•"/>
      <w:lvlJc w:val="left"/>
      <w:pPr>
        <w:ind w:left="10216" w:hanging="360"/>
      </w:pPr>
      <w:rPr>
        <w:rFonts w:hint="default"/>
        <w:lang w:val="en-US" w:eastAsia="en-US" w:bidi="ar-SA"/>
      </w:rPr>
    </w:lvl>
  </w:abstractNum>
  <w:abstractNum w:abstractNumId="5" w15:restartNumberingAfterBreak="0">
    <w:nsid w:val="164A41EE"/>
    <w:multiLevelType w:val="hybridMultilevel"/>
    <w:tmpl w:val="09CE65D6"/>
    <w:lvl w:ilvl="0" w:tplc="04090001">
      <w:start w:val="1"/>
      <w:numFmt w:val="bullet"/>
      <w:lvlText w:val=""/>
      <w:lvlJc w:val="left"/>
      <w:pPr>
        <w:ind w:left="6665" w:hanging="360"/>
      </w:pPr>
      <w:rPr>
        <w:rFonts w:ascii="Symbol" w:hAnsi="Symbol" w:hint="default"/>
      </w:rPr>
    </w:lvl>
    <w:lvl w:ilvl="1" w:tplc="04090003" w:tentative="1">
      <w:start w:val="1"/>
      <w:numFmt w:val="bullet"/>
      <w:lvlText w:val="o"/>
      <w:lvlJc w:val="left"/>
      <w:pPr>
        <w:ind w:left="7385" w:hanging="360"/>
      </w:pPr>
      <w:rPr>
        <w:rFonts w:ascii="Courier New" w:hAnsi="Courier New" w:cs="Courier New" w:hint="default"/>
      </w:rPr>
    </w:lvl>
    <w:lvl w:ilvl="2" w:tplc="04090005" w:tentative="1">
      <w:start w:val="1"/>
      <w:numFmt w:val="bullet"/>
      <w:lvlText w:val=""/>
      <w:lvlJc w:val="left"/>
      <w:pPr>
        <w:ind w:left="8105" w:hanging="360"/>
      </w:pPr>
      <w:rPr>
        <w:rFonts w:ascii="Wingdings" w:hAnsi="Wingdings" w:hint="default"/>
      </w:rPr>
    </w:lvl>
    <w:lvl w:ilvl="3" w:tplc="04090001" w:tentative="1">
      <w:start w:val="1"/>
      <w:numFmt w:val="bullet"/>
      <w:lvlText w:val=""/>
      <w:lvlJc w:val="left"/>
      <w:pPr>
        <w:ind w:left="8825" w:hanging="360"/>
      </w:pPr>
      <w:rPr>
        <w:rFonts w:ascii="Symbol" w:hAnsi="Symbol" w:hint="default"/>
      </w:rPr>
    </w:lvl>
    <w:lvl w:ilvl="4" w:tplc="04090003" w:tentative="1">
      <w:start w:val="1"/>
      <w:numFmt w:val="bullet"/>
      <w:lvlText w:val="o"/>
      <w:lvlJc w:val="left"/>
      <w:pPr>
        <w:ind w:left="9545" w:hanging="360"/>
      </w:pPr>
      <w:rPr>
        <w:rFonts w:ascii="Courier New" w:hAnsi="Courier New" w:cs="Courier New" w:hint="default"/>
      </w:rPr>
    </w:lvl>
    <w:lvl w:ilvl="5" w:tplc="04090005" w:tentative="1">
      <w:start w:val="1"/>
      <w:numFmt w:val="bullet"/>
      <w:lvlText w:val=""/>
      <w:lvlJc w:val="left"/>
      <w:pPr>
        <w:ind w:left="10265" w:hanging="360"/>
      </w:pPr>
      <w:rPr>
        <w:rFonts w:ascii="Wingdings" w:hAnsi="Wingdings" w:hint="default"/>
      </w:rPr>
    </w:lvl>
    <w:lvl w:ilvl="6" w:tplc="04090001" w:tentative="1">
      <w:start w:val="1"/>
      <w:numFmt w:val="bullet"/>
      <w:lvlText w:val=""/>
      <w:lvlJc w:val="left"/>
      <w:pPr>
        <w:ind w:left="10985" w:hanging="360"/>
      </w:pPr>
      <w:rPr>
        <w:rFonts w:ascii="Symbol" w:hAnsi="Symbol" w:hint="default"/>
      </w:rPr>
    </w:lvl>
    <w:lvl w:ilvl="7" w:tplc="04090003" w:tentative="1">
      <w:start w:val="1"/>
      <w:numFmt w:val="bullet"/>
      <w:lvlText w:val="o"/>
      <w:lvlJc w:val="left"/>
      <w:pPr>
        <w:ind w:left="11705" w:hanging="360"/>
      </w:pPr>
      <w:rPr>
        <w:rFonts w:ascii="Courier New" w:hAnsi="Courier New" w:cs="Courier New" w:hint="default"/>
      </w:rPr>
    </w:lvl>
    <w:lvl w:ilvl="8" w:tplc="04090005" w:tentative="1">
      <w:start w:val="1"/>
      <w:numFmt w:val="bullet"/>
      <w:lvlText w:val=""/>
      <w:lvlJc w:val="left"/>
      <w:pPr>
        <w:ind w:left="12425" w:hanging="360"/>
      </w:pPr>
      <w:rPr>
        <w:rFonts w:ascii="Wingdings" w:hAnsi="Wingdings" w:hint="default"/>
      </w:rPr>
    </w:lvl>
  </w:abstractNum>
  <w:abstractNum w:abstractNumId="6" w15:restartNumberingAfterBreak="0">
    <w:nsid w:val="1A74008E"/>
    <w:multiLevelType w:val="hybridMultilevel"/>
    <w:tmpl w:val="FAAA10C0"/>
    <w:lvl w:ilvl="0" w:tplc="04090001">
      <w:start w:val="1"/>
      <w:numFmt w:val="bullet"/>
      <w:lvlText w:val=""/>
      <w:lvlJc w:val="left"/>
      <w:pPr>
        <w:ind w:left="5225" w:hanging="360"/>
      </w:pPr>
      <w:rPr>
        <w:rFonts w:ascii="Symbol" w:hAnsi="Symbol" w:hint="default"/>
      </w:rPr>
    </w:lvl>
    <w:lvl w:ilvl="1" w:tplc="04090003" w:tentative="1">
      <w:start w:val="1"/>
      <w:numFmt w:val="bullet"/>
      <w:lvlText w:val="o"/>
      <w:lvlJc w:val="left"/>
      <w:pPr>
        <w:ind w:left="5945" w:hanging="360"/>
      </w:pPr>
      <w:rPr>
        <w:rFonts w:ascii="Courier New" w:hAnsi="Courier New" w:cs="Courier New" w:hint="default"/>
      </w:rPr>
    </w:lvl>
    <w:lvl w:ilvl="2" w:tplc="04090005" w:tentative="1">
      <w:start w:val="1"/>
      <w:numFmt w:val="bullet"/>
      <w:lvlText w:val=""/>
      <w:lvlJc w:val="left"/>
      <w:pPr>
        <w:ind w:left="6665" w:hanging="360"/>
      </w:pPr>
      <w:rPr>
        <w:rFonts w:ascii="Wingdings" w:hAnsi="Wingdings" w:hint="default"/>
      </w:rPr>
    </w:lvl>
    <w:lvl w:ilvl="3" w:tplc="04090001" w:tentative="1">
      <w:start w:val="1"/>
      <w:numFmt w:val="bullet"/>
      <w:lvlText w:val=""/>
      <w:lvlJc w:val="left"/>
      <w:pPr>
        <w:ind w:left="7385" w:hanging="360"/>
      </w:pPr>
      <w:rPr>
        <w:rFonts w:ascii="Symbol" w:hAnsi="Symbol" w:hint="default"/>
      </w:rPr>
    </w:lvl>
    <w:lvl w:ilvl="4" w:tplc="04090003" w:tentative="1">
      <w:start w:val="1"/>
      <w:numFmt w:val="bullet"/>
      <w:lvlText w:val="o"/>
      <w:lvlJc w:val="left"/>
      <w:pPr>
        <w:ind w:left="8105" w:hanging="360"/>
      </w:pPr>
      <w:rPr>
        <w:rFonts w:ascii="Courier New" w:hAnsi="Courier New" w:cs="Courier New" w:hint="default"/>
      </w:rPr>
    </w:lvl>
    <w:lvl w:ilvl="5" w:tplc="04090005" w:tentative="1">
      <w:start w:val="1"/>
      <w:numFmt w:val="bullet"/>
      <w:lvlText w:val=""/>
      <w:lvlJc w:val="left"/>
      <w:pPr>
        <w:ind w:left="8825" w:hanging="360"/>
      </w:pPr>
      <w:rPr>
        <w:rFonts w:ascii="Wingdings" w:hAnsi="Wingdings" w:hint="default"/>
      </w:rPr>
    </w:lvl>
    <w:lvl w:ilvl="6" w:tplc="04090001" w:tentative="1">
      <w:start w:val="1"/>
      <w:numFmt w:val="bullet"/>
      <w:lvlText w:val=""/>
      <w:lvlJc w:val="left"/>
      <w:pPr>
        <w:ind w:left="9545" w:hanging="360"/>
      </w:pPr>
      <w:rPr>
        <w:rFonts w:ascii="Symbol" w:hAnsi="Symbol" w:hint="default"/>
      </w:rPr>
    </w:lvl>
    <w:lvl w:ilvl="7" w:tplc="04090003" w:tentative="1">
      <w:start w:val="1"/>
      <w:numFmt w:val="bullet"/>
      <w:lvlText w:val="o"/>
      <w:lvlJc w:val="left"/>
      <w:pPr>
        <w:ind w:left="10265" w:hanging="360"/>
      </w:pPr>
      <w:rPr>
        <w:rFonts w:ascii="Courier New" w:hAnsi="Courier New" w:cs="Courier New" w:hint="default"/>
      </w:rPr>
    </w:lvl>
    <w:lvl w:ilvl="8" w:tplc="04090005" w:tentative="1">
      <w:start w:val="1"/>
      <w:numFmt w:val="bullet"/>
      <w:lvlText w:val=""/>
      <w:lvlJc w:val="left"/>
      <w:pPr>
        <w:ind w:left="10985" w:hanging="360"/>
      </w:pPr>
      <w:rPr>
        <w:rFonts w:ascii="Wingdings" w:hAnsi="Wingdings" w:hint="default"/>
      </w:rPr>
    </w:lvl>
  </w:abstractNum>
  <w:abstractNum w:abstractNumId="7" w15:restartNumberingAfterBreak="0">
    <w:nsid w:val="261F3B51"/>
    <w:multiLevelType w:val="hybridMultilevel"/>
    <w:tmpl w:val="84ECB5FE"/>
    <w:lvl w:ilvl="0" w:tplc="22DA8F64">
      <w:numFmt w:val="bullet"/>
      <w:lvlText w:val=""/>
      <w:lvlJc w:val="left"/>
      <w:pPr>
        <w:ind w:left="6480" w:hanging="360"/>
      </w:pPr>
      <w:rPr>
        <w:rFonts w:ascii="Wingdings" w:eastAsia="Wingdings" w:hAnsi="Wingdings" w:cs="Wingdings" w:hint="default"/>
        <w:b w:val="0"/>
        <w:bCs w:val="0"/>
        <w:i w:val="0"/>
        <w:iCs w:val="0"/>
        <w:spacing w:val="0"/>
        <w:w w:val="100"/>
        <w:sz w:val="22"/>
        <w:szCs w:val="22"/>
        <w:lang w:val="en-US" w:eastAsia="en-US" w:bidi="ar-SA"/>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8" w15:restartNumberingAfterBreak="0">
    <w:nsid w:val="355D61ED"/>
    <w:multiLevelType w:val="hybridMultilevel"/>
    <w:tmpl w:val="373C5F22"/>
    <w:lvl w:ilvl="0" w:tplc="227421DA">
      <w:numFmt w:val="bullet"/>
      <w:lvlText w:val=""/>
      <w:lvlJc w:val="left"/>
      <w:pPr>
        <w:ind w:left="5225" w:hanging="360"/>
      </w:pPr>
      <w:rPr>
        <w:rFonts w:ascii="Symbol" w:eastAsia="Symbol" w:hAnsi="Symbol" w:cs="Symbol" w:hint="default"/>
        <w:b w:val="0"/>
        <w:bCs w:val="0"/>
        <w:i w:val="0"/>
        <w:iCs w:val="0"/>
        <w:spacing w:val="0"/>
        <w:w w:val="100"/>
        <w:sz w:val="22"/>
        <w:szCs w:val="22"/>
        <w:lang w:val="en-US" w:eastAsia="en-US" w:bidi="ar-SA"/>
      </w:rPr>
    </w:lvl>
    <w:lvl w:ilvl="1" w:tplc="11E249CA">
      <w:numFmt w:val="bullet"/>
      <w:lvlText w:val="o"/>
      <w:lvlJc w:val="left"/>
      <w:pPr>
        <w:ind w:left="5945" w:hanging="360"/>
      </w:pPr>
      <w:rPr>
        <w:rFonts w:ascii="Courier New" w:eastAsia="Courier New" w:hAnsi="Courier New" w:cs="Courier New" w:hint="default"/>
        <w:b w:val="0"/>
        <w:bCs w:val="0"/>
        <w:i w:val="0"/>
        <w:iCs w:val="0"/>
        <w:spacing w:val="0"/>
        <w:w w:val="100"/>
        <w:sz w:val="22"/>
        <w:szCs w:val="22"/>
        <w:lang w:val="en-US" w:eastAsia="en-US" w:bidi="ar-SA"/>
      </w:rPr>
    </w:lvl>
    <w:lvl w:ilvl="2" w:tplc="34167610">
      <w:numFmt w:val="bullet"/>
      <w:lvlText w:val="•"/>
      <w:lvlJc w:val="left"/>
      <w:pPr>
        <w:ind w:left="6547" w:hanging="360"/>
      </w:pPr>
      <w:rPr>
        <w:rFonts w:hint="default"/>
        <w:lang w:val="en-US" w:eastAsia="en-US" w:bidi="ar-SA"/>
      </w:rPr>
    </w:lvl>
    <w:lvl w:ilvl="3" w:tplc="B7A02AF8">
      <w:numFmt w:val="bullet"/>
      <w:lvlText w:val="•"/>
      <w:lvlJc w:val="left"/>
      <w:pPr>
        <w:ind w:left="7154" w:hanging="360"/>
      </w:pPr>
      <w:rPr>
        <w:rFonts w:hint="default"/>
        <w:lang w:val="en-US" w:eastAsia="en-US" w:bidi="ar-SA"/>
      </w:rPr>
    </w:lvl>
    <w:lvl w:ilvl="4" w:tplc="D0640B40">
      <w:numFmt w:val="bullet"/>
      <w:lvlText w:val="•"/>
      <w:lvlJc w:val="left"/>
      <w:pPr>
        <w:ind w:left="7761" w:hanging="360"/>
      </w:pPr>
      <w:rPr>
        <w:rFonts w:hint="default"/>
        <w:lang w:val="en-US" w:eastAsia="en-US" w:bidi="ar-SA"/>
      </w:rPr>
    </w:lvl>
    <w:lvl w:ilvl="5" w:tplc="EC229246">
      <w:numFmt w:val="bullet"/>
      <w:lvlText w:val="•"/>
      <w:lvlJc w:val="left"/>
      <w:pPr>
        <w:ind w:left="8368" w:hanging="360"/>
      </w:pPr>
      <w:rPr>
        <w:rFonts w:hint="default"/>
        <w:lang w:val="en-US" w:eastAsia="en-US" w:bidi="ar-SA"/>
      </w:rPr>
    </w:lvl>
    <w:lvl w:ilvl="6" w:tplc="1A3E2A30">
      <w:numFmt w:val="bullet"/>
      <w:lvlText w:val="•"/>
      <w:lvlJc w:val="left"/>
      <w:pPr>
        <w:ind w:left="8975" w:hanging="360"/>
      </w:pPr>
      <w:rPr>
        <w:rFonts w:hint="default"/>
        <w:lang w:val="en-US" w:eastAsia="en-US" w:bidi="ar-SA"/>
      </w:rPr>
    </w:lvl>
    <w:lvl w:ilvl="7" w:tplc="CE16D5AA">
      <w:numFmt w:val="bullet"/>
      <w:lvlText w:val="•"/>
      <w:lvlJc w:val="left"/>
      <w:pPr>
        <w:ind w:left="9582" w:hanging="360"/>
      </w:pPr>
      <w:rPr>
        <w:rFonts w:hint="default"/>
        <w:lang w:val="en-US" w:eastAsia="en-US" w:bidi="ar-SA"/>
      </w:rPr>
    </w:lvl>
    <w:lvl w:ilvl="8" w:tplc="9D64A71E">
      <w:numFmt w:val="bullet"/>
      <w:lvlText w:val="•"/>
      <w:lvlJc w:val="left"/>
      <w:pPr>
        <w:ind w:left="10189" w:hanging="360"/>
      </w:pPr>
      <w:rPr>
        <w:rFonts w:hint="default"/>
        <w:lang w:val="en-US" w:eastAsia="en-US" w:bidi="ar-SA"/>
      </w:rPr>
    </w:lvl>
  </w:abstractNum>
  <w:abstractNum w:abstractNumId="9" w15:restartNumberingAfterBreak="0">
    <w:nsid w:val="37200330"/>
    <w:multiLevelType w:val="hybridMultilevel"/>
    <w:tmpl w:val="DF569914"/>
    <w:lvl w:ilvl="0" w:tplc="22DA8F64">
      <w:numFmt w:val="bullet"/>
      <w:lvlText w:val=""/>
      <w:lvlJc w:val="left"/>
      <w:pPr>
        <w:ind w:left="487" w:hanging="183"/>
      </w:pPr>
      <w:rPr>
        <w:rFonts w:ascii="Wingdings" w:eastAsia="Wingdings" w:hAnsi="Wingdings" w:cs="Wingdings" w:hint="default"/>
        <w:b w:val="0"/>
        <w:bCs w:val="0"/>
        <w:i w:val="0"/>
        <w:iCs w:val="0"/>
        <w:spacing w:val="0"/>
        <w:w w:val="100"/>
        <w:sz w:val="22"/>
        <w:szCs w:val="22"/>
        <w:lang w:val="en-US" w:eastAsia="en-US" w:bidi="ar-SA"/>
      </w:rPr>
    </w:lvl>
    <w:lvl w:ilvl="1" w:tplc="8CD8E750">
      <w:numFmt w:val="bullet"/>
      <w:lvlText w:val="•"/>
      <w:lvlJc w:val="left"/>
      <w:pPr>
        <w:ind w:left="850" w:hanging="183"/>
      </w:pPr>
      <w:rPr>
        <w:rFonts w:hint="default"/>
        <w:lang w:val="en-US" w:eastAsia="en-US" w:bidi="ar-SA"/>
      </w:rPr>
    </w:lvl>
    <w:lvl w:ilvl="2" w:tplc="6666E9FA">
      <w:numFmt w:val="bullet"/>
      <w:lvlText w:val="•"/>
      <w:lvlJc w:val="left"/>
      <w:pPr>
        <w:ind w:left="1220" w:hanging="183"/>
      </w:pPr>
      <w:rPr>
        <w:rFonts w:hint="default"/>
        <w:lang w:val="en-US" w:eastAsia="en-US" w:bidi="ar-SA"/>
      </w:rPr>
    </w:lvl>
    <w:lvl w:ilvl="3" w:tplc="D60C2746">
      <w:numFmt w:val="bullet"/>
      <w:lvlText w:val="•"/>
      <w:lvlJc w:val="left"/>
      <w:pPr>
        <w:ind w:left="1590" w:hanging="183"/>
      </w:pPr>
      <w:rPr>
        <w:rFonts w:hint="default"/>
        <w:lang w:val="en-US" w:eastAsia="en-US" w:bidi="ar-SA"/>
      </w:rPr>
    </w:lvl>
    <w:lvl w:ilvl="4" w:tplc="3628FC54">
      <w:numFmt w:val="bullet"/>
      <w:lvlText w:val="•"/>
      <w:lvlJc w:val="left"/>
      <w:pPr>
        <w:ind w:left="1960" w:hanging="183"/>
      </w:pPr>
      <w:rPr>
        <w:rFonts w:hint="default"/>
        <w:lang w:val="en-US" w:eastAsia="en-US" w:bidi="ar-SA"/>
      </w:rPr>
    </w:lvl>
    <w:lvl w:ilvl="5" w:tplc="C4E2C7F4">
      <w:numFmt w:val="bullet"/>
      <w:lvlText w:val="•"/>
      <w:lvlJc w:val="left"/>
      <w:pPr>
        <w:ind w:left="2330" w:hanging="183"/>
      </w:pPr>
      <w:rPr>
        <w:rFonts w:hint="default"/>
        <w:lang w:val="en-US" w:eastAsia="en-US" w:bidi="ar-SA"/>
      </w:rPr>
    </w:lvl>
    <w:lvl w:ilvl="6" w:tplc="69AC6758">
      <w:numFmt w:val="bullet"/>
      <w:lvlText w:val="•"/>
      <w:lvlJc w:val="left"/>
      <w:pPr>
        <w:ind w:left="2700" w:hanging="183"/>
      </w:pPr>
      <w:rPr>
        <w:rFonts w:hint="default"/>
        <w:lang w:val="en-US" w:eastAsia="en-US" w:bidi="ar-SA"/>
      </w:rPr>
    </w:lvl>
    <w:lvl w:ilvl="7" w:tplc="37F878CC">
      <w:numFmt w:val="bullet"/>
      <w:lvlText w:val="•"/>
      <w:lvlJc w:val="left"/>
      <w:pPr>
        <w:ind w:left="3070" w:hanging="183"/>
      </w:pPr>
      <w:rPr>
        <w:rFonts w:hint="default"/>
        <w:lang w:val="en-US" w:eastAsia="en-US" w:bidi="ar-SA"/>
      </w:rPr>
    </w:lvl>
    <w:lvl w:ilvl="8" w:tplc="ABF8E7B4">
      <w:numFmt w:val="bullet"/>
      <w:lvlText w:val="•"/>
      <w:lvlJc w:val="left"/>
      <w:pPr>
        <w:ind w:left="3440" w:hanging="183"/>
      </w:pPr>
      <w:rPr>
        <w:rFonts w:hint="default"/>
        <w:lang w:val="en-US" w:eastAsia="en-US" w:bidi="ar-SA"/>
      </w:rPr>
    </w:lvl>
  </w:abstractNum>
  <w:abstractNum w:abstractNumId="10" w15:restartNumberingAfterBreak="0">
    <w:nsid w:val="39C03B0D"/>
    <w:multiLevelType w:val="hybridMultilevel"/>
    <w:tmpl w:val="5D1C6D3E"/>
    <w:lvl w:ilvl="0" w:tplc="7DB28EA2">
      <w:numFmt w:val="bullet"/>
      <w:lvlText w:val=""/>
      <w:lvlJc w:val="left"/>
      <w:pPr>
        <w:ind w:left="578" w:hanging="183"/>
      </w:pPr>
      <w:rPr>
        <w:rFonts w:ascii="Wingdings" w:eastAsia="Wingdings" w:hAnsi="Wingdings" w:cs="Wingdings" w:hint="default"/>
        <w:b w:val="0"/>
        <w:bCs w:val="0"/>
        <w:i w:val="0"/>
        <w:iCs w:val="0"/>
        <w:spacing w:val="0"/>
        <w:w w:val="100"/>
        <w:sz w:val="22"/>
        <w:szCs w:val="22"/>
        <w:lang w:val="en-US" w:eastAsia="en-US" w:bidi="ar-SA"/>
      </w:rPr>
    </w:lvl>
    <w:lvl w:ilvl="1" w:tplc="4964E504">
      <w:numFmt w:val="bullet"/>
      <w:lvlText w:val="•"/>
      <w:lvlJc w:val="left"/>
      <w:pPr>
        <w:ind w:left="940" w:hanging="183"/>
      </w:pPr>
      <w:rPr>
        <w:rFonts w:hint="default"/>
        <w:lang w:val="en-US" w:eastAsia="en-US" w:bidi="ar-SA"/>
      </w:rPr>
    </w:lvl>
    <w:lvl w:ilvl="2" w:tplc="71DC6B74">
      <w:numFmt w:val="bullet"/>
      <w:lvlText w:val="•"/>
      <w:lvlJc w:val="left"/>
      <w:pPr>
        <w:ind w:left="1300" w:hanging="183"/>
      </w:pPr>
      <w:rPr>
        <w:rFonts w:hint="default"/>
        <w:lang w:val="en-US" w:eastAsia="en-US" w:bidi="ar-SA"/>
      </w:rPr>
    </w:lvl>
    <w:lvl w:ilvl="3" w:tplc="B3B6E786">
      <w:numFmt w:val="bullet"/>
      <w:lvlText w:val="•"/>
      <w:lvlJc w:val="left"/>
      <w:pPr>
        <w:ind w:left="1660" w:hanging="183"/>
      </w:pPr>
      <w:rPr>
        <w:rFonts w:hint="default"/>
        <w:lang w:val="en-US" w:eastAsia="en-US" w:bidi="ar-SA"/>
      </w:rPr>
    </w:lvl>
    <w:lvl w:ilvl="4" w:tplc="97CCD18C">
      <w:numFmt w:val="bullet"/>
      <w:lvlText w:val="•"/>
      <w:lvlJc w:val="left"/>
      <w:pPr>
        <w:ind w:left="2020" w:hanging="183"/>
      </w:pPr>
      <w:rPr>
        <w:rFonts w:hint="default"/>
        <w:lang w:val="en-US" w:eastAsia="en-US" w:bidi="ar-SA"/>
      </w:rPr>
    </w:lvl>
    <w:lvl w:ilvl="5" w:tplc="72FA55FE">
      <w:numFmt w:val="bullet"/>
      <w:lvlText w:val="•"/>
      <w:lvlJc w:val="left"/>
      <w:pPr>
        <w:ind w:left="2380" w:hanging="183"/>
      </w:pPr>
      <w:rPr>
        <w:rFonts w:hint="default"/>
        <w:lang w:val="en-US" w:eastAsia="en-US" w:bidi="ar-SA"/>
      </w:rPr>
    </w:lvl>
    <w:lvl w:ilvl="6" w:tplc="50A64AC8">
      <w:numFmt w:val="bullet"/>
      <w:lvlText w:val="•"/>
      <w:lvlJc w:val="left"/>
      <w:pPr>
        <w:ind w:left="2740" w:hanging="183"/>
      </w:pPr>
      <w:rPr>
        <w:rFonts w:hint="default"/>
        <w:lang w:val="en-US" w:eastAsia="en-US" w:bidi="ar-SA"/>
      </w:rPr>
    </w:lvl>
    <w:lvl w:ilvl="7" w:tplc="493E3444">
      <w:numFmt w:val="bullet"/>
      <w:lvlText w:val="•"/>
      <w:lvlJc w:val="left"/>
      <w:pPr>
        <w:ind w:left="3100" w:hanging="183"/>
      </w:pPr>
      <w:rPr>
        <w:rFonts w:hint="default"/>
        <w:lang w:val="en-US" w:eastAsia="en-US" w:bidi="ar-SA"/>
      </w:rPr>
    </w:lvl>
    <w:lvl w:ilvl="8" w:tplc="83C24A2E">
      <w:numFmt w:val="bullet"/>
      <w:lvlText w:val="•"/>
      <w:lvlJc w:val="left"/>
      <w:pPr>
        <w:ind w:left="3460" w:hanging="183"/>
      </w:pPr>
      <w:rPr>
        <w:rFonts w:hint="default"/>
        <w:lang w:val="en-US" w:eastAsia="en-US" w:bidi="ar-SA"/>
      </w:rPr>
    </w:lvl>
  </w:abstractNum>
  <w:abstractNum w:abstractNumId="11" w15:restartNumberingAfterBreak="0">
    <w:nsid w:val="3E3C50A0"/>
    <w:multiLevelType w:val="hybridMultilevel"/>
    <w:tmpl w:val="A8A0A260"/>
    <w:lvl w:ilvl="0" w:tplc="E72664C0">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1" w:tplc="6F0C915C">
      <w:numFmt w:val="bullet"/>
      <w:lvlText w:val=""/>
      <w:lvlJc w:val="left"/>
      <w:pPr>
        <w:ind w:left="6771" w:hanging="361"/>
      </w:pPr>
      <w:rPr>
        <w:rFonts w:ascii="Symbol" w:eastAsia="Symbol" w:hAnsi="Symbol" w:cs="Symbol" w:hint="default"/>
        <w:b w:val="0"/>
        <w:bCs w:val="0"/>
        <w:i w:val="0"/>
        <w:iCs w:val="0"/>
        <w:spacing w:val="0"/>
        <w:w w:val="100"/>
        <w:sz w:val="22"/>
        <w:szCs w:val="22"/>
        <w:lang w:val="en-US" w:eastAsia="en-US" w:bidi="ar-SA"/>
      </w:rPr>
    </w:lvl>
    <w:lvl w:ilvl="2" w:tplc="DBC81B3E">
      <w:numFmt w:val="bullet"/>
      <w:lvlText w:val="•"/>
      <w:lvlJc w:val="left"/>
      <w:pPr>
        <w:ind w:left="7293" w:hanging="361"/>
      </w:pPr>
      <w:rPr>
        <w:rFonts w:hint="default"/>
        <w:lang w:val="en-US" w:eastAsia="en-US" w:bidi="ar-SA"/>
      </w:rPr>
    </w:lvl>
    <w:lvl w:ilvl="3" w:tplc="9996AA72">
      <w:numFmt w:val="bullet"/>
      <w:lvlText w:val="•"/>
      <w:lvlJc w:val="left"/>
      <w:pPr>
        <w:ind w:left="7807" w:hanging="361"/>
      </w:pPr>
      <w:rPr>
        <w:rFonts w:hint="default"/>
        <w:lang w:val="en-US" w:eastAsia="en-US" w:bidi="ar-SA"/>
      </w:rPr>
    </w:lvl>
    <w:lvl w:ilvl="4" w:tplc="4E740D32">
      <w:numFmt w:val="bullet"/>
      <w:lvlText w:val="•"/>
      <w:lvlJc w:val="left"/>
      <w:pPr>
        <w:ind w:left="8321" w:hanging="361"/>
      </w:pPr>
      <w:rPr>
        <w:rFonts w:hint="default"/>
        <w:lang w:val="en-US" w:eastAsia="en-US" w:bidi="ar-SA"/>
      </w:rPr>
    </w:lvl>
    <w:lvl w:ilvl="5" w:tplc="A27603D6">
      <w:numFmt w:val="bullet"/>
      <w:lvlText w:val="•"/>
      <w:lvlJc w:val="left"/>
      <w:pPr>
        <w:ind w:left="8835" w:hanging="361"/>
      </w:pPr>
      <w:rPr>
        <w:rFonts w:hint="default"/>
        <w:lang w:val="en-US" w:eastAsia="en-US" w:bidi="ar-SA"/>
      </w:rPr>
    </w:lvl>
    <w:lvl w:ilvl="6" w:tplc="994210E4">
      <w:numFmt w:val="bullet"/>
      <w:lvlText w:val="•"/>
      <w:lvlJc w:val="left"/>
      <w:pPr>
        <w:ind w:left="9348" w:hanging="361"/>
      </w:pPr>
      <w:rPr>
        <w:rFonts w:hint="default"/>
        <w:lang w:val="en-US" w:eastAsia="en-US" w:bidi="ar-SA"/>
      </w:rPr>
    </w:lvl>
    <w:lvl w:ilvl="7" w:tplc="75A00364">
      <w:numFmt w:val="bullet"/>
      <w:lvlText w:val="•"/>
      <w:lvlJc w:val="left"/>
      <w:pPr>
        <w:ind w:left="9862" w:hanging="361"/>
      </w:pPr>
      <w:rPr>
        <w:rFonts w:hint="default"/>
        <w:lang w:val="en-US" w:eastAsia="en-US" w:bidi="ar-SA"/>
      </w:rPr>
    </w:lvl>
    <w:lvl w:ilvl="8" w:tplc="59BE606C">
      <w:numFmt w:val="bullet"/>
      <w:lvlText w:val="•"/>
      <w:lvlJc w:val="left"/>
      <w:pPr>
        <w:ind w:left="10376" w:hanging="361"/>
      </w:pPr>
      <w:rPr>
        <w:rFonts w:hint="default"/>
        <w:lang w:val="en-US" w:eastAsia="en-US" w:bidi="ar-SA"/>
      </w:rPr>
    </w:lvl>
  </w:abstractNum>
  <w:abstractNum w:abstractNumId="12" w15:restartNumberingAfterBreak="0">
    <w:nsid w:val="470B3586"/>
    <w:multiLevelType w:val="hybridMultilevel"/>
    <w:tmpl w:val="1BBC6F6E"/>
    <w:lvl w:ilvl="0" w:tplc="665C5248">
      <w:numFmt w:val="bullet"/>
      <w:lvlText w:val=""/>
      <w:lvlJc w:val="left"/>
      <w:pPr>
        <w:ind w:left="800" w:hanging="360"/>
      </w:pPr>
      <w:rPr>
        <w:rFonts w:ascii="Symbol" w:eastAsia="Symbol" w:hAnsi="Symbol" w:cs="Symbol" w:hint="default"/>
        <w:b w:val="0"/>
        <w:bCs w:val="0"/>
        <w:i w:val="0"/>
        <w:iCs w:val="0"/>
        <w:spacing w:val="0"/>
        <w:w w:val="100"/>
        <w:sz w:val="22"/>
        <w:szCs w:val="22"/>
        <w:lang w:val="en-US" w:eastAsia="en-US" w:bidi="ar-SA"/>
      </w:rPr>
    </w:lvl>
    <w:lvl w:ilvl="1" w:tplc="F22C4666">
      <w:numFmt w:val="bullet"/>
      <w:lvlText w:val="•"/>
      <w:lvlJc w:val="left"/>
      <w:pPr>
        <w:ind w:left="1134" w:hanging="360"/>
      </w:pPr>
      <w:rPr>
        <w:rFonts w:hint="default"/>
        <w:lang w:val="en-US" w:eastAsia="en-US" w:bidi="ar-SA"/>
      </w:rPr>
    </w:lvl>
    <w:lvl w:ilvl="2" w:tplc="3DD0ACA0">
      <w:numFmt w:val="bullet"/>
      <w:lvlText w:val="•"/>
      <w:lvlJc w:val="left"/>
      <w:pPr>
        <w:ind w:left="1468" w:hanging="360"/>
      </w:pPr>
      <w:rPr>
        <w:rFonts w:hint="default"/>
        <w:lang w:val="en-US" w:eastAsia="en-US" w:bidi="ar-SA"/>
      </w:rPr>
    </w:lvl>
    <w:lvl w:ilvl="3" w:tplc="063A536E">
      <w:numFmt w:val="bullet"/>
      <w:lvlText w:val="•"/>
      <w:lvlJc w:val="left"/>
      <w:pPr>
        <w:ind w:left="1802" w:hanging="360"/>
      </w:pPr>
      <w:rPr>
        <w:rFonts w:hint="default"/>
        <w:lang w:val="en-US" w:eastAsia="en-US" w:bidi="ar-SA"/>
      </w:rPr>
    </w:lvl>
    <w:lvl w:ilvl="4" w:tplc="257EA0CC">
      <w:numFmt w:val="bullet"/>
      <w:lvlText w:val="•"/>
      <w:lvlJc w:val="left"/>
      <w:pPr>
        <w:ind w:left="2136" w:hanging="360"/>
      </w:pPr>
      <w:rPr>
        <w:rFonts w:hint="default"/>
        <w:lang w:val="en-US" w:eastAsia="en-US" w:bidi="ar-SA"/>
      </w:rPr>
    </w:lvl>
    <w:lvl w:ilvl="5" w:tplc="21EE090A">
      <w:numFmt w:val="bullet"/>
      <w:lvlText w:val="•"/>
      <w:lvlJc w:val="left"/>
      <w:pPr>
        <w:ind w:left="2470" w:hanging="360"/>
      </w:pPr>
      <w:rPr>
        <w:rFonts w:hint="default"/>
        <w:lang w:val="en-US" w:eastAsia="en-US" w:bidi="ar-SA"/>
      </w:rPr>
    </w:lvl>
    <w:lvl w:ilvl="6" w:tplc="3C6EC88C">
      <w:numFmt w:val="bullet"/>
      <w:lvlText w:val="•"/>
      <w:lvlJc w:val="left"/>
      <w:pPr>
        <w:ind w:left="2804" w:hanging="360"/>
      </w:pPr>
      <w:rPr>
        <w:rFonts w:hint="default"/>
        <w:lang w:val="en-US" w:eastAsia="en-US" w:bidi="ar-SA"/>
      </w:rPr>
    </w:lvl>
    <w:lvl w:ilvl="7" w:tplc="58E499CC">
      <w:numFmt w:val="bullet"/>
      <w:lvlText w:val="•"/>
      <w:lvlJc w:val="left"/>
      <w:pPr>
        <w:ind w:left="3138" w:hanging="360"/>
      </w:pPr>
      <w:rPr>
        <w:rFonts w:hint="default"/>
        <w:lang w:val="en-US" w:eastAsia="en-US" w:bidi="ar-SA"/>
      </w:rPr>
    </w:lvl>
    <w:lvl w:ilvl="8" w:tplc="C52EEBDA">
      <w:numFmt w:val="bullet"/>
      <w:lvlText w:val="•"/>
      <w:lvlJc w:val="left"/>
      <w:pPr>
        <w:ind w:left="3472" w:hanging="360"/>
      </w:pPr>
      <w:rPr>
        <w:rFonts w:hint="default"/>
        <w:lang w:val="en-US" w:eastAsia="en-US" w:bidi="ar-SA"/>
      </w:rPr>
    </w:lvl>
  </w:abstractNum>
  <w:abstractNum w:abstractNumId="13" w15:restartNumberingAfterBreak="0">
    <w:nsid w:val="63556FC8"/>
    <w:multiLevelType w:val="hybridMultilevel"/>
    <w:tmpl w:val="4968AD2A"/>
    <w:lvl w:ilvl="0" w:tplc="9EB29E98">
      <w:numFmt w:val="bullet"/>
      <w:lvlText w:val="-"/>
      <w:lvlJc w:val="left"/>
      <w:pPr>
        <w:ind w:left="5945" w:hanging="360"/>
      </w:pPr>
      <w:rPr>
        <w:rFonts w:ascii="Calibri" w:eastAsia="Calibri" w:hAnsi="Calibri" w:cs="Calibri" w:hint="default"/>
        <w:b w:val="0"/>
        <w:bCs w:val="0"/>
        <w:i w:val="0"/>
        <w:iCs w:val="0"/>
        <w:spacing w:val="0"/>
        <w:w w:val="100"/>
        <w:sz w:val="22"/>
        <w:szCs w:val="22"/>
        <w:lang w:val="en-US" w:eastAsia="en-US" w:bidi="ar-SA"/>
      </w:rPr>
    </w:lvl>
    <w:lvl w:ilvl="1" w:tplc="D862CC8A">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2" w:tplc="812AAC64">
      <w:numFmt w:val="bullet"/>
      <w:lvlText w:val="-"/>
      <w:lvlJc w:val="left"/>
      <w:pPr>
        <w:ind w:left="6214" w:hanging="116"/>
      </w:pPr>
      <w:rPr>
        <w:rFonts w:ascii="Calibri" w:eastAsia="Calibri" w:hAnsi="Calibri" w:cs="Calibri" w:hint="default"/>
        <w:b w:val="0"/>
        <w:bCs w:val="0"/>
        <w:i w:val="0"/>
        <w:iCs w:val="0"/>
        <w:spacing w:val="0"/>
        <w:w w:val="100"/>
        <w:sz w:val="22"/>
        <w:szCs w:val="22"/>
        <w:lang w:val="en-US" w:eastAsia="en-US" w:bidi="ar-SA"/>
      </w:rPr>
    </w:lvl>
    <w:lvl w:ilvl="3" w:tplc="0ED8C3B6">
      <w:numFmt w:val="bullet"/>
      <w:lvlText w:val=""/>
      <w:lvlJc w:val="left"/>
      <w:pPr>
        <w:ind w:left="6819" w:hanging="361"/>
      </w:pPr>
      <w:rPr>
        <w:rFonts w:ascii="Symbol" w:eastAsia="Symbol" w:hAnsi="Symbol" w:cs="Symbol" w:hint="default"/>
        <w:b w:val="0"/>
        <w:bCs w:val="0"/>
        <w:i w:val="0"/>
        <w:iCs w:val="0"/>
        <w:spacing w:val="0"/>
        <w:w w:val="100"/>
        <w:sz w:val="22"/>
        <w:szCs w:val="22"/>
        <w:lang w:val="en-US" w:eastAsia="en-US" w:bidi="ar-SA"/>
      </w:rPr>
    </w:lvl>
    <w:lvl w:ilvl="4" w:tplc="8FC031D6">
      <w:numFmt w:val="bullet"/>
      <w:lvlText w:val="•"/>
      <w:lvlJc w:val="left"/>
      <w:pPr>
        <w:ind w:left="7474" w:hanging="361"/>
      </w:pPr>
      <w:rPr>
        <w:rFonts w:hint="default"/>
        <w:lang w:val="en-US" w:eastAsia="en-US" w:bidi="ar-SA"/>
      </w:rPr>
    </w:lvl>
    <w:lvl w:ilvl="5" w:tplc="68CA768A">
      <w:numFmt w:val="bullet"/>
      <w:lvlText w:val="•"/>
      <w:lvlJc w:val="left"/>
      <w:pPr>
        <w:ind w:left="8129" w:hanging="361"/>
      </w:pPr>
      <w:rPr>
        <w:rFonts w:hint="default"/>
        <w:lang w:val="en-US" w:eastAsia="en-US" w:bidi="ar-SA"/>
      </w:rPr>
    </w:lvl>
    <w:lvl w:ilvl="6" w:tplc="2D3A4FA2">
      <w:numFmt w:val="bullet"/>
      <w:lvlText w:val="•"/>
      <w:lvlJc w:val="left"/>
      <w:pPr>
        <w:ind w:left="8784" w:hanging="361"/>
      </w:pPr>
      <w:rPr>
        <w:rFonts w:hint="default"/>
        <w:lang w:val="en-US" w:eastAsia="en-US" w:bidi="ar-SA"/>
      </w:rPr>
    </w:lvl>
    <w:lvl w:ilvl="7" w:tplc="908CBFE0">
      <w:numFmt w:val="bullet"/>
      <w:lvlText w:val="•"/>
      <w:lvlJc w:val="left"/>
      <w:pPr>
        <w:ind w:left="9439" w:hanging="361"/>
      </w:pPr>
      <w:rPr>
        <w:rFonts w:hint="default"/>
        <w:lang w:val="en-US" w:eastAsia="en-US" w:bidi="ar-SA"/>
      </w:rPr>
    </w:lvl>
    <w:lvl w:ilvl="8" w:tplc="89B686A8">
      <w:numFmt w:val="bullet"/>
      <w:lvlText w:val="•"/>
      <w:lvlJc w:val="left"/>
      <w:pPr>
        <w:ind w:left="10094" w:hanging="361"/>
      </w:pPr>
      <w:rPr>
        <w:rFonts w:hint="default"/>
        <w:lang w:val="en-US" w:eastAsia="en-US" w:bidi="ar-SA"/>
      </w:rPr>
    </w:lvl>
  </w:abstractNum>
  <w:abstractNum w:abstractNumId="14" w15:restartNumberingAfterBreak="0">
    <w:nsid w:val="6FD16C3B"/>
    <w:multiLevelType w:val="hybridMultilevel"/>
    <w:tmpl w:val="B704C9FE"/>
    <w:lvl w:ilvl="0" w:tplc="92485D46">
      <w:numFmt w:val="bullet"/>
      <w:lvlText w:val="-"/>
      <w:lvlJc w:val="left"/>
      <w:pPr>
        <w:ind w:left="6051" w:hanging="360"/>
      </w:pPr>
      <w:rPr>
        <w:rFonts w:ascii="Calibri" w:eastAsia="Calibri" w:hAnsi="Calibri" w:cs="Calibri" w:hint="default"/>
        <w:b w:val="0"/>
        <w:bCs w:val="0"/>
        <w:i w:val="0"/>
        <w:iCs w:val="0"/>
        <w:spacing w:val="0"/>
        <w:w w:val="100"/>
        <w:sz w:val="22"/>
        <w:szCs w:val="22"/>
        <w:lang w:val="en-US" w:eastAsia="en-US" w:bidi="ar-SA"/>
      </w:rPr>
    </w:lvl>
    <w:lvl w:ilvl="1" w:tplc="B50E6990">
      <w:numFmt w:val="bullet"/>
      <w:lvlText w:val="•"/>
      <w:lvlJc w:val="left"/>
      <w:pPr>
        <w:ind w:left="6594" w:hanging="360"/>
      </w:pPr>
      <w:rPr>
        <w:rFonts w:hint="default"/>
        <w:lang w:val="en-US" w:eastAsia="en-US" w:bidi="ar-SA"/>
      </w:rPr>
    </w:lvl>
    <w:lvl w:ilvl="2" w:tplc="348C4874">
      <w:numFmt w:val="bullet"/>
      <w:lvlText w:val="•"/>
      <w:lvlJc w:val="left"/>
      <w:pPr>
        <w:ind w:left="7128" w:hanging="360"/>
      </w:pPr>
      <w:rPr>
        <w:rFonts w:hint="default"/>
        <w:lang w:val="en-US" w:eastAsia="en-US" w:bidi="ar-SA"/>
      </w:rPr>
    </w:lvl>
    <w:lvl w:ilvl="3" w:tplc="F98AA8EC">
      <w:numFmt w:val="bullet"/>
      <w:lvlText w:val="•"/>
      <w:lvlJc w:val="left"/>
      <w:pPr>
        <w:ind w:left="7663" w:hanging="360"/>
      </w:pPr>
      <w:rPr>
        <w:rFonts w:hint="default"/>
        <w:lang w:val="en-US" w:eastAsia="en-US" w:bidi="ar-SA"/>
      </w:rPr>
    </w:lvl>
    <w:lvl w:ilvl="4" w:tplc="D506FDBA">
      <w:numFmt w:val="bullet"/>
      <w:lvlText w:val="•"/>
      <w:lvlJc w:val="left"/>
      <w:pPr>
        <w:ind w:left="8197" w:hanging="360"/>
      </w:pPr>
      <w:rPr>
        <w:rFonts w:hint="default"/>
        <w:lang w:val="en-US" w:eastAsia="en-US" w:bidi="ar-SA"/>
      </w:rPr>
    </w:lvl>
    <w:lvl w:ilvl="5" w:tplc="6CF682B2">
      <w:numFmt w:val="bullet"/>
      <w:lvlText w:val="•"/>
      <w:lvlJc w:val="left"/>
      <w:pPr>
        <w:ind w:left="8732" w:hanging="360"/>
      </w:pPr>
      <w:rPr>
        <w:rFonts w:hint="default"/>
        <w:lang w:val="en-US" w:eastAsia="en-US" w:bidi="ar-SA"/>
      </w:rPr>
    </w:lvl>
    <w:lvl w:ilvl="6" w:tplc="832A7508">
      <w:numFmt w:val="bullet"/>
      <w:lvlText w:val="•"/>
      <w:lvlJc w:val="left"/>
      <w:pPr>
        <w:ind w:left="9266" w:hanging="360"/>
      </w:pPr>
      <w:rPr>
        <w:rFonts w:hint="default"/>
        <w:lang w:val="en-US" w:eastAsia="en-US" w:bidi="ar-SA"/>
      </w:rPr>
    </w:lvl>
    <w:lvl w:ilvl="7" w:tplc="260AAA8C">
      <w:numFmt w:val="bullet"/>
      <w:lvlText w:val="•"/>
      <w:lvlJc w:val="left"/>
      <w:pPr>
        <w:ind w:left="9800" w:hanging="360"/>
      </w:pPr>
      <w:rPr>
        <w:rFonts w:hint="default"/>
        <w:lang w:val="en-US" w:eastAsia="en-US" w:bidi="ar-SA"/>
      </w:rPr>
    </w:lvl>
    <w:lvl w:ilvl="8" w:tplc="319EC080">
      <w:numFmt w:val="bullet"/>
      <w:lvlText w:val="•"/>
      <w:lvlJc w:val="left"/>
      <w:pPr>
        <w:ind w:left="10335" w:hanging="360"/>
      </w:pPr>
      <w:rPr>
        <w:rFonts w:hint="default"/>
        <w:lang w:val="en-US" w:eastAsia="en-US" w:bidi="ar-SA"/>
      </w:rPr>
    </w:lvl>
  </w:abstractNum>
  <w:abstractNum w:abstractNumId="15" w15:restartNumberingAfterBreak="0">
    <w:nsid w:val="734F68E3"/>
    <w:multiLevelType w:val="hybridMultilevel"/>
    <w:tmpl w:val="46BC0868"/>
    <w:lvl w:ilvl="0" w:tplc="D2C45C8E">
      <w:numFmt w:val="bullet"/>
      <w:lvlText w:val=""/>
      <w:lvlJc w:val="left"/>
      <w:pPr>
        <w:ind w:left="6819" w:hanging="361"/>
      </w:pPr>
      <w:rPr>
        <w:rFonts w:ascii="Symbol" w:eastAsia="Symbol" w:hAnsi="Symbol" w:cs="Symbol" w:hint="default"/>
        <w:b w:val="0"/>
        <w:bCs w:val="0"/>
        <w:i w:val="0"/>
        <w:iCs w:val="0"/>
        <w:spacing w:val="0"/>
        <w:w w:val="100"/>
        <w:sz w:val="22"/>
        <w:szCs w:val="22"/>
        <w:lang w:val="en-US" w:eastAsia="en-US" w:bidi="ar-SA"/>
      </w:rPr>
    </w:lvl>
    <w:lvl w:ilvl="1" w:tplc="0B1EF394">
      <w:numFmt w:val="bullet"/>
      <w:lvlText w:val="•"/>
      <w:lvlJc w:val="left"/>
      <w:pPr>
        <w:ind w:left="7278" w:hanging="361"/>
      </w:pPr>
      <w:rPr>
        <w:rFonts w:hint="default"/>
        <w:lang w:val="en-US" w:eastAsia="en-US" w:bidi="ar-SA"/>
      </w:rPr>
    </w:lvl>
    <w:lvl w:ilvl="2" w:tplc="3C841B7C">
      <w:numFmt w:val="bullet"/>
      <w:lvlText w:val="•"/>
      <w:lvlJc w:val="left"/>
      <w:pPr>
        <w:ind w:left="7736" w:hanging="361"/>
      </w:pPr>
      <w:rPr>
        <w:rFonts w:hint="default"/>
        <w:lang w:val="en-US" w:eastAsia="en-US" w:bidi="ar-SA"/>
      </w:rPr>
    </w:lvl>
    <w:lvl w:ilvl="3" w:tplc="EABE1112">
      <w:numFmt w:val="bullet"/>
      <w:lvlText w:val="•"/>
      <w:lvlJc w:val="left"/>
      <w:pPr>
        <w:ind w:left="8195" w:hanging="361"/>
      </w:pPr>
      <w:rPr>
        <w:rFonts w:hint="default"/>
        <w:lang w:val="en-US" w:eastAsia="en-US" w:bidi="ar-SA"/>
      </w:rPr>
    </w:lvl>
    <w:lvl w:ilvl="4" w:tplc="25E4FC0C">
      <w:numFmt w:val="bullet"/>
      <w:lvlText w:val="•"/>
      <w:lvlJc w:val="left"/>
      <w:pPr>
        <w:ind w:left="8653" w:hanging="361"/>
      </w:pPr>
      <w:rPr>
        <w:rFonts w:hint="default"/>
        <w:lang w:val="en-US" w:eastAsia="en-US" w:bidi="ar-SA"/>
      </w:rPr>
    </w:lvl>
    <w:lvl w:ilvl="5" w:tplc="F5A456C2">
      <w:numFmt w:val="bullet"/>
      <w:lvlText w:val="•"/>
      <w:lvlJc w:val="left"/>
      <w:pPr>
        <w:ind w:left="9112" w:hanging="361"/>
      </w:pPr>
      <w:rPr>
        <w:rFonts w:hint="default"/>
        <w:lang w:val="en-US" w:eastAsia="en-US" w:bidi="ar-SA"/>
      </w:rPr>
    </w:lvl>
    <w:lvl w:ilvl="6" w:tplc="BF7C8D0A">
      <w:numFmt w:val="bullet"/>
      <w:lvlText w:val="•"/>
      <w:lvlJc w:val="left"/>
      <w:pPr>
        <w:ind w:left="9570" w:hanging="361"/>
      </w:pPr>
      <w:rPr>
        <w:rFonts w:hint="default"/>
        <w:lang w:val="en-US" w:eastAsia="en-US" w:bidi="ar-SA"/>
      </w:rPr>
    </w:lvl>
    <w:lvl w:ilvl="7" w:tplc="2E48D294">
      <w:numFmt w:val="bullet"/>
      <w:lvlText w:val="•"/>
      <w:lvlJc w:val="left"/>
      <w:pPr>
        <w:ind w:left="10028" w:hanging="361"/>
      </w:pPr>
      <w:rPr>
        <w:rFonts w:hint="default"/>
        <w:lang w:val="en-US" w:eastAsia="en-US" w:bidi="ar-SA"/>
      </w:rPr>
    </w:lvl>
    <w:lvl w:ilvl="8" w:tplc="F9082FA0">
      <w:numFmt w:val="bullet"/>
      <w:lvlText w:val="•"/>
      <w:lvlJc w:val="left"/>
      <w:pPr>
        <w:ind w:left="10487" w:hanging="361"/>
      </w:pPr>
      <w:rPr>
        <w:rFonts w:hint="default"/>
        <w:lang w:val="en-US" w:eastAsia="en-US" w:bidi="ar-SA"/>
      </w:rPr>
    </w:lvl>
  </w:abstractNum>
  <w:num w:numId="1">
    <w:abstractNumId w:val="14"/>
  </w:num>
  <w:num w:numId="2">
    <w:abstractNumId w:val="11"/>
  </w:num>
  <w:num w:numId="3">
    <w:abstractNumId w:val="9"/>
  </w:num>
  <w:num w:numId="4">
    <w:abstractNumId w:val="10"/>
  </w:num>
  <w:num w:numId="5">
    <w:abstractNumId w:val="4"/>
  </w:num>
  <w:num w:numId="6">
    <w:abstractNumId w:val="15"/>
  </w:num>
  <w:num w:numId="7">
    <w:abstractNumId w:val="12"/>
  </w:num>
  <w:num w:numId="8">
    <w:abstractNumId w:val="13"/>
  </w:num>
  <w:num w:numId="9">
    <w:abstractNumId w:val="8"/>
  </w:num>
  <w:num w:numId="10">
    <w:abstractNumId w:val="6"/>
  </w:num>
  <w:num w:numId="11">
    <w:abstractNumId w:val="0"/>
  </w:num>
  <w:num w:numId="12">
    <w:abstractNumId w:val="1"/>
  </w:num>
  <w:num w:numId="13">
    <w:abstractNumId w:val="2"/>
  </w:num>
  <w:num w:numId="14">
    <w:abstractNumId w:val="3"/>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A58BD"/>
    <w:rsid w:val="00041BB4"/>
    <w:rsid w:val="00077144"/>
    <w:rsid w:val="000A3D42"/>
    <w:rsid w:val="000A7521"/>
    <w:rsid w:val="000C14A4"/>
    <w:rsid w:val="00160CFA"/>
    <w:rsid w:val="001B63F1"/>
    <w:rsid w:val="001C5680"/>
    <w:rsid w:val="00290F92"/>
    <w:rsid w:val="003D0E37"/>
    <w:rsid w:val="00601F74"/>
    <w:rsid w:val="00654012"/>
    <w:rsid w:val="00763525"/>
    <w:rsid w:val="00782AD2"/>
    <w:rsid w:val="007E0757"/>
    <w:rsid w:val="00861B29"/>
    <w:rsid w:val="00866CD6"/>
    <w:rsid w:val="00903BBD"/>
    <w:rsid w:val="00955C87"/>
    <w:rsid w:val="009748B0"/>
    <w:rsid w:val="009A509F"/>
    <w:rsid w:val="00A14562"/>
    <w:rsid w:val="00AC3602"/>
    <w:rsid w:val="00AE0F3C"/>
    <w:rsid w:val="00B759DC"/>
    <w:rsid w:val="00C01591"/>
    <w:rsid w:val="00C53C0A"/>
    <w:rsid w:val="00CA2DB2"/>
    <w:rsid w:val="00D25A33"/>
    <w:rsid w:val="00DA58BD"/>
    <w:rsid w:val="00E6741F"/>
    <w:rsid w:val="00EE0077"/>
    <w:rsid w:val="00EF64E5"/>
    <w:rsid w:val="00FD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463A"/>
  <w15:docId w15:val="{D7671665-D6C5-4DED-AB76-8DE241B7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0"/>
    </w:pPr>
  </w:style>
  <w:style w:type="paragraph" w:styleId="Title">
    <w:name w:val="Title"/>
    <w:basedOn w:val="Normal"/>
    <w:uiPriority w:val="1"/>
    <w:qFormat/>
    <w:pPr>
      <w:spacing w:before="52"/>
      <w:ind w:left="999"/>
    </w:pPr>
    <w:rPr>
      <w:sz w:val="56"/>
      <w:szCs w:val="56"/>
    </w:rPr>
  </w:style>
  <w:style w:type="paragraph" w:styleId="ListParagraph">
    <w:name w:val="List Paragraph"/>
    <w:basedOn w:val="Normal"/>
    <w:uiPriority w:val="1"/>
    <w:qFormat/>
    <w:pPr>
      <w:spacing w:before="22"/>
      <w:ind w:left="533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raj.ramachandiran@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linkedin.com/in/jeyalakshmi-ramamoorthy-aba86b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4</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Waran</dc:creator>
  <cp:lastModifiedBy>Jeyalakshmi Ramamoorthy</cp:lastModifiedBy>
  <cp:revision>33</cp:revision>
  <dcterms:created xsi:type="dcterms:W3CDTF">2024-03-20T04:34:00Z</dcterms:created>
  <dcterms:modified xsi:type="dcterms:W3CDTF">2024-05-21T09:12:00Z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2016</vt:lpwstr>
  </property>
  <property fmtid="{D5CDD505-2E9C-101B-9397-08002B2CF9AE}" pid="4" name="LastSaved">
    <vt:filetime>2024-03-20T00:00:00Z</vt:filetime>
  </property>
  <property fmtid="{D5CDD505-2E9C-101B-9397-08002B2CF9AE}" pid="5" name="Producer">
    <vt:lpwstr>www.ilovepdf.com</vt:lpwstr>
  </property>
</Properties>
</file>